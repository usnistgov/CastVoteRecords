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634AB56B" w14:textId="77777777" w:rsidP="00DB35AA" w:rsidR="00044A9B" w:rsidRDefault="007923BC">
      <w:pPr>
        <w:pStyle w:val="CoverTitle"/>
      </w:pPr>
      <w:r>
        <w:t xml:space="preserve">NIST V1.0 - CastVoteRecords</w:t>
      </w:r>
    </w:p>
    <w:p w14:paraId="664A70FC" w14:textId="77777777" w:rsidP="00DB35AA" w:rsidR="00044A9B" w:rsidRDefault="007923BC">
      <w:pPr>
        <w:pStyle w:val="Author"/>
      </w:pPr>
      <w:r>
        <w:t xml:space="preserve">Author: </w:t>
      </w:r>
    </w:p>
    <w:p w14:paraId="50DD6CA1" w14:textId="77777777" w:rsidR="00044A9B" w:rsidRDefault="007923BC">
      <w:pPr>
        <w:pStyle w:val="Revision"/>
      </w:pPr>
      <w:r>
        <w:t xml:space="preserve">Revision: </w:t>
      </w:r>
    </w:p>
    <w:p w14:paraId="599D4AB5" w14:textId="77777777" w:rsidR="00044A9B" w:rsidRDefault="00044A9B">
      <w:pPr>
        <w:rPr>
          <w:rFonts w:cs="Times"/>
          <w:i/>
          <w:iCs/>
        </w:rPr>
      </w:pPr>
    </w:p>
    <w:p w14:paraId="0247E304" w14:textId="77777777" w:rsidR="00044A9B" w:rsidRDefault="00044A9B">
      <w:pPr>
        <w:rPr>
          <w:rFonts w:cs="Times"/>
          <w:i/>
          <w:iCs/>
        </w:rPr>
      </w:pPr>
    </w:p>
    <w:p w14:paraId="1ADCBB17" w14:textId="77777777" w:rsidR="00044A9B" w:rsidRDefault="00044A9B">
      <w:pPr>
        <w:rPr>
          <w:rFonts w:cs="Times"/>
          <w:i/>
          <w:iCs/>
        </w:rPr>
      </w:pPr>
    </w:p>
    <w:p w14:paraId="21022266" w14:textId="77777777" w:rsidR="00044A9B" w:rsidRDefault="00044A9B">
      <w:pPr>
        <w:rPr>
          <w:rFonts w:cs="Times"/>
          <w:i/>
          <w:iCs/>
        </w:rPr>
      </w:pPr>
    </w:p>
    <w:p w14:paraId="69EE60A5" w14:textId="77777777" w:rsidR="00044A9B" w:rsidRDefault="00044A9B">
      <w:pPr>
        <w:rPr>
          <w:rFonts w:cs="Times"/>
          <w:i/>
          <w:iCs/>
        </w:rPr>
      </w:pPr>
    </w:p>
    <w:p w14:paraId="78FE7F9E" w14:textId="77777777" w:rsidR="00044A9B" w:rsidRDefault="00044A9B">
      <w:pPr>
        <w:rPr>
          <w:rFonts w:cs="Times"/>
          <w:i/>
          <w:iCs/>
        </w:rPr>
      </w:pPr>
    </w:p>
    <w:p w14:paraId="5672BCE5" w14:textId="77777777" w:rsidR="00044A9B" w:rsidRDefault="00044A9B">
      <w:pPr>
        <w:rPr>
          <w:rFonts w:cs="Times"/>
          <w:i/>
          <w:iCs/>
        </w:rPr>
      </w:pPr>
    </w:p>
    <w:p w14:paraId="0AC577A2" w14:textId="77777777" w:rsidR="00044A9B" w:rsidRDefault="00044A9B">
      <w:pPr>
        <w:rPr>
          <w:rFonts w:cs="Times"/>
          <w:i/>
          <w:iCs/>
        </w:rPr>
      </w:pPr>
    </w:p>
    <w:p w14:paraId="548B3E8B" w14:textId="77777777" w:rsidR="00044A9B" w:rsidRDefault="00044A9B">
      <w:pPr>
        <w:rPr>
          <w:rFonts w:cs="Times"/>
          <w:i/>
          <w:iCs/>
        </w:rPr>
      </w:pPr>
    </w:p>
    <w:p w14:paraId="7CEB3947" w14:textId="77777777" w:rsidR="00044A9B" w:rsidRDefault="00044A9B">
      <w:pPr>
        <w:rPr>
          <w:rFonts w:cs="Times"/>
          <w:i/>
          <w:iCs/>
        </w:rPr>
      </w:pPr>
    </w:p>
    <w:p w14:paraId="67015060" w14:textId="77777777" w:rsidR="00044A9B" w:rsidRDefault="00044A9B">
      <w:pPr>
        <w:rPr>
          <w:rFonts w:cs="Times"/>
          <w:i/>
          <w:iCs/>
        </w:rPr>
      </w:pPr>
    </w:p>
    <w:p w14:paraId="38756F2F" w14:textId="77777777" w:rsidR="00044A9B" w:rsidRDefault="00044A9B">
      <w:pPr>
        <w:rPr>
          <w:rFonts w:cs="Times"/>
          <w:i/>
          <w:iCs/>
        </w:rPr>
      </w:pPr>
    </w:p>
    <w:p w14:paraId="04B51D79" w14:textId="77777777" w:rsidR="00044A9B" w:rsidRDefault="00044A9B">
      <w:pPr>
        <w:rPr>
          <w:rFonts w:cs="Times"/>
          <w:i/>
          <w:iCs/>
        </w:rPr>
      </w:pPr>
    </w:p>
    <w:p w14:paraId="33384C4D" w14:textId="77777777" w:rsidR="00044A9B" w:rsidRDefault="00044A9B">
      <w:pPr>
        <w:rPr>
          <w:rFonts w:cs="Times"/>
          <w:i/>
          <w:iCs/>
        </w:rPr>
      </w:pPr>
    </w:p>
    <w:p w14:paraId="11D3F94C" w14:textId="77777777" w:rsidR="00044A9B" w:rsidRDefault="00044A9B">
      <w:pPr>
        <w:rPr>
          <w:rFonts w:cs="Times"/>
          <w:i/>
          <w:iCs/>
        </w:rPr>
      </w:pPr>
    </w:p>
    <w:p w14:paraId="0C0F8B7D" w14:textId="77777777" w:rsidR="00044A9B" w:rsidRDefault="00044A9B">
      <w:pPr>
        <w:rPr>
          <w:rFonts w:cs="Times"/>
          <w:i/>
          <w:iCs/>
        </w:rPr>
      </w:pPr>
    </w:p>
    <w:p w14:paraId="4B66FAB3" w14:textId="77777777" w:rsidR="00044A9B" w:rsidRDefault="00044A9B">
      <w:pPr>
        <w:rPr>
          <w:rFonts w:cs="Times"/>
          <w:i/>
          <w:iCs/>
        </w:rPr>
      </w:pPr>
    </w:p>
    <w:p w14:paraId="48AC7906" w14:textId="77777777" w:rsidR="00044A9B" w:rsidRDefault="00044A9B">
      <w:pPr>
        <w:rPr>
          <w:rFonts w:cs="Times"/>
          <w:i/>
          <w:iCs/>
        </w:rPr>
      </w:pPr>
    </w:p>
    <w:tbl>
      <w:tblPr>
        <w:tblW w:type="auto" w:w="0"/>
        <w:tblLook w:firstColumn="0" w:firstRow="0" w:lastColumn="0" w:lastRow="0" w:noHBand="0" w:noVBand="0" w:val="0000"/>
      </w:tblPr>
      <w:tblGrid>
        <w:gridCol w:w="4621"/>
        <w:gridCol w:w="4622"/>
      </w:tblGrid>
      <w:tr w14:paraId="71F19528" w14:textId="77777777" w:rsidR="00044A9B">
        <w:tc>
          <w:tcPr>
            <w:tcW w:type="dxa" w:w="4621"/>
            <w:tcBorders>
              <w:top w:val="nil"/>
              <w:left w:val="nil"/>
              <w:bottom w:val="nil"/>
              <w:right w:val="nil"/>
            </w:tcBorders>
          </w:tcPr>
          <w:p/>
        </w:tc>
        <w:tc>
          <w:tcPr>
            <w:tcW w:type="dxa" w:w="4622"/>
            <w:tcBorders>
              <w:top w:val="nil"/>
              <w:left w:val="nil"/>
              <w:bottom w:val="nil"/>
              <w:right w:val="nil"/>
            </w:tcBorders>
          </w:tcPr>
          <w:p w14:paraId="7C62B61E" w14:textId="77777777" w:rsidR="00044A9B" w:rsidRDefault="00044A9B">
            <w:pPr>
              <w:rPr>
                <w:rFonts w:cs="Times"/>
                <w:color w:val="4F81BD"/>
                <w:sz w:val="22"/>
                <w:szCs w:val="22"/>
              </w:rPr>
            </w:pPr>
          </w:p>
        </w:tc>
      </w:tr>
      <w:tr w14:paraId="17BFB161" w14:textId="77777777" w:rsidR="00044A9B">
        <w:tc>
          <w:tcPr>
            <w:tcW w:type="dxa" w:w="4621"/>
            <w:tcBorders>
              <w:top w:val="nil"/>
              <w:left w:val="nil"/>
              <w:bottom w:val="nil"/>
              <w:right w:val="nil"/>
            </w:tcBorders>
          </w:tcPr>
          <w:p/>
        </w:tc>
        <w:tc>
          <w:tcPr>
            <w:tcW w:type="dxa" w:w="4622"/>
            <w:tcBorders>
              <w:top w:val="nil"/>
              <w:left w:val="nil"/>
              <w:bottom w:val="nil"/>
              <w:right w:val="nil"/>
            </w:tcBorders>
          </w:tcPr>
          <w:p w14:paraId="3CC61FD3" w14:textId="77777777" w:rsidR="00044A9B" w:rsidRDefault="007923BC">
            <w:pPr>
              <w:pStyle w:val="DocumentDate"/>
              <w:rPr>
                <w:rFonts w:cs="Times"/>
                <w:color w:val="4F81BD"/>
              </w:rPr>
            </w:pPr>
            <w:r>
              <w:rPr>
                <w:rFonts w:cs="Times"/>
                <w:color w:val="4F81BD"/>
              </w:rPr>
              <w:t xml:space="preserve">November 08, 2018</w:t>
            </w:r>
          </w:p>
        </w:tc>
      </w:tr>
    </w:tbl>
    <w:p w14:paraId="300493E8" w14:textId="77777777" w:rsidR="00044A9B" w:rsidRDefault="00044A9B">
      <w:pPr>
        <w:rPr>
          <w:rFonts w:cs="Times"/>
        </w:rPr>
      </w:pPr>
    </w:p>
    <w:p w14:paraId="3AAAF191" w14:textId="77777777" w:rsidR="00044A9B" w:rsidRDefault="00044A9B">
      <w:pPr>
        <w:autoSpaceDE w:val="0"/>
        <w:autoSpaceDN w:val="0"/>
        <w:jc w:val="right"/>
        <w:rPr>
          <w:rFonts w:cs="Times"/>
          <w:b/>
          <w:bCs/>
          <w:sz w:val="40"/>
          <w:szCs w:val="40"/>
        </w:rPr>
        <w:sectPr w:rsidR="00044A9B">
          <w:headerReference r:id="rId8" w:type="default"/>
          <w:footerReference r:id="rId9" w:type="default"/>
          <w:footerReference r:id="rId10" w:type="first"/>
          <w:pgSz w:code="9" w:h="16840" w:w="11907"/>
          <w:pgMar w:bottom="1440" w:footer="403" w:gutter="0" w:header="720" w:left="1440" w:right="1440" w:top="1440"/>
          <w:pgNumType w:fmt="lowerRoman"/>
          <w:cols w:space="720"/>
          <w:titlePg/>
          <w:docGrid w:linePitch="272"/>
        </w:sectPr>
      </w:pPr>
    </w:p>
    <w:p w14:paraId="4B0209B0" w14:textId="77777777" w:rsidR="00044A9B" w:rsidRDefault="007923BC">
      <w:pPr>
        <w:keepLines/>
        <w:autoSpaceDE w:val="0"/>
        <w:autoSpaceDN w:val="0"/>
        <w:spacing w:after="200" w:line="276" w:lineRule="auto"/>
        <w:rPr>
          <w:b/>
          <w:bCs/>
          <w:smallCaps/>
          <w:color w:val="1F497D"/>
          <w:sz w:val="32"/>
          <w:szCs w:val="32"/>
        </w:rPr>
      </w:pPr>
      <w:r>
        <w:rPr>
          <w:b/>
          <w:bCs/>
          <w:smallCaps/>
          <w:color w:val="1F497D"/>
          <w:sz w:val="32"/>
          <w:szCs w:val="32"/>
        </w:rPr>
        <w:lastRenderedPageBreak/>
        <w:t xml:space="preserve">Approval</w:t>
      </w:r>
    </w:p>
    <w:tbl>
      <w:tblPr>
        <w:tblW w:type="auto" w:w="0"/>
        <w:tblInd w:type="dxa" w:w="144"/>
        <w:tblBorders>
          <w:top w:color="1F497D" w:space="0" w:sz="6" w:val="single"/>
          <w:left w:color="1F497D" w:space="0" w:sz="6" w:val="single"/>
          <w:bottom w:color="1F497D" w:space="0" w:sz="6" w:val="single"/>
          <w:right w:color="1F497D" w:space="0" w:sz="6" w:val="single"/>
          <w:insideH w:color="1F497D" w:space="0" w:sz="6" w:val="single"/>
          <w:insideV w:color="1F497D" w:space="0" w:sz="6" w:val="single"/>
        </w:tblBorders>
        <w:tblLayout w:type="fixed"/>
        <w:tblCellMar>
          <w:left w:type="dxa" w:w="0"/>
          <w:right w:type="dxa" w:w="0"/>
        </w:tblCellMar>
        <w:tblLook w:firstColumn="0" w:firstRow="0" w:lastColumn="0" w:lastRow="0" w:noHBand="0" w:noVBand="0" w:val="0000"/>
      </w:tblPr>
      <w:tblGrid>
        <w:gridCol w:w="9639"/>
      </w:tblGrid>
      <w:tr w14:paraId="4627C4E1" w14:textId="77777777" w:rsidR="00044A9B">
        <w:trPr>
          <w:cantSplit/>
        </w:trPr>
        <w:tc>
          <w:tcPr>
            <w:tcW w:type="dxa" w:w="9639"/>
            <w:tcMar>
              <w:top w:type="dxa" w:w="144"/>
              <w:left w:type="dxa" w:w="144"/>
              <w:bottom w:type="dxa" w:w="144"/>
              <w:right w:type="dxa" w:w="144"/>
            </w:tcMar>
          </w:tcPr>
          <w:p w14:paraId="283A7FC1" w14:textId="77777777" w:rsidR="00044A9B" w:rsidRDefault="007923BC">
            <w:r>
              <w:t xml:space="preserve">The original of this document is approved and signed by:</w:t>
            </w:r>
          </w:p>
          <w:p w14:paraId="6743C848" w14:textId="77777777" w:rsidR="00044A9B" w:rsidRDefault="007923BC">
            <w:r>
              <w:t xml:space="preserve">Name: </w:t>
            </w:r>
          </w:p>
          <w:p w14:paraId="2E6762B3" w14:textId="77777777" w:rsidR="00044A9B" w:rsidRDefault="007923BC">
            <w:r>
              <w:t xml:space="preserve">Surname: </w:t>
            </w:r>
          </w:p>
          <w:p w14:paraId="4F42401F" w14:textId="77777777" w:rsidR="00044A9B" w:rsidRDefault="007923BC">
            <w:r>
              <w:t xml:space="preserve">Title: </w:t>
            </w:r>
          </w:p>
          <w:p w14:paraId="3BA2CFF6" w14:textId="77777777" w:rsidR="00044A9B" w:rsidRDefault="007923BC">
            <w:r>
              <w:t xml:space="preserve">Date: </w:t>
            </w:r>
          </w:p>
          <w:p w14:paraId="51FBDBB0" w14:textId="77777777" w:rsidR="00044A9B" w:rsidRDefault="007923BC">
            <w:r>
              <w:t xml:space="preserve">Signature:</w:t>
            </w:r>
          </w:p>
        </w:tc>
      </w:tr>
    </w:tbl>
    <w:p w14:paraId="7EB8D2B0" w14:textId="77777777" w:rsidR="00044A9B" w:rsidRDefault="007923BC">
      <w:pPr>
        <w:autoSpaceDE w:val="0"/>
        <w:autoSpaceDN w:val="0"/>
        <w:spacing w:after="200" w:before="320" w:line="276" w:lineRule="auto"/>
        <w:rPr>
          <w:b/>
          <w:bCs/>
          <w:smallCaps/>
          <w:color w:val="1F497D"/>
          <w:sz w:val="32"/>
          <w:szCs w:val="32"/>
        </w:rPr>
      </w:pPr>
      <w:r>
        <w:rPr>
          <w:b/>
          <w:bCs/>
          <w:smallCaps/>
          <w:color w:val="1F497D"/>
          <w:sz w:val="32"/>
          <w:szCs w:val="32"/>
        </w:rPr>
        <w:t xml:space="preserve">Revision History</w:t>
      </w:r>
    </w:p>
    <w:tbl>
      <w:tblPr>
        <w:tblW w:type="dxa" w:w="9630"/>
        <w:tblInd w:type="dxa" w:w="108"/>
        <w:tblBorders>
          <w:top w:color="365F91" w:space="0" w:sz="6" w:val="single"/>
          <w:left w:color="365F91" w:space="0" w:sz="6" w:val="single"/>
          <w:bottom w:color="365F91" w:space="0" w:sz="6" w:val="single"/>
          <w:right w:color="365F91" w:space="0" w:sz="6" w:val="single"/>
          <w:insideH w:color="365F91" w:space="0" w:sz="6" w:val="single"/>
          <w:insideV w:color="365F91" w:space="0" w:sz="6" w:val="single"/>
        </w:tblBorders>
        <w:tblLayout w:type="fixed"/>
        <w:tblLook w:firstColumn="0" w:firstRow="0" w:lastColumn="0" w:lastRow="0" w:noHBand="0" w:noVBand="0" w:val="0000"/>
      </w:tblPr>
      <w:tblGrid>
        <w:gridCol w:w="1080"/>
        <w:gridCol w:w="2070"/>
        <w:gridCol w:w="4140"/>
        <w:gridCol w:w="2340"/>
      </w:tblGrid>
      <w:tr w14:paraId="3F4F9BDA" w14:textId="77777777" w:rsidR="00044A9B" w:rsidTr="002E51EE">
        <w:trPr>
          <w:trHeight w:val="242"/>
        </w:trPr>
        <w:tc>
          <w:tcPr>
            <w:tcW w:type="dxa" w:w="1080"/>
            <w:shd w:color="auto" w:fill="000000" w:themeFill="text1" w:val="clear"/>
            <w:vAlign w:val="center"/>
          </w:tcPr>
          <w:p w14:paraId="137799CF" w14:textId="77777777" w:rsidR="00044A9B" w:rsidRDefault="007923BC" w:rsidRPr="00DB35AA">
            <w:pPr>
              <w:autoSpaceDE w:val="0"/>
              <w:autoSpaceDN w:val="0"/>
              <w:rPr>
                <w:rFonts w:ascii="Arial" w:cs="Arial" w:hAnsi="Arial"/>
                <w:b/>
                <w:bCs/>
                <w:color w:val="FFFFFF"/>
                <w:sz w:val="20"/>
                <w:szCs w:val="20"/>
              </w:rPr>
            </w:pPr>
            <w:r w:rsidRPr="00DB35AA">
              <w:rPr>
                <w:rFonts w:ascii="Arial" w:cs="Arial" w:hAnsi="Arial"/>
                <w:b/>
                <w:bCs/>
                <w:color w:val="FFFFFF"/>
                <w:sz w:val="20"/>
                <w:szCs w:val="20"/>
              </w:rPr>
              <w:t xml:space="preserve">Revision</w:t>
            </w:r>
          </w:p>
        </w:tc>
        <w:tc>
          <w:tcPr>
            <w:tcW w:type="dxa" w:w="2070"/>
            <w:shd w:color="auto" w:fill="000000" w:themeFill="text1" w:val="clear"/>
            <w:vAlign w:val="center"/>
          </w:tcPr>
          <w:p w14:paraId="6E545504" w14:textId="77777777" w:rsidR="00044A9B" w:rsidRDefault="007923BC" w:rsidRPr="00DB35AA">
            <w:pPr>
              <w:autoSpaceDE w:val="0"/>
              <w:autoSpaceDN w:val="0"/>
              <w:rPr>
                <w:rFonts w:ascii="Arial" w:cs="Arial" w:hAnsi="Arial"/>
                <w:b/>
                <w:bCs/>
                <w:color w:val="FFFFFF"/>
                <w:sz w:val="20"/>
                <w:szCs w:val="20"/>
              </w:rPr>
            </w:pPr>
            <w:r w:rsidRPr="00DB35AA">
              <w:rPr>
                <w:rFonts w:ascii="Arial" w:cs="Arial" w:hAnsi="Arial"/>
                <w:b/>
                <w:bCs/>
                <w:color w:val="FFFFFF"/>
                <w:sz w:val="20"/>
                <w:szCs w:val="20"/>
              </w:rPr>
              <w:t xml:space="preserve">Date</w:t>
            </w:r>
          </w:p>
        </w:tc>
        <w:tc>
          <w:tcPr>
            <w:tcW w:type="dxa" w:w="4140"/>
            <w:shd w:color="auto" w:fill="000000" w:themeFill="text1" w:val="clear"/>
            <w:vAlign w:val="center"/>
          </w:tcPr>
          <w:p w14:paraId="344E6AD9" w14:textId="77777777" w:rsidR="00044A9B" w:rsidRDefault="007923BC" w:rsidRPr="00DB35AA">
            <w:pPr>
              <w:autoSpaceDE w:val="0"/>
              <w:autoSpaceDN w:val="0"/>
              <w:rPr>
                <w:rFonts w:ascii="Arial" w:cs="Arial" w:hAnsi="Arial"/>
                <w:b/>
                <w:bCs/>
                <w:color w:val="FFFFFF"/>
                <w:sz w:val="20"/>
                <w:szCs w:val="20"/>
              </w:rPr>
            </w:pPr>
            <w:r w:rsidRPr="00DB35AA">
              <w:rPr>
                <w:rFonts w:ascii="Arial" w:cs="Arial" w:hAnsi="Arial"/>
                <w:b/>
                <w:bCs/>
                <w:color w:val="FFFFFF"/>
                <w:sz w:val="20"/>
                <w:szCs w:val="20"/>
              </w:rPr>
              <w:t xml:space="preserve">Description</w:t>
            </w:r>
          </w:p>
        </w:tc>
        <w:tc>
          <w:tcPr>
            <w:tcW w:type="dxa" w:w="2340"/>
            <w:shd w:color="auto" w:fill="000000" w:themeFill="text1" w:val="clear"/>
            <w:vAlign w:val="center"/>
          </w:tcPr>
          <w:p w14:paraId="3F65CBFE" w14:textId="77777777" w:rsidR="00044A9B" w:rsidRDefault="007923BC" w:rsidRPr="00DB35AA">
            <w:pPr>
              <w:autoSpaceDE w:val="0"/>
              <w:autoSpaceDN w:val="0"/>
              <w:rPr>
                <w:rFonts w:ascii="Arial" w:cs="Arial" w:hAnsi="Arial"/>
                <w:b/>
                <w:bCs/>
                <w:color w:val="FFFFFF"/>
                <w:sz w:val="20"/>
                <w:szCs w:val="20"/>
              </w:rPr>
            </w:pPr>
            <w:r w:rsidRPr="00DB35AA">
              <w:rPr>
                <w:rFonts w:ascii="Arial" w:cs="Arial" w:hAnsi="Arial"/>
                <w:b/>
                <w:bCs/>
                <w:color w:val="FFFFFF"/>
                <w:sz w:val="20"/>
                <w:szCs w:val="20"/>
              </w:rPr>
              <w:t xml:space="preserve">Author</w:t>
            </w:r>
          </w:p>
        </w:tc>
      </w:tr>
      <w:tr w14:paraId="7587BC59" w14:textId="77777777" w:rsidR="00044A9B">
        <w:tc>
          <w:tcPr>
            <w:tcW w:type="dxa" w:w="1080"/>
          </w:tcPr>
          <w:p w14:paraId="6E527065" w14:textId="77777777" w:rsidR="00044A9B" w:rsidRDefault="00044A9B">
            <w:pPr>
              <w:rPr>
                <w:rFonts w:cs="Times"/>
                <w:b/>
                <w:bCs/>
              </w:rPr>
            </w:pPr>
          </w:p>
        </w:tc>
        <w:tc>
          <w:tcPr>
            <w:tcW w:type="dxa" w:w="2070"/>
          </w:tcPr>
          <w:p w14:paraId="6BAEB585" w14:textId="77777777" w:rsidR="00044A9B" w:rsidRDefault="00044A9B">
            <w:pPr>
              <w:autoSpaceDE w:val="0"/>
              <w:autoSpaceDN w:val="0"/>
              <w:rPr>
                <w:rFonts w:cs="Times"/>
                <w:b/>
                <w:bCs/>
              </w:rPr>
            </w:pPr>
          </w:p>
        </w:tc>
        <w:tc>
          <w:tcPr>
            <w:tcW w:type="dxa" w:w="4140"/>
          </w:tcPr>
          <w:p w14:paraId="28769FA3" w14:textId="77777777" w:rsidR="00044A9B" w:rsidRDefault="00044A9B">
            <w:pPr>
              <w:autoSpaceDE w:val="0"/>
              <w:autoSpaceDN w:val="0"/>
              <w:rPr>
                <w:rFonts w:cs="Times"/>
                <w:b/>
                <w:bCs/>
              </w:rPr>
            </w:pPr>
          </w:p>
        </w:tc>
        <w:tc>
          <w:tcPr>
            <w:tcW w:type="dxa" w:w="2340"/>
          </w:tcPr>
          <w:p w14:paraId="69D6EE7A" w14:textId="77777777" w:rsidR="00044A9B" w:rsidRDefault="00044A9B">
            <w:pPr>
              <w:autoSpaceDE w:val="0"/>
              <w:autoSpaceDN w:val="0"/>
            </w:pPr>
          </w:p>
        </w:tc>
      </w:tr>
    </w:tbl>
    <w:p w14:paraId="73519019" w14:textId="77777777" w:rsidR="00044A9B" w:rsidRDefault="00044A9B">
      <w:pPr>
        <w:jc w:val="center"/>
        <w:rPr>
          <w:rFonts w:cs="Angsana New"/>
          <w:b/>
          <w:u w:val="single"/>
          <w:lang w:val="fr-FR"/>
        </w:rPr>
        <w:sectPr w:rsidR="00044A9B">
          <w:headerReference r:id="rId11" w:type="default"/>
          <w:footerReference r:id="rId12" w:type="default"/>
          <w:pgSz w:code="9" w:h="16840" w:w="11907"/>
          <w:pgMar w:bottom="1440" w:footer="403" w:gutter="0" w:header="720" w:left="1440" w:right="851" w:top="1440"/>
          <w:pgNumType w:fmt="lowerRoman" w:start="1"/>
          <w:cols w:space="720"/>
          <w:docGrid w:linePitch="272"/>
        </w:sectPr>
      </w:pPr>
    </w:p>
    <w:tbl>
      <w:tblPr>
        <w:tblW w:type="dxa" w:w="9720"/>
        <w:tblInd w:type="dxa" w:w="108"/>
        <w:tblLayout w:type="fixed"/>
        <w:tblLook w:firstColumn="0" w:firstRow="0" w:lastColumn="0" w:lastRow="0" w:noHBand="0" w:noVBand="0" w:val="0000"/>
      </w:tblPr>
      <w:tblGrid>
        <w:gridCol w:w="9720"/>
      </w:tblGrid>
      <w:tr w14:paraId="1F7C6E49" w14:textId="77777777" w:rsidR="00044A9B">
        <w:trPr>
          <w:cantSplit/>
          <w:tblHeader/>
        </w:trPr>
        <w:tc>
          <w:tcPr>
            <w:tcW w:type="dxa" w:w="9720"/>
            <w:tcBorders>
              <w:top w:val="nil"/>
              <w:left w:val="nil"/>
              <w:bottom w:color="4F81BD" w:space="0" w:sz="6" w:val="single"/>
              <w:right w:val="nil"/>
            </w:tcBorders>
          </w:tcPr>
          <w:p w14:paraId="1B121355" w14:textId="77777777" w:rsidR="00044A9B" w:rsidRDefault="007923BC">
            <w:pPr>
              <w:pStyle w:val="Headline"/>
            </w:pPr>
            <w:bookmarkStart w:id="0" w:name="_Toc495460090"/>
            <w:bookmarkStart w:id="1" w:name="_Toc496321528"/>
            <w:r>
              <w:rPr>
                <w:rFonts w:ascii="Verdana" w:hAnsi="Verdana"/>
                <w:sz w:val="20"/>
              </w:rPr>
              <w:lastRenderedPageBreak/>
              <w:br w:type="page"/>
            </w:r>
            <w:r>
              <w:br w:type="page"/>
            </w:r>
            <w:r>
              <w:br w:type="page"/>
            </w:r>
            <w:r>
              <w:br w:type="page"/>
              <w:t xml:space="preserve">Table of Contents</w:t>
            </w:r>
          </w:p>
        </w:tc>
      </w:tr>
      <w:tr w14:paraId="691EABE7" w14:textId="77777777" w:rsidR="00044A9B">
        <w:tc>
          <w:tcPr>
            <w:tcW w:type="dxa" w:w="9720"/>
            <w:tcBorders>
              <w:top w:color="4F81BD" w:space="0" w:sz="6" w:val="single"/>
              <w:left w:val="nil"/>
              <w:bottom w:val="nil"/>
              <w:right w:val="nil"/>
            </w:tcBorders>
            <w:tcMar>
              <w:top w:type="dxa" w:w="144"/>
              <w:bottom w:type="dxa" w:w="144"/>
            </w:tcMar>
          </w:tcPr>
          <w:p w14:paraId="039FA829" w14:textId="77777777" w:rsidR="00044A9B" w:rsidRDefault="007923BC">
            <w:pPr>
              <w:pStyle w:val="TableofContent"/>
              <w:rPr>
                <w:rFonts w:cs="Arial"/>
              </w:rPr>
            </w:pPr>
            <w:r>
              <w:rPr>
                <w:rFonts w:cs="Arial"/>
              </w:rPr>
              <w:fldChar w:fldCharType="begin"/>
            </w:r>
            <w:r>
              <w:rPr>
                <w:rFonts w:cs="Arial"/>
              </w:rPr>
              <w:instrText xml:space="preserve"> TOC \o "1-4" \h \z </w:instrText>
            </w:r>
            <w:r>
              <w:rPr>
                <w:rFonts w:cs="Arial"/>
              </w:rPr>
              <w:fldChar w:fldCharType="separate"/>
            </w:r>
            <w:r>
              <w:rPr>
                <w:rFonts w:cs="Arial"/>
              </w:rPr>
              <w:fldChar w:fldCharType="begin"/>
            </w:r>
            <w:r>
              <w:rPr>
                <w:rFonts w:cs="Arial"/>
              </w:rPr>
              <w:instrText xml:space="preserve">TOC \f \h \u \o "1-5"</w:instrText>
            </w:r>
            <w:r>
              <w:rPr>
                <w:rFonts w:cs="Arial"/>
              </w:rPr>
              <w:fldChar w:fldCharType="separate"/>
            </w:r>
            <w:r>
              <w:rPr>
                <w:rFonts w:cs="Arial"/>
              </w:rPr>
              <w:t xml:space="preserve">Microsoft Word users please click here and press F9 to create Table of Contents. </w:t>
            </w:r>
          </w:p>
          <w:p w14:paraId="1F02E4DE" w14:textId="77777777" w:rsidR="00044A9B" w:rsidRDefault="007923BC">
            <w:pPr>
              <w:pStyle w:val="TableofContent"/>
              <w:rPr>
                <w:rFonts w:cs="Arial"/>
              </w:rPr>
            </w:pPr>
            <w:r>
              <w:rPr>
                <w:rFonts w:cs="Arial"/>
              </w:rPr>
              <w:t xml:space="preserve">OpenOffice.org users please remove this text and select Insert Table of Content from menu.</w:t>
            </w:r>
            <w:r>
              <w:rPr>
                <w:rFonts w:cs="Arial"/>
              </w:rPr>
              <w:fldChar w:fldCharType="end"/>
            </w:r>
            <w:r>
              <w:rPr>
                <w:rFonts w:cs="Arial"/>
              </w:rPr>
              <w:fldChar w:fldCharType="end"/>
            </w:r>
            <w:bookmarkEnd w:id="1"/>
            <w:bookmarkEnd w:id="0"/>
          </w:p>
          <w:p w14:paraId="4D12E66C" w14:textId="77777777" w:rsidR="00044A9B" w:rsidRDefault="00044A9B">
            <w:pPr>
              <w:rPr>
                <w:rFonts w:cs="Arial"/>
              </w:rPr>
            </w:pPr>
          </w:p>
        </w:tc>
      </w:tr>
    </w:tbl>
    <w:p w14:paraId="58B5A19F" w14:textId="77777777" w:rsidR="00044A9B" w:rsidRDefault="00044A9B"/>
    <w:p w14:paraId="4B062F65" w14:textId="77777777" w:rsidR="00044A9B" w:rsidRDefault="00044A9B">
      <w:pPr>
        <w:pStyle w:val="TableofContent"/>
        <w:sectPr w:rsidR="00044A9B">
          <w:pgSz w:code="9" w:h="16840" w:w="11907"/>
          <w:pgMar w:bottom="1440" w:footer="403" w:gutter="0" w:header="720" w:left="1440" w:right="851" w:top="1440"/>
          <w:pgNumType w:fmt="lowerRoman"/>
          <w:cols w:space="720"/>
        </w:sectPr>
      </w:pPr>
    </w:p>
    <w:tbl>
      <w:tblPr>
        <w:tblW w:type="dxa" w:w="9720"/>
        <w:tblInd w:type="dxa" w:w="108"/>
        <w:tblLayout w:type="fixed"/>
        <w:tblLook w:firstColumn="0" w:firstRow="0" w:lastColumn="0" w:lastRow="0" w:noHBand="0" w:noVBand="0" w:val="0000"/>
      </w:tblPr>
      <w:tblGrid>
        <w:gridCol w:w="9720"/>
      </w:tblGrid>
      <w:tr w14:paraId="27A02ACB" w14:textId="77777777" w:rsidR="00044A9B">
        <w:trPr>
          <w:cantSplit/>
          <w:tblHeader/>
        </w:trPr>
        <w:tc>
          <w:tcPr>
            <w:tcW w:type="dxa" w:w="9720"/>
            <w:tcBorders>
              <w:top w:val="nil"/>
              <w:left w:val="nil"/>
              <w:bottom w:color="4F81BD" w:space="0" w:sz="6" w:val="single"/>
              <w:right w:val="nil"/>
            </w:tcBorders>
          </w:tcPr>
          <w:p w14:paraId="47551F57" w14:textId="77777777" w:rsidR="00044A9B" w:rsidRDefault="007923BC">
            <w:pPr>
              <w:pStyle w:val="Headline"/>
            </w:pPr>
            <w:bookmarkStart w:id="2" w:name="_Toc135028939"/>
            <w:bookmarkStart w:id="3" w:name="_Toc495460092"/>
            <w:bookmarkStart w:id="4" w:name="_Toc498843305"/>
            <w:bookmarkStart w:id="5" w:name="_Toc24906349"/>
            <w:r>
              <w:rPr>
                <w:rFonts w:ascii="Verdana" w:hAnsi="Verdana"/>
                <w:sz w:val="20"/>
              </w:rPr>
              <w:lastRenderedPageBreak/>
              <w:br w:type="page"/>
            </w:r>
            <w:r>
              <w:br w:type="page"/>
            </w:r>
            <w:r>
              <w:br w:type="page"/>
              <w:t xml:space="preserve">Table of Figures</w:t>
            </w:r>
          </w:p>
        </w:tc>
      </w:tr>
      <w:tr w14:paraId="01973797" w14:textId="77777777" w:rsidR="00044A9B">
        <w:tc>
          <w:tcPr>
            <w:tcW w:type="dxa" w:w="9720"/>
            <w:tcBorders>
              <w:top w:color="4F81BD" w:space="0" w:sz="6" w:val="single"/>
              <w:left w:val="nil"/>
              <w:bottom w:val="nil"/>
              <w:right w:val="nil"/>
            </w:tcBorders>
            <w:tcMar>
              <w:top w:type="dxa" w:w="144"/>
              <w:bottom w:type="dxa" w:w="144"/>
            </w:tcMar>
          </w:tcPr>
          <w:p w14:paraId="46966D96" w14:textId="77777777" w:rsidR="00044A9B" w:rsidRDefault="007923BC">
            <w:pPr>
              <w:pStyle w:val="TableofFigures"/>
              <w:tabs>
                <w:tab w:pos="1134" w:val="left"/>
                <w:tab w:leader="dot" w:pos="9606" w:val="right"/>
              </w:tabs>
              <w:rPr>
                <w:rFonts w:cs="Arial"/>
              </w:rPr>
            </w:pPr>
            <w:r>
              <w:rPr>
                <w:rFonts w:cs="Arial"/>
              </w:rPr>
              <w:fldChar w:fldCharType="begin"/>
            </w:r>
            <w:r>
              <w:rPr>
                <w:rFonts w:cs="Arial"/>
              </w:rPr>
              <w:instrText xml:space="preserve"> TOC \h \z \t "Figure" \c </w:instrText>
            </w:r>
            <w:r>
              <w:rPr>
                <w:rFonts w:cs="Arial"/>
              </w:rPr>
              <w:fldChar w:fldCharType="separate"/>
            </w:r>
            <w:r>
              <w:rPr>
                <w:rFonts w:cs="Arial"/>
              </w:rPr>
              <w:t xml:space="preserve">Microsoft Word users please click here and press F9 to create Table of Contents. </w:t>
            </w:r>
          </w:p>
          <w:p w14:paraId="13F6E40B" w14:textId="77777777" w:rsidR="00044A9B" w:rsidRDefault="007923BC">
            <w:pPr>
              <w:rPr>
                <w:rFonts w:cs="Arial"/>
              </w:rPr>
            </w:pPr>
            <w:r>
              <w:rPr>
                <w:rFonts w:cs="Arial"/>
              </w:rPr>
              <w:t xml:space="preserve">OpenOffice.org users please remove this text and select Insert Table of Content from menu.</w:t>
            </w:r>
            <w:r>
              <w:rPr>
                <w:rFonts w:cs="Arial"/>
              </w:rPr>
              <w:fldChar w:fldCharType="end"/>
            </w:r>
          </w:p>
        </w:tc>
      </w:tr>
    </w:tbl>
    <w:p w14:paraId="213C5B2C" w14:textId="77777777" w:rsidR="00044A9B" w:rsidRDefault="00044A9B"/>
    <w:p w14:paraId="23826D1F" w14:textId="77777777" w:rsidR="00044A9B" w:rsidRDefault="00044A9B">
      <w:pPr>
        <w:pStyle w:val="Heading1"/>
        <w:jc w:val="right"/>
        <w:rPr>
          <w:szCs w:val="40"/>
        </w:rPr>
        <w:sectPr w:rsidR="00044A9B">
          <w:pgSz w:code="9" w:h="16840" w:w="11907"/>
          <w:pgMar w:bottom="1440" w:footer="403" w:gutter="0" w:header="720" w:left="1440" w:right="851" w:top="1440"/>
          <w:pgNumType w:fmt="lowerRoman"/>
          <w:cols w:space="720"/>
        </w:sectPr>
      </w:pPr>
    </w:p>
    <w:p w14:paraId="5DA0FDD6" w14:textId="77777777" w:rsidP="00EF4A12" w:rsidR="00044A9B" w:rsidRDefault="007923BC">
      <w:pPr>
        <w:pStyle w:val="Heading1"/>
        <w:rPr>
          <w:b w:val="0"/>
        </w:rPr>
      </w:pPr>
      <w:bookmarkStart w:id="6" w:name="_Toc194827378"/>
      <w:r w:rsidRPr="00EF4A12">
        <w:lastRenderedPageBreak/>
        <w:t xml:space="preserve">Introduction</w:t>
      </w:r>
      <w:bookmarkEnd w:id="6"/>
      <w:bookmarkEnd w:id="2"/>
    </w:p>
    <w:p w14:paraId="4A19B093" w14:textId="77777777" w:rsidP="00FD4E11" w:rsidR="00044A9B" w:rsidRDefault="007923BC">
      <w:pPr>
        <w:pStyle w:val="Heading2"/>
        <w:rPr>
          <w:b w:val="0"/>
        </w:rPr>
      </w:pPr>
      <w:bookmarkStart w:id="7" w:name="_Toc135028941"/>
      <w:bookmarkStart w:id="8" w:name="_Toc194827379"/>
      <w:bookmarkStart w:id="9" w:name="_Toc135028943"/>
      <w:r w:rsidRPr="00FD4E11">
        <w:t xml:space="preserve">Purpose</w:t>
      </w:r>
      <w:bookmarkEnd w:id="8"/>
      <w:bookmarkEnd w:id="7"/>
    </w:p>
    <w:p w14:paraId="73359A43" w14:textId="77777777" w:rsidP="00FD4E11" w:rsidR="00044A9B" w:rsidRDefault="007923BC">
      <w:pPr>
        <w:pStyle w:val="Heading2"/>
        <w:rPr>
          <w:b w:val="0"/>
        </w:rPr>
      </w:pPr>
      <w:bookmarkStart w:id="11" w:name="_Toc194827380"/>
      <w:bookmarkStart w:id="10" w:name="_Toc135028942"/>
      <w:r w:rsidRPr="00FD4E11">
        <w:t xml:space="preserve">Scope</w:t>
      </w:r>
      <w:bookmarkEnd w:id="10"/>
      <w:bookmarkEnd w:id="11"/>
    </w:p>
    <w:p w14:paraId="2B059C4D" w14:textId="77777777" w:rsidP="00391D0B" w:rsidR="00044A9B" w:rsidRDefault="007923BC">
      <w:pPr>
        <w:pStyle w:val="Heading2"/>
      </w:pPr>
      <w:bookmarkStart w:id="12" w:name="_Toc194827381"/>
      <w:r>
        <w:t xml:space="preserve">Overview</w:t>
      </w:r>
      <w:bookmarkEnd w:id="12"/>
    </w:p>
    <w:p w14:paraId="7E7AA92C" w14:textId="77777777" w:rsidR="00044A9B" w:rsidRDefault="00044A9B">
      <w:pPr>
        <w:rPr>
          <w:rFonts w:cs="Angsana New"/>
        </w:rPr>
      </w:pPr>
    </w:p>
    <w:p w14:paraId="42B8E655" w14:textId="77777777" w:rsidR="00044A9B" w:rsidRDefault="00044A9B">
      <w:pPr>
        <w:pStyle w:val="Heading1"/>
        <w:jc w:val="both"/>
        <w:sectPr w:rsidR="00044A9B">
          <w:pgSz w:code="9" w:h="16840" w:w="11907"/>
          <w:pgMar w:bottom="1440" w:footer="403" w:gutter="0" w:header="720" w:left="1440" w:right="851" w:top="1440"/>
          <w:pgNumType w:start="1"/>
          <w:cols w:space="720"/>
        </w:sectPr>
      </w:pPr>
    </w:p>
    <w:p w14:paraId="349E58A3" w14:textId="77777777" w:rsidP="00EF4A12" w:rsidR="00044A9B" w:rsidRDefault="007923BC">
      <w:pPr>
        <w:pStyle w:val="Heading1"/>
        <w:rPr>
          <w:b w:val="0"/>
        </w:rPr>
      </w:pPr>
      <w:r>
        <w:t xml:space="preserve">Package </w:t>
      </w:r>
      <w:r>
        <w:t xml:space="preserve">CVR</w:t>
      </w:r>
    </w:p>
    <w:p w14:paraId="5F24111E" w14:textId="77777777" w:rsidP="00C75E77" w:rsidR="00C75E77" w:rsidRDefault="00C75E77" w:rsidRPr="00C75E77"/>
    <w:tbl>
      <w:tblPr>
        <w:tblW w:type="auto" w:w="0"/>
        <w:tblInd w:type="dxa" w:w="288"/>
        <w:tblBorders>
          <w:top w:color="365F91" w:space="0" w:sz="6" w:val="single"/>
          <w:left w:color="365F91" w:space="0" w:sz="6" w:val="single"/>
          <w:bottom w:color="365F91" w:space="0" w:sz="6" w:val="single"/>
          <w:right w:color="365F91" w:space="0" w:sz="6" w:val="single"/>
          <w:insideH w:color="365F91" w:space="0" w:sz="6" w:val="single"/>
          <w:insideV w:color="365F91" w:space="0" w:sz="6" w:val="single"/>
        </w:tblBorders>
        <w:tblLook w:firstColumn="0" w:firstRow="0" w:lastColumn="0" w:lastRow="0" w:noHBand="0" w:noVBand="0" w:val="0000"/>
      </w:tblPr>
      <w:tblGrid>
        <w:gridCol w:w="2096"/>
        <w:gridCol w:w="7084"/>
      </w:tblGrid>
      <w:tr w14:paraId="05C3AA28" w14:textId="77777777" w:rsidR="00044A9B" w:rsidTr="00337E0C">
        <w:tc>
          <w:tcPr>
            <w:tcW w:type="dxa" w:w="2096"/>
            <w:shd w:color="auto" w:fill="000000" w:themeFill="text1" w:val="clear"/>
          </w:tcPr>
          <w:p w14:paraId="042A1B8F" w14:textId="77777777" w:rsidR="00044A9B" w:rsidRDefault="007923BC">
            <w:pPr>
              <w:rPr>
                <w:b/>
                <w:bCs/>
                <w:color w:val="FFFFFF"/>
              </w:rPr>
            </w:pPr>
            <w:r>
              <w:rPr>
                <w:b/>
                <w:bCs/>
                <w:color w:val="FFFFFF"/>
              </w:rPr>
              <w:t xml:space="preserve">Name</w:t>
            </w:r>
          </w:p>
        </w:tc>
        <w:tc>
          <w:tcPr>
            <w:tcW w:type="dxa" w:w="7084"/>
          </w:tcPr>
          <w:p w14:paraId="5E6FE57C" w14:textId="77777777" w:rsidR="00044A9B" w:rsidRDefault="007923BC">
            <w:r>
              <w:t xml:space="preserve">CVR</w:t>
            </w:r>
          </w:p>
        </w:tc>
      </w:tr>
      <w:tr w14:paraId="77D89ECF" w14:textId="77777777" w:rsidR="00044A9B" w:rsidTr="00337E0C">
        <w:tc>
          <w:tcPr>
            <w:tcW w:type="dxa" w:w="2096"/>
            <w:shd w:color="auto" w:fill="000000" w:themeFill="text1" w:val="clear"/>
          </w:tcPr>
          <w:p w14:paraId="3E63676B" w14:textId="77777777" w:rsidR="00044A9B" w:rsidRDefault="007923BC">
            <w:pPr>
              <w:rPr>
                <w:b/>
                <w:bCs/>
                <w:color w:val="FFFFFF"/>
              </w:rPr>
            </w:pPr>
            <w:r>
              <w:rPr>
                <w:b/>
                <w:bCs/>
                <w:color w:val="FFFFFF"/>
              </w:rPr>
              <w:t xml:space="preserve">Qualified Name</w:t>
            </w:r>
          </w:p>
        </w:tc>
        <w:tc>
          <w:tcPr>
            <w:tcW w:type="dxa" w:w="7084"/>
          </w:tcPr>
          <w:p w14:paraId="06835821" w14:textId="77777777" w:rsidR="00044A9B" w:rsidRDefault="007923BC">
            <w:r>
              <w:t xml:space="preserve">CVR</w:t>
            </w:r>
          </w:p>
        </w:tc>
      </w:tr>
    </w:tbl>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99317882d06f927d0ab6859c2697650f" w:name="_99317882d06f927d0ab6859c2697650f"/>
      <w:r>
        <w:lastRenderedPageBreak/>
        <w:t xml:space="preserve">Annotation</w:t>
      </w:r>
      <w:bookmarkEnd w:id="_99317882d06f927d0ab6859c2697650f"/>
    </w:p>
    <w:p>
      <w:r>
        <w:fldChar w:fldCharType="begin"/>
      </w:r>
      <w:r>
        <w:instrText xml:space="preserve">HYPERLINK \l"_99317882d06f927d0ab6859c2697650f" </w:instrText>
      </w:r>
      <w:r>
        <w:fldChar w:fldCharType="separate"/>
      </w:r>
      <w:pPr/>
      <w:r>
        <w:rPr>
          <w:color w:val="0000FF"/>
          <w:u w:val="single"/>
        </w:rPr>
        <w:t xml:space="preserve">Annotation</w:t>
      </w:r>
      <w:r>
        <w:fldChar w:fldCharType="end"/>
      </w:r>
      <w:r>
        <w:t xml:space="preserve"> is used to record annotations made by one or more adjudicators.</w:t>
      </w:r>
    </w:p>
    <w:p>
      <w:r>
        <w:fldChar w:fldCharType="begin"/>
      </w:r>
      <w:r>
        <w:instrText xml:space="preserve">HYPERLINK \l"_6ab1d9ce9dae126922d6eae8b224bfb9" </w:instrText>
      </w:r>
      <w:r>
        <w:fldChar w:fldCharType="separate"/>
      </w:r>
      <w:pPr/>
      <w:r>
        <w:rPr>
          <w:color w:val="0000FF"/>
          <w:u w:val="single"/>
        </w:rPr>
        <w:t xml:space="preserve">CVRSnapshot</w:t>
      </w:r>
      <w:r>
        <w:fldChar w:fldCharType="end"/>
      </w:r>
      <w:r>
        <w:t xml:space="preserve"> includes Annotation.</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762125" cy="923924"/>
            <wp:effectExtent l="0" t="0" r="0" b="0"/>
            <wp:docPr id="0" name="Picture 1862059450.png" descr="1862059450.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62059450.png"/>
                    <pic:cNvPicPr/>
                  </pic:nvPicPr>
                  <pic:blipFill>
                    <a:blip r:embed="mr_docxImage1" cstate="print"/>
                    <a:stretch>
                      <a:fillRect/>
                    </a:stretch>
                  </pic:blipFill>
                  <pic:spPr>
                    <a:xfrm rot="0">
                      <a:off x="0" y="0"/>
                      <a:ext cx="1762125" cy="923924"/>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Annotation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574f6b9eb545b5dd40204692fb1964f3" w:name="_574f6b9eb545b5dd40204692fb1964f3"/>
            <w:r w:rsidRPr="00C90EB1">
              <w:rPr>
                <w:sz w:val="20"/>
                <w:szCs w:val="20"/>
                <w:lang w:bidi="th-TH"/>
              </w:rPr>
              <w:t xml:space="preserve">AdjudicatorName</w:t>
            </w:r>
            <w:bookmarkEnd w:id="_574f6b9eb545b5dd40204692fb1964f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name(s) of the adjudicator(s).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5b5172b348bec869103ab4a6a94eb34" w:name="_45b5172b348bec869103ab4a6a94eb34"/>
            <w:r w:rsidRPr="00C90EB1">
              <w:rPr>
                <w:sz w:val="20"/>
                <w:szCs w:val="20"/>
                <w:lang w:bidi="th-TH"/>
              </w:rPr>
              <w:t xml:space="preserve">Message</w:t>
            </w:r>
            <w:bookmarkEnd w:id="_45b5172b348bec869103ab4a6a94eb3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message created by the adjudicator(s).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ba7c99f02c267c3c008837ff31d30899" w:name="_ba7c99f02c267c3c008837ff31d30899"/>
            <w:r w:rsidRPr="00C90EB1">
              <w:rPr>
                <w:sz w:val="20"/>
                <w:szCs w:val="20"/>
                <w:lang w:bidi="th-TH"/>
              </w:rPr>
              <w:t xml:space="preserve">TimeStamp</w:t>
            </w:r>
            <w:bookmarkEnd w:id="_ba7c99f02c267c3c008837ff31d30899"/>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dateTime</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date and time of the annotation.</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3c57f46b7fef7765860c640692548c3e" w:name="_3c57f46b7fef7765860c640692548c3e"/>
      <w:r>
        <w:lastRenderedPageBreak/>
        <w:t xml:space="preserve">BallotMeasureContest</w:t>
      </w:r>
      <w:bookmarkEnd w:id="_3c57f46b7fef7765860c640692548c3e"/>
    </w:p>
    <w:p>
      <w:r>
        <w:fldChar w:fldCharType="begin"/>
      </w:r>
      <w:r>
        <w:instrText xml:space="preserve">HYPERLINK \l"_3c57f46b7fef7765860c640692548c3e" </w:instrText>
      </w:r>
      <w:r>
        <w:fldChar w:fldCharType="separate"/>
      </w:r>
      <w:pPr/>
      <w:r>
        <w:rPr>
          <w:color w:val="0000FF"/>
          <w:u w:val="single"/>
        </w:rPr>
        <w:t xml:space="preserve">BallotMeasureContest</w:t>
      </w:r>
      <w:r>
        <w:fldChar w:fldCharType="end"/>
      </w:r>
      <w:r>
        <w:t xml:space="preserve"> is a subclass of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and is used for ballot measure contests. It inherits attributes from Contest.</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524000" cy="514350"/>
            <wp:effectExtent l="0" t="0" r="0" b="0"/>
            <wp:docPr id="2" name="Picture -1349962198.png" descr="-1349962198.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49962198.png"/>
                    <pic:cNvPicPr/>
                  </pic:nvPicPr>
                  <pic:blipFill>
                    <a:blip r:embed="mr_docxImage2" cstate="print"/>
                    <a:stretch>
                      <a:fillRect/>
                    </a:stretch>
                  </pic:blipFill>
                  <pic:spPr>
                    <a:xfrm rot="0">
                      <a:off x="0" y="0"/>
                      <a:ext cx="1524000" cy="5143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BallotMeasureContest</w:t>
      </w: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93f883351ed90c38060558b6b980c80c" w:name="_93f883351ed90c38060558b6b980c80c"/>
      <w:r>
        <w:lastRenderedPageBreak/>
        <w:t xml:space="preserve">BallotMeasureSelection</w:t>
      </w:r>
      <w:bookmarkEnd w:id="_93f883351ed90c38060558b6b980c80c"/>
    </w:p>
    <w:p>
      <w:r>
        <w:fldChar w:fldCharType="begin"/>
      </w:r>
      <w:r>
        <w:instrText xml:space="preserve">HYPERLINK \l"_93f883351ed90c38060558b6b980c80c" </w:instrText>
      </w:r>
      <w:r>
        <w:fldChar w:fldCharType="separate"/>
      </w:r>
      <w:pPr/>
      <w:r>
        <w:rPr>
          <w:color w:val="0000FF"/>
          <w:u w:val="single"/>
        </w:rPr>
        <w:t xml:space="preserve">BallotMeasureSelection</w:t>
      </w:r>
      <w:r>
        <w:fldChar w:fldCharType="end"/>
      </w:r>
      <w:r>
        <w:t xml:space="preserve"> is a subclass of </w:t>
      </w:r>
      <w:r>
        <w:fldChar w:fldCharType="begin"/>
      </w:r>
      <w:r>
        <w:instrText xml:space="preserve">HYPERLINK \l"_e9f237ffa35094e0e57d18e9c0877e5c" </w:instrText>
      </w:r>
      <w:r>
        <w:fldChar w:fldCharType="separate"/>
      </w:r>
      <w:r>
        <w:rPr>
          <w:color w:val="0000FF"/>
          <w:u w:val="single"/>
        </w:rPr>
        <w:t xml:space="preserve">ContestSelection</w:t>
      </w:r>
      <w:r>
        <w:fldChar w:fldCharType="end"/>
      </w:r>
      <w:r>
        <w:t xml:space="preserve"> and is used for ballot measures. The voter's selected response to the ballot selection (e.g., "yes" or "no") may be in English or other languages as utilized on the voter's ballot.</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000250" cy="676275"/>
            <wp:effectExtent l="0" t="0" r="0" b="0"/>
            <wp:docPr id="4" name="Picture -637953320.png" descr="-637953320.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7953320.png"/>
                    <pic:cNvPicPr/>
                  </pic:nvPicPr>
                  <pic:blipFill>
                    <a:blip r:embed="mr_docxImage3" cstate="print"/>
                    <a:stretch>
                      <a:fillRect/>
                    </a:stretch>
                  </pic:blipFill>
                  <pic:spPr>
                    <a:xfrm rot="0">
                      <a:off x="0" y="0"/>
                      <a:ext cx="2000250" cy="676275"/>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BallotMeasureSelection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8b437d7de0e3fef65e235448e1678783" w:name="_8b437d7de0e3fef65e235448e1678783"/>
            <w:r w:rsidRPr="00C90EB1">
              <w:rPr>
                <w:sz w:val="20"/>
                <w:szCs w:val="20"/>
                <w:lang w:bidi="th-TH"/>
              </w:rPr>
              <w:t xml:space="preserve">Selection</w:t>
            </w:r>
            <w:bookmarkEnd w:id="_8b437d7de0e3fef65e235448e167878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voter's selection, i.e., 'yes' or 'no', in English or in other languages as utilized on the voter's ballot.</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2870bfbb9e49ff7ebb882a9658341922" w:name="_2870bfbb9e49ff7ebb882a9658341922"/>
      <w:r>
        <w:lastRenderedPageBreak/>
        <w:t xml:space="preserve">Candidate</w:t>
      </w:r>
      <w:bookmarkEnd w:id="_2870bfbb9e49ff7ebb882a9658341922"/>
    </w:p>
    <w:p>
      <w:r>
        <w:fldChar w:fldCharType="begin"/>
      </w:r>
      <w:r>
        <w:instrText xml:space="preserve">HYPERLINK \l"_2870bfbb9e49ff7ebb882a9658341922" </w:instrText>
      </w:r>
      <w:r>
        <w:fldChar w:fldCharType="separate"/>
      </w:r>
      <w:pPr/>
      <w:r>
        <w:rPr>
          <w:color w:val="0000FF"/>
          <w:u w:val="single"/>
        </w:rPr>
        <w:t xml:space="preserve">Candidate</w:t>
      </w:r>
      <w:r>
        <w:fldChar w:fldCharType="end"/>
      </w:r>
      <w:r>
        <w:t xml:space="preserve"> identifies a candidate in a contest on the voter's ballot. </w:t>
      </w:r>
      <w:r>
        <w:fldChar w:fldCharType="begin"/>
      </w:r>
      <w:r>
        <w:instrText xml:space="preserve">HYPERLINK \l"_2c4a18e50f05efd996ec162904c6050b" </w:instrText>
      </w:r>
      <w:r>
        <w:fldChar w:fldCharType="separate"/>
      </w:r>
      <w:r>
        <w:rPr>
          <w:color w:val="0000FF"/>
          <w:u w:val="single"/>
        </w:rPr>
        <w:t xml:space="preserve">Election</w:t>
      </w:r>
      <w:r>
        <w:fldChar w:fldCharType="end"/>
      </w:r>
      <w:r>
        <w:t xml:space="preserve"> includes instances of </w:t>
      </w:r>
      <w:r>
        <w:fldChar w:fldCharType="begin"/>
      </w:r>
      <w:r>
        <w:instrText xml:space="preserve">HYPERLINK \l"_2870bfbb9e49ff7ebb882a9658341922" </w:instrText>
      </w:r>
      <w:r>
        <w:fldChar w:fldCharType="separate"/>
      </w:r>
      <w:r>
        <w:rPr>
          <w:color w:val="0000FF"/>
          <w:u w:val="single"/>
        </w:rPr>
        <w:t xml:space="preserve">Candidate</w:t>
      </w:r>
      <w:r>
        <w:fldChar w:fldCharType="end"/>
      </w:r>
      <w:r>
        <w:t xml:space="preserve"> for each candidate in a contest; typically only those candidates who received votes would be included.</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286000" cy="933450"/>
            <wp:effectExtent l="0" t="0" r="0" b="0"/>
            <wp:docPr id="6" name="Picture 260442740.png" descr="260442740.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0442740.png"/>
                    <pic:cNvPicPr/>
                  </pic:nvPicPr>
                  <pic:blipFill>
                    <a:blip r:embed="mr_docxImage4" cstate="print"/>
                    <a:stretch>
                      <a:fillRect/>
                    </a:stretch>
                  </pic:blipFill>
                  <pic:spPr>
                    <a:xfrm rot="0">
                      <a:off x="0" y="0"/>
                      <a:ext cx="2286000" cy="9334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Candidate</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143c1faf41cdd52a1aca067252b01635" w:name="_143c1faf41cdd52a1aca067252b01635"/>
            <w:r w:rsidRPr="00C90EB1">
              <w:rPr>
                <w:sz w:val="20"/>
                <w:szCs w:val="20"/>
                <w:lang w:bidi="th-TH"/>
              </w:rPr>
              <w:t xml:space="preserve">Code</w:t>
            </w:r>
            <w:bookmarkEnd w:id="_143c1faf41cdd52a1aca067252b01635"/>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52d6a0e670f290686c62131b142df879" w:history="1">
              <w:r w:rsidR="006360E3" w:rsidRPr="00C90EB1">
                <w:rStyle w:val="Hyperlink"/>
                <w:rPr>
                  <w:sz w:val="20"/>
                  <w:szCs w:val="20"/>
                </w:rPr>
                <w:t xml:space="preserve">Code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code or identifier associated with the candidate.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37bcb0d592a0558fbc54e9dd06a3068a" w:name="_37bcb0d592a0558fbc54e9dd06a3068a"/>
            <w:r w:rsidRPr="00C90EB1">
              <w:rPr>
                <w:sz w:val="20"/>
                <w:szCs w:val="20"/>
                <w:lang w:bidi="th-TH"/>
              </w:rPr>
              <w:t xml:space="preserve">Name</w:t>
            </w:r>
            <w:bookmarkEnd w:id="_37bcb0d592a0558fbc54e9dd06a3068a"/>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Candidate's name as listed on the ballot.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05fa99f1d5465be621f105de3427a0bc" w:name="_05fa99f1d5465be621f105de3427a0bc"/>
            <w:r w:rsidRPr="00C90EB1">
              <w:rPr>
                <w:sz w:val="20"/>
                <w:szCs w:val="20"/>
                <w:lang w:bidi="th-TH"/>
              </w:rPr>
              <w:t xml:space="preserve">Party</w:t>
            </w:r>
            <w:bookmarkEnd w:id="_05fa99f1d5465be621f105de3427a0bc"/>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0c75e2f1356d755ab957150b81dba9c" w:history="1">
              <w:r w:rsidR="006360E3" w:rsidRPr="00C90EB1">
                <w:rStyle w:val="Hyperlink"/>
                <w:rPr>
                  <w:sz w:val="20"/>
                  <w:szCs w:val="20"/>
                </w:rPr>
                <w:t xml:space="preserve">Party</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party associated with the candidate.</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8ba135abf443a41bd3868b758778bda8" w:name="_8ba135abf443a41bd3868b758778bda8"/>
      <w:r>
        <w:lastRenderedPageBreak/>
        <w:t xml:space="preserve">CandidateContest</w:t>
      </w:r>
      <w:bookmarkEnd w:id="_8ba135abf443a41bd3868b758778bda8"/>
    </w:p>
    <w:p>
      <w:r>
        <w:fldChar w:fldCharType="begin"/>
      </w:r>
      <w:r>
        <w:instrText xml:space="preserve">HYPERLINK \l"_8ba135abf443a41bd3868b758778bda8" </w:instrText>
      </w:r>
      <w:r>
        <w:fldChar w:fldCharType="separate"/>
      </w:r>
      <w:pPr/>
      <w:r>
        <w:rPr>
          <w:color w:val="0000FF"/>
          <w:u w:val="single"/>
        </w:rPr>
        <w:t xml:space="preserve">CandidateContest</w:t>
      </w:r>
      <w:r>
        <w:fldChar w:fldCharType="end"/>
      </w:r>
      <w:r>
        <w:t xml:space="preserve"> is a subclass of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and is used to identify the type of contest as involving one or more candidates. It inherits attributes from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809750" cy="800100"/>
            <wp:effectExtent l="0" t="0" r="0" b="0"/>
            <wp:docPr id="8" name="Picture -2002379431.png" descr="-2002379431.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02379431.png"/>
                    <pic:cNvPicPr/>
                  </pic:nvPicPr>
                  <pic:blipFill>
                    <a:blip r:embed="mr_docxImage5" cstate="print"/>
                    <a:stretch>
                      <a:fillRect/>
                    </a:stretch>
                  </pic:blipFill>
                  <pic:spPr>
                    <a:xfrm rot="0">
                      <a:off x="0" y="0"/>
                      <a:ext cx="1809750" cy="8001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CandidateContest</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978e00edd0beded4b7f85201ecfa680" w:name="_4978e00edd0beded4b7f85201ecfa680"/>
            <w:r w:rsidRPr="00C90EB1">
              <w:rPr>
                <w:sz w:val="20"/>
                <w:szCs w:val="20"/>
                <w:lang w:bidi="th-TH"/>
              </w:rPr>
              <w:t xml:space="preserve">NumberElected</w:t>
            </w:r>
            <w:bookmarkEnd w:id="_4978e00edd0beded4b7f85201ecfa680"/>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number of candidates to be elected in the contest.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62bce8246ce69e2fedf6df9fcc71751d" w:name="_62bce8246ce69e2fedf6df9fcc71751d"/>
            <w:r w:rsidRPr="00C90EB1">
              <w:rPr>
                <w:sz w:val="20"/>
                <w:szCs w:val="20"/>
                <w:lang w:bidi="th-TH"/>
              </w:rPr>
              <w:t xml:space="preserve">PrimaryParty</w:t>
            </w:r>
            <w:bookmarkEnd w:id="_62bce8246ce69e2fedf6df9fcc71751d"/>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0c75e2f1356d755ab957150b81dba9c" w:history="1">
              <w:r w:rsidR="006360E3" w:rsidRPr="00C90EB1">
                <w:rStyle w:val="Hyperlink"/>
                <w:rPr>
                  <w:sz w:val="20"/>
                  <w:szCs w:val="20"/>
                </w:rPr>
                <w:t xml:space="preserve">Party</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party associated with the contest, if a partisan primary.</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cc55056f5844ad8a79bdf90c541a559" w:name="_4cc55056f5844ad8a79bdf90c541a559"/>
            <w:r w:rsidRPr="00C90EB1">
              <w:rPr>
                <w:sz w:val="20"/>
                <w:szCs w:val="20"/>
                <w:lang w:bidi="th-TH"/>
              </w:rPr>
              <w:t xml:space="preserve">VotesAllowed</w:t>
            </w:r>
            <w:bookmarkEnd w:id="_4cc55056f5844ad8a79bdf90c541a559"/>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number of votes allowed in the contest, e.g., 3 for a 'choose 3 of 5 candidates' contest.</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1c3265b2faa4d5e5a01aaeb69fc5d60e" w:name="_1c3265b2faa4d5e5a01aaeb69fc5d60e"/>
      <w:r>
        <w:lastRenderedPageBreak/>
        <w:t xml:space="preserve">CandidateSelection</w:t>
      </w:r>
      <w:bookmarkEnd w:id="_1c3265b2faa4d5e5a01aaeb69fc5d60e"/>
    </w:p>
    <w:p>
      <w:r>
        <w:fldChar w:fldCharType="begin"/>
      </w:r>
      <w:r>
        <w:instrText xml:space="preserve">HYPERLINK \l"_1c3265b2faa4d5e5a01aaeb69fc5d60e" </w:instrText>
      </w:r>
      <w:r>
        <w:fldChar w:fldCharType="separate"/>
      </w:r>
      <w:pPr/>
      <w:r>
        <w:rPr>
          <w:color w:val="0000FF"/>
          <w:u w:val="single"/>
        </w:rPr>
        <w:t xml:space="preserve">CandidateSelection</w:t>
      </w:r>
      <w:r>
        <w:fldChar w:fldCharType="end"/>
      </w:r>
      <w:r>
        <w:t xml:space="preserve"> is a subclass of </w:t>
      </w:r>
      <w:r>
        <w:fldChar w:fldCharType="begin"/>
      </w:r>
      <w:r>
        <w:instrText xml:space="preserve">HYPERLINK \l"_e9f237ffa35094e0e57d18e9c0877e5c" </w:instrText>
      </w:r>
      <w:r>
        <w:fldChar w:fldCharType="separate"/>
      </w:r>
      <w:r>
        <w:rPr>
          <w:color w:val="0000FF"/>
          <w:u w:val="single"/>
        </w:rPr>
        <w:t xml:space="preserve">ContestSelection</w:t>
      </w:r>
      <w:r>
        <w:fldChar w:fldCharType="end"/>
      </w:r>
      <w:r>
        <w:t xml:space="preserve"> and is used for candidates, including for write-in candidates.</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819275" cy="685800"/>
            <wp:effectExtent l="0" t="0" r="0" b="0"/>
            <wp:docPr id="10" name="Picture -378070365.png" descr="-378070365.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78070365.png"/>
                    <pic:cNvPicPr/>
                  </pic:nvPicPr>
                  <pic:blipFill>
                    <a:blip r:embed="mr_docxImage6" cstate="print"/>
                    <a:stretch>
                      <a:fillRect/>
                    </a:stretch>
                  </pic:blipFill>
                  <pic:spPr>
                    <a:xfrm rot="0">
                      <a:off x="0" y="0"/>
                      <a:ext cx="1819275" cy="6858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CandidateSelection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7f0e132720dbfd3d75a3151aed7c6a4f" w:name="_7f0e132720dbfd3d75a3151aed7c6a4f"/>
            <w:r w:rsidRPr="00C90EB1">
              <w:rPr>
                <w:sz w:val="20"/>
                <w:szCs w:val="20"/>
                <w:lang w:bidi="th-TH"/>
              </w:rPr>
              <w:t xml:space="preserve">Candidate</w:t>
            </w:r>
            <w:bookmarkEnd w:id="_7f0e132720dbfd3d75a3151aed7c6a4f"/>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2870bfbb9e49ff7ebb882a9658341922" w:history="1">
              <w:r w:rsidR="006360E3" w:rsidRPr="00C90EB1">
                <w:rStyle w:val="Hyperlink"/>
                <w:rPr>
                  <w:sz w:val="20"/>
                  <w:szCs w:val="20"/>
                </w:rPr>
                <w:t xml:space="preserve">Candidate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candidate associated with the contest selection. For contests involving a ticket of multiple candidates, an ordered list of candidates as they appeared on the ballot would be created.</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997a5d44d849869e216c8c63449521fb" w:name="_997a5d44d849869e216c8c63449521fb"/>
            <w:r w:rsidRPr="00C90EB1">
              <w:rPr>
                <w:sz w:val="20"/>
                <w:szCs w:val="20"/>
                <w:lang w:bidi="th-TH"/>
              </w:rPr>
              <w:t xml:space="preserve">IsWriteIn</w:t>
            </w:r>
            <w:bookmarkEnd w:id="_997a5d44d849869e216c8c63449521fb"/>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boolean</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flag to indicate if the candidate selection is associated with a write-in.</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cf64be6983914d22ee54de4897f20209" w:name="_cf64be6983914d22ee54de4897f20209"/>
      <w:r>
        <w:lastRenderedPageBreak/>
        <w:t xml:space="preserve">CastVoteRecordReport</w:t>
      </w:r>
      <w:bookmarkEnd w:id="_cf64be6983914d22ee54de4897f20209"/>
    </w:p>
    <w:p>
      <w:pPr/>
      <w:r>
        <w:t xml:space="preserve">The root class/element; attributes pertain to the status and format of the report and when generated.</w:t>
      </w:r>
    </w:p>
    <w:p>
      <w:pPr/>
    </w:p>
    <w:p>
      <w:r>
        <w:fldChar w:fldCharType="begin"/>
      </w:r>
      <w:r>
        <w:instrText xml:space="preserve">HYPERLINK \l"_cf64be6983914d22ee54de4897f20209" </w:instrText>
      </w:r>
      <w:r>
        <w:fldChar w:fldCharType="separate"/>
      </w:r>
      <w:pPr/>
      <w:r>
        <w:rPr>
          <w:color w:val="0000FF"/>
          <w:u w:val="single"/>
        </w:rPr>
        <w:t xml:space="preserve">CastVoteRecordReport</w:t>
      </w:r>
      <w:r>
        <w:fldChar w:fldCharType="end"/>
      </w:r>
      <w:r>
        <w:t xml:space="preserve"> includes multiple instances of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one per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or sheet of a multi-page cast vote record. </w:t>
      </w:r>
      <w:r>
        <w:fldChar w:fldCharType="begin"/>
      </w:r>
      <w:r>
        <w:instrText xml:space="preserve">HYPERLINK \l"_cf64be6983914d22ee54de4897f20209" </w:instrText>
      </w:r>
      <w:r>
        <w:fldChar w:fldCharType="separate"/>
      </w:r>
      <w:r>
        <w:rPr>
          <w:color w:val="0000FF"/>
          <w:u w:val="single"/>
        </w:rPr>
        <w:t xml:space="preserve">CastVoteRecordReport</w:t>
      </w:r>
      <w:r>
        <w:fldChar w:fldCharType="end"/>
      </w:r>
      <w:r>
        <w:t xml:space="preserve"> also includes multiple instances of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typically only for those contests that were voted so as to reduce file size. The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instances are later referenced by other classes to link them to contest options that were voted and the indication(s)/mark(s) made.</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447925" cy="1323975"/>
            <wp:effectExtent l="0" t="0" r="0" b="0"/>
            <wp:docPr id="12" name="Picture 1018729442.png" descr="1018729442.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18729442.png"/>
                    <pic:cNvPicPr/>
                  </pic:nvPicPr>
                  <pic:blipFill>
                    <a:blip r:embed="mr_docxImage7" cstate="print"/>
                    <a:stretch>
                      <a:fillRect/>
                    </a:stretch>
                  </pic:blipFill>
                  <pic:spPr>
                    <a:xfrm rot="0">
                      <a:off x="0" y="0"/>
                      <a:ext cx="2447925" cy="1323975"/>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CastVoteRecordReport</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72b370422c532da806d3f29891f40403" w:name="_72b370422c532da806d3f29891f40403"/>
            <w:r w:rsidRPr="00C90EB1">
              <w:rPr>
                <w:sz w:val="20"/>
                <w:szCs w:val="20"/>
                <w:lang w:bidi="th-TH"/>
              </w:rPr>
              <w:t xml:space="preserve">CVR</w:t>
            </w:r>
            <w:bookmarkEnd w:id="_72b370422c532da806d3f29891f40403"/>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9c06713c646e0cc4ec8a0d16db294b27" w:history="1">
              <w:r w:rsidR="006360E3" w:rsidRPr="00C90EB1">
                <w:rStyle w:val="Hyperlink"/>
                <w:rPr>
                  <w:sz w:val="20"/>
                  <w:szCs w:val="20"/>
                </w:rPr>
                <w:t xml:space="preserve">CVR</w:t>
              </w:r>
            </w:hyperlink>
          </w:p>
        </w:tc>
        <w:tc>
          <w:tcPr>
            <w:tcW w:type="dxa" w:w="4219"/>
            <w:tcMar>
              <w:top w:type="dxa" w:w="43"/>
              <w:left w:type="dxa" w:w="115"/>
              <w:bottom w:type="dxa" w:w="43"/>
              <w:right w:type="dxa" w:w="115"/>
            </w:tcMar>
            <w:vAlign w:val="center"/>
          </w:tcPr>
          <w:p>
            <w:pPr/>
            <w:r>
              <w:t xml:space="preserve">Used to include instances of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classes, one per cast vote record in the report.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ed643ec642fe69213e25bc622c0f15f3" w:name="_ed643ec642fe69213e25bc622c0f15f3"/>
            <w:r w:rsidRPr="00C90EB1">
              <w:rPr>
                <w:sz w:val="20"/>
                <w:szCs w:val="20"/>
                <w:lang w:bidi="th-TH"/>
              </w:rPr>
              <w:t xml:space="preserve">Election</w:t>
            </w:r>
            <w:bookmarkEnd w:id="_ed643ec642fe69213e25bc622c0f15f3"/>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2c4a18e50f05efd996ec162904c6050b" w:history="1">
              <w:r w:rsidR="006360E3" w:rsidRPr="00C90EB1">
                <w:rStyle w:val="Hyperlink"/>
                <w:rPr>
                  <w:sz w:val="20"/>
                  <w:szCs w:val="20"/>
                </w:rPr>
                <w:t xml:space="preserve">Election</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include the election(s) associated with the CVRs.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b7397165c13248a1ebd2ce9e4f14690a" w:name="_b7397165c13248a1ebd2ce9e4f14690a"/>
            <w:r w:rsidRPr="00C90EB1">
              <w:rPr>
                <w:sz w:val="20"/>
                <w:szCs w:val="20"/>
                <w:lang w:bidi="th-TH"/>
              </w:rPr>
              <w:t xml:space="preserve">GeneratedDate</w:t>
            </w:r>
            <w:bookmarkEnd w:id="_b7397165c13248a1ebd2ce9e4f14690a"/>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dateTime</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time that the election report was generated.</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defe8c697d9b3fe2b42fe8bf10302f8d" w:name="_defe8c697d9b3fe2b42fe8bf10302f8d"/>
            <w:r w:rsidRPr="00C90EB1">
              <w:rPr>
                <w:sz w:val="20"/>
                <w:szCs w:val="20"/>
                <w:lang w:bidi="th-TH"/>
              </w:rPr>
              <w:t xml:space="preserve">GpUnit</w:t>
            </w:r>
            <w:bookmarkEnd w:id="_defe8c697d9b3fe2b42fe8bf10302f8d"/>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a29e70e3d2790a041c955ae842264bbf" w:history="1">
              <w:r w:rsidR="006360E3" w:rsidRPr="00C90EB1">
                <w:rStyle w:val="Hyperlink"/>
                <w:rPr>
                  <w:sz w:val="20"/>
                  <w:szCs w:val="20"/>
                </w:rPr>
                <w:t xml:space="preserve">GpUnit</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include the political geography, i.e., location, for where the cast vote record report was generated and for linking cast vote records to their corresponding precinct or split (or otherwise smallest unit).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f9478cc9fdc994a4b62bef0ec3ecd40c" w:name="_f9478cc9fdc994a4b62bef0ec3ecd40c"/>
            <w:r w:rsidRPr="00C90EB1">
              <w:rPr>
                <w:sz w:val="20"/>
                <w:szCs w:val="20"/>
                <w:lang w:bidi="th-TH"/>
              </w:rPr>
              <w:t xml:space="preserve">Notes</w:t>
            </w:r>
            <w:bookmarkEnd w:id="_f9478cc9fdc994a4b62bef0ec3ecd40c"/>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Notes that can be added as appropriate, presumably by an adjudicator.</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6d289a9dbba2f24cc29ca4559e2285eb" w:name="_6d289a9dbba2f24cc29ca4559e2285eb"/>
            <w:r w:rsidRPr="00C90EB1">
              <w:rPr>
                <w:sz w:val="20"/>
                <w:szCs w:val="20"/>
                <w:lang w:bidi="th-TH"/>
              </w:rPr>
              <w:t xml:space="preserve">OtherReportType</w:t>
            </w:r>
            <w:bookmarkEnd w:id="_6d289a9dbba2f24cc29ca4559e2285eb"/>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If </w:t>
            </w:r>
            <w:r>
              <w:fldChar w:fldCharType="begin"/>
            </w:r>
            <w:r>
              <w:instrText xml:space="preserve">HYPERLINK \l"_49c591cdcb8363f66032f21409bb3c05" </w:instrText>
            </w:r>
            <w:r>
              <w:fldChar w:fldCharType="separate"/>
            </w:r>
            <w:r>
              <w:rPr>
                <w:color w:val="0000FF"/>
                <w:u w:val="single"/>
              </w:rPr>
              <w:t xml:space="preserve">ReportType</w:t>
            </w:r>
            <w:r>
              <w:fldChar w:fldCharType="end"/>
            </w:r>
            <w:r>
              <w:t xml:space="preserve"> is 'other', this contains the report type.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3d1e5ffda20d2c609ee94d45da777050" w:name="_3d1e5ffda20d2c609ee94d45da777050"/>
            <w:r w:rsidRPr="00C90EB1">
              <w:rPr>
                <w:sz w:val="20"/>
                <w:szCs w:val="20"/>
                <w:lang w:bidi="th-TH"/>
              </w:rPr>
              <w:t xml:space="preserve">Party</w:t>
            </w:r>
            <w:bookmarkEnd w:id="_3d1e5ffda20d2c609ee94d45da777050"/>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0c75e2f1356d755ab957150b81dba9c" w:history="1">
              <w:r w:rsidR="006360E3" w:rsidRPr="00C90EB1">
                <w:rStyle w:val="Hyperlink"/>
                <w:rPr>
                  <w:sz w:val="20"/>
                  <w:szCs w:val="20"/>
                </w:rPr>
                <w:t xml:space="preserve">Party</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party associated with the ballot sheet for a partisan primary.</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96c288a9fff23254ee10be8b0b54cac7" w:name="_96c288a9fff23254ee10be8b0b54cac7"/>
            <w:r w:rsidRPr="00C90EB1">
              <w:rPr>
                <w:sz w:val="20"/>
                <w:szCs w:val="20"/>
                <w:lang w:bidi="th-TH"/>
              </w:rPr>
              <w:t xml:space="preserve">ReportGeneratingDevice</w:t>
            </w:r>
            <w:bookmarkEnd w:id="_96c288a9fff23254ee10be8b0b54cac7"/>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8d65794f01f7b32ad027ea19b2a4ade9" w:history="1">
              <w:r w:rsidR="006360E3" w:rsidRPr="00C90EB1">
                <w:rStyle w:val="Hyperlink"/>
                <w:rPr>
                  <w:sz w:val="20"/>
                  <w:szCs w:val="20"/>
                </w:rPr>
                <w:t xml:space="preserve">ReportingDevice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device used to generate the CVR report.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5d808eebeef3948b3a2036f8a258695f" w:name="_5d808eebeef3948b3a2036f8a258695f"/>
            <w:r w:rsidRPr="00C90EB1">
              <w:rPr>
                <w:sz w:val="20"/>
                <w:szCs w:val="20"/>
                <w:lang w:bidi="th-TH"/>
              </w:rPr>
              <w:t xml:space="preserve">ReportingDevice</w:t>
            </w:r>
            <w:bookmarkEnd w:id="_5d808eebeef3948b3a2036f8a258695f"/>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8d65794f01f7b32ad027ea19b2a4ade9" w:history="1">
              <w:r w:rsidR="006360E3" w:rsidRPr="00C90EB1">
                <w:rStyle w:val="Hyperlink"/>
                <w:rPr>
                  <w:sz w:val="20"/>
                  <w:szCs w:val="20"/>
                </w:rPr>
                <w:t xml:space="preserve">ReportingDevice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device creating the report.  The reporting device need not necessarily be the creating device, i.e., for an aggregated report, the reporting device could be an EMS used to aggregate and tabulate cast vote records.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9c591cdcb8363f66032f21409bb3c05" w:name="_49c591cdcb8363f66032f21409bb3c05"/>
            <w:r w:rsidRPr="00C90EB1">
              <w:rPr>
                <w:sz w:val="20"/>
                <w:szCs w:val="20"/>
                <w:lang w:bidi="th-TH"/>
              </w:rPr>
              <w:t xml:space="preserve">ReportType</w:t>
            </w:r>
            <w:bookmarkEnd w:id="_49c591cdcb8363f66032f21409bb3c05"/>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0e406b72a9bee49262c69a12769d1efe" w:history="1">
              <w:r w:rsidR="006360E3" w:rsidRPr="00C90EB1">
                <w:rStyle w:val="Hyperlink"/>
                <w:rPr>
                  <w:sz w:val="20"/>
                  <w:szCs w:val="20"/>
                </w:rPr>
                <w:t xml:space="preserve">ReportType</w:t>
              </w:r>
            </w:hyperlink>
          </w:p>
        </w:tc>
        <w:tc>
          <w:tcPr>
            <w:tcW w:type="dxa" w:w="4219"/>
            <w:tcMar>
              <w:top w:type="dxa" w:w="43"/>
              <w:left w:type="dxa" w:w="115"/>
              <w:bottom w:type="dxa" w:w="43"/>
              <w:right w:type="dxa" w:w="115"/>
            </w:tcMar>
            <w:vAlign w:val="center"/>
          </w:tcPr>
          <w:p>
            <w:pPr/>
            <w:r>
              <w:t xml:space="preserve">The type of report, using the </w:t>
            </w:r>
            <w:r>
              <w:fldChar w:fldCharType="begin"/>
            </w:r>
            <w:r>
              <w:instrText xml:space="preserve">HYPERLINK \l"_0e406b72a9bee49262c69a12769d1efe" </w:instrText>
            </w:r>
            <w:r>
              <w:fldChar w:fldCharType="separate"/>
            </w:r>
            <w:r>
              <w:rPr>
                <w:color w:val="0000FF"/>
                <w:u w:val="single"/>
              </w:rPr>
              <w:t xml:space="preserve">ReportType</w:t>
            </w:r>
            <w:r>
              <w:fldChar w:fldCharType="end"/>
            </w:r>
            <w:r>
              <w:t xml:space="preserve"> enumeration.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d2e403be83a425a4ca6facc36d3515bf" w:name="_d2e403be83a425a4ca6facc36d3515bf"/>
            <w:r w:rsidRPr="00C90EB1">
              <w:rPr>
                <w:sz w:val="20"/>
                <w:szCs w:val="20"/>
                <w:lang w:bidi="th-TH"/>
              </w:rPr>
              <w:t xml:space="preserve">Version</w:t>
            </w:r>
            <w:bookmarkEnd w:id="_d2e403be83a425a4ca6facc36d3515bf"/>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aed7ae649d47b5a15efa436f7a3ed6b9" w:history="1">
              <w:r w:rsidR="006360E3" w:rsidRPr="00C90EB1">
                <w:rStyle w:val="Hyperlink"/>
                <w:rPr>
                  <w:sz w:val="20"/>
                  <w:szCs w:val="20"/>
                </w:rPr>
                <w:t xml:space="preserve">CastVoteRecordVersion</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version of the CVR specification being used (1.0).</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52d6a0e670f290686c62131b142df879" w:name="_52d6a0e670f290686c62131b142df879"/>
      <w:r>
        <w:lastRenderedPageBreak/>
        <w:t xml:space="preserve">Code</w:t>
      </w:r>
      <w:bookmarkEnd w:id="_52d6a0e670f290686c62131b142df879"/>
    </w:p>
    <w:p>
      <w:r>
        <w:fldChar w:fldCharType="begin"/>
      </w:r>
      <w:r>
        <w:instrText xml:space="preserve">HYPERLINK \l"_52d6a0e670f290686c62131b142df879" </w:instrText>
      </w:r>
      <w:r>
        <w:fldChar w:fldCharType="separate"/>
      </w:r>
      <w:pPr/>
      <w:r>
        <w:rPr>
          <w:color w:val="0000FF"/>
          <w:u w:val="single"/>
        </w:rPr>
        <w:t xml:space="preserve">Code</w:t>
      </w:r>
      <w:r>
        <w:fldChar w:fldCharType="end"/>
      </w:r>
      <w:r>
        <w:t xml:space="preserve"> is used in </w:t>
      </w:r>
      <w:r>
        <w:fldChar w:fldCharType="begin"/>
      </w:r>
      <w:r>
        <w:instrText xml:space="preserve">HYPERLINK \l"_2c4a18e50f05efd996ec162904c6050b" </w:instrText>
      </w:r>
      <w:r>
        <w:fldChar w:fldCharType="separate"/>
      </w:r>
      <w:r>
        <w:rPr>
          <w:color w:val="0000FF"/>
          <w:u w:val="single"/>
        </w:rPr>
        <w:t xml:space="preserve">Election</w:t>
      </w:r>
      <w:r>
        <w:fldChar w:fldCharType="end"/>
      </w:r>
      <w:r>
        <w:t xml:space="preserve">, </w:t>
      </w:r>
      <w:r>
        <w:fldChar w:fldCharType="begin"/>
      </w:r>
      <w:r>
        <w:instrText xml:space="preserve">HYPERLINK \l"_a29e70e3d2790a041c955ae842264bbf" </w:instrText>
      </w:r>
      <w:r>
        <w:fldChar w:fldCharType="separate"/>
      </w:r>
      <w:r>
        <w:rPr>
          <w:color w:val="0000FF"/>
          <w:u w:val="single"/>
        </w:rPr>
        <w:t xml:space="preserve">GpUnit</w:t>
      </w:r>
      <w:r>
        <w:fldChar w:fldCharType="end"/>
      </w:r>
      <w:r>
        <w:t xml:space="preserve">,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w:t>
      </w:r>
      <w:r>
        <w:fldChar w:fldCharType="begin"/>
      </w:r>
      <w:r>
        <w:instrText xml:space="preserve">HYPERLINK \l"_2870bfbb9e49ff7ebb882a9658341922" </w:instrText>
      </w:r>
      <w:r>
        <w:fldChar w:fldCharType="separate"/>
      </w:r>
      <w:r>
        <w:rPr>
          <w:color w:val="0000FF"/>
          <w:u w:val="single"/>
        </w:rPr>
        <w:t xml:space="preserve">Candidate</w:t>
      </w:r>
      <w:r>
        <w:fldChar w:fldCharType="end"/>
      </w:r>
      <w:r>
        <w:t xml:space="preserve">, and </w:t>
      </w:r>
      <w:r>
        <w:fldChar w:fldCharType="begin"/>
      </w:r>
      <w:r>
        <w:instrText xml:space="preserve">HYPERLINK \l"_60c75e2f1356d755ab957150b81dba9c" </w:instrText>
      </w:r>
      <w:r>
        <w:fldChar w:fldCharType="separate"/>
      </w:r>
      <w:r>
        <w:rPr>
          <w:color w:val="0000FF"/>
          <w:u w:val="single"/>
        </w:rPr>
        <w:t xml:space="preserve">Party</w:t>
      </w:r>
      <w:r>
        <w:fldChar w:fldCharType="end"/>
      </w:r>
      <w:r>
        <w:t xml:space="preserve"> to identify an associated code as well as the type of code.</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495425" cy="1047750"/>
            <wp:effectExtent l="0" t="0" r="0" b="0"/>
            <wp:docPr id="14" name="Picture 1903570317.png" descr="1903570317.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03570317.png"/>
                    <pic:cNvPicPr/>
                  </pic:nvPicPr>
                  <pic:blipFill>
                    <a:blip r:embed="mr_docxImage8" cstate="print"/>
                    <a:stretch>
                      <a:fillRect/>
                    </a:stretch>
                  </pic:blipFill>
                  <pic:spPr>
                    <a:xfrm rot="0">
                      <a:off x="0" y="0"/>
                      <a:ext cx="1495425" cy="10477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Code</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adc52d914ac9d81967644015893b86ca" w:name="_adc52d914ac9d81967644015893b86ca"/>
            <w:r w:rsidRPr="00C90EB1">
              <w:rPr>
                <w:sz w:val="20"/>
                <w:szCs w:val="20"/>
                <w:lang w:bidi="th-TH"/>
              </w:rPr>
              <w:t xml:space="preserve">Label</w:t>
            </w:r>
            <w:bookmarkEnd w:id="_adc52d914ac9d81967644015893b86ca"/>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label associated with the code, used as needed.</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ff0daea94b5d12000d539bf3d2751534" w:name="_ff0daea94b5d12000d539bf3d2751534"/>
            <w:r w:rsidRPr="00C90EB1">
              <w:rPr>
                <w:sz w:val="20"/>
                <w:szCs w:val="20"/>
                <w:lang w:bidi="th-TH"/>
              </w:rPr>
              <w:t xml:space="preserve">OtherType</w:t>
            </w:r>
            <w:bookmarkEnd w:id="_ff0daea94b5d12000d539bf3d275153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If </w:t>
            </w:r>
            <w:r>
              <w:fldChar w:fldCharType="begin"/>
            </w:r>
            <w:r>
              <w:instrText xml:space="preserve">HYPERLINK \l"_6c86feb68ec76230254ba0d932229e55" </w:instrText>
            </w:r>
            <w:r>
              <w:fldChar w:fldCharType="separate"/>
            </w:r>
            <w:r>
              <w:rPr>
                <w:color w:val="0000FF"/>
                <w:u w:val="single"/>
              </w:rPr>
              <w:t xml:space="preserve">Type</w:t>
            </w:r>
            <w:r>
              <w:fldChar w:fldCharType="end"/>
            </w:r>
            <w:r>
              <w:t xml:space="preserve"> is 'other', the type of code.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6c86feb68ec76230254ba0d932229e55" w:name="_6c86feb68ec76230254ba0d932229e55"/>
            <w:r w:rsidRPr="00C90EB1">
              <w:rPr>
                <w:sz w:val="20"/>
                <w:szCs w:val="20"/>
                <w:lang w:bidi="th-TH"/>
              </w:rPr>
              <w:t xml:space="preserve">Type</w:t>
            </w:r>
            <w:bookmarkEnd w:id="_6c86feb68ec76230254ba0d932229e55"/>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30bb8a1781e8909cbd57165154728fa" w:history="1">
              <w:r w:rsidR="006360E3" w:rsidRPr="00C90EB1">
                <w:rStyle w:val="Hyperlink"/>
                <w:rPr>
                  <w:sz w:val="20"/>
                  <w:szCs w:val="20"/>
                </w:rPr>
                <w:t xml:space="preserve">IdentifierType</w:t>
              </w:r>
            </w:hyperlink>
          </w:p>
        </w:tc>
        <w:tc>
          <w:tcPr>
            <w:tcW w:type="dxa" w:w="4219"/>
            <w:tcMar>
              <w:top w:type="dxa" w:w="43"/>
              <w:left w:type="dxa" w:w="115"/>
              <w:bottom w:type="dxa" w:w="43"/>
              <w:right w:type="dxa" w:w="115"/>
            </w:tcMar>
            <w:vAlign w:val="center"/>
          </w:tcPr>
          <w:p>
            <w:pPr/>
            <w:r>
              <w:t xml:space="preserve">Used to indicate the type of code, from the </w:t>
            </w:r>
            <w:r>
              <w:fldChar w:fldCharType="begin"/>
            </w:r>
            <w:r>
              <w:instrText xml:space="preserve">HYPERLINK \l"_630bb8a1781e8909cbd57165154728fa" </w:instrText>
            </w:r>
            <w:r>
              <w:fldChar w:fldCharType="separate"/>
            </w:r>
            <w:r>
              <w:rPr>
                <w:color w:val="0000FF"/>
                <w:u w:val="single"/>
              </w:rPr>
              <w:t xml:space="preserve">IdentifierType</w:t>
            </w:r>
            <w:r>
              <w:fldChar w:fldCharType="end"/>
            </w:r>
            <w:r>
              <w:t xml:space="preserve"> enumeration.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2faa02fae2f9918a8a4d808581031747" w:name="_2faa02fae2f9918a8a4d808581031747"/>
            <w:r w:rsidRPr="00C90EB1">
              <w:rPr>
                <w:sz w:val="20"/>
                <w:szCs w:val="20"/>
                <w:lang w:bidi="th-TH"/>
              </w:rPr>
              <w:t xml:space="preserve">Value</w:t>
            </w:r>
            <w:bookmarkEnd w:id="_2faa02fae2f9918a8a4d808581031747"/>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value of the code, i.e., the identifier.</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250878ae0efc3a86620c479adcd25930" w:name="_250878ae0efc3a86620c479adcd25930"/>
      <w:r>
        <w:lastRenderedPageBreak/>
        <w:t xml:space="preserve">Contest</w:t>
      </w:r>
      <w:bookmarkEnd w:id="_250878ae0efc3a86620c479adcd25930"/>
    </w:p>
    <w:p>
      <w:r>
        <w:fldChar w:fldCharType="begin"/>
      </w:r>
      <w:r>
        <w:instrText xml:space="preserve">HYPERLINK \l"_3c57f46b7fef7765860c640692548c3e" </w:instrText>
      </w:r>
      <w:r>
        <w:fldChar w:fldCharType="separate"/>
      </w:r>
      <w:pPr/>
      <w:r>
        <w:rPr>
          <w:color w:val="0000FF"/>
          <w:u w:val="single"/>
        </w:rPr>
        <w:t xml:space="preserve">BallotMeasureContest</w:t>
      </w:r>
      <w:r>
        <w:fldChar w:fldCharType="end"/>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represents a contest on the ballot. </w:t>
      </w:r>
      <w:r>
        <w:fldChar w:fldCharType="begin"/>
      </w:r>
      <w:r>
        <w:instrText xml:space="preserve">HYPERLINK \l"_cf64be6983914d22ee54de4897f20209" </w:instrText>
      </w:r>
      <w:r>
        <w:fldChar w:fldCharType="separate"/>
      </w:r>
      <w:r>
        <w:rPr>
          <w:color w:val="0000FF"/>
          <w:u w:val="single"/>
        </w:rPr>
        <w:t xml:space="preserve">CastVoteRecordReport</w:t>
      </w:r>
      <w:r>
        <w:fldChar w:fldCharType="end"/>
      </w:r>
      <w:r>
        <w:t xml:space="preserve"> initially includes an instance of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for each contest on the ballot.  Other classes can subsequently reference the instances as necessary to link together items on the cast vote record, such as a contest, its voted ballot selection(s), and the mark(s) associated with the selection(s).</w:t>
      </w:r>
    </w:p>
    <w:p>
      <w:pPr/>
    </w:p>
    <w:p>
      <w:r>
        <w:fldChar w:fldCharType="begin"/>
      </w:r>
      <w:r>
        <w:instrText xml:space="preserve">HYPERLINK \l"_250878ae0efc3a86620c479adcd25930" </w:instrText>
      </w:r>
      <w:r>
        <w:fldChar w:fldCharType="separate"/>
      </w:r>
      <w:pPr/>
      <w:r>
        <w:rPr>
          <w:color w:val="0000FF"/>
          <w:u w:val="single"/>
        </w:rPr>
        <w:t xml:space="preserve">Contest</w:t>
      </w:r>
      <w:r>
        <w:fldChar w:fldCharType="end"/>
      </w:r>
      <w:r>
        <w:t xml:space="preserve"> has three subclasses, each used for a specific type of contest:   These subclasses inherit Contest's attributes.</w:t>
      </w:r>
    </w:p>
    <w:p>
      <w:pPr>
        <w:pStyle w:val="mr_style"/>
        <w:numPr>
          <w:ilvl w:val="0"/>
          <w:numId w:val="5"/>
        </w:numPr>
      </w:pPr>
      <w:r>
        <w:fldChar w:fldCharType="begin"/>
      </w:r>
      <w:r>
        <w:instrText xml:space="preserve">HYPERLINK \l"_a0091fa8be681e62d1352db2c2ef91e5" </w:instrText>
      </w:r>
      <w:r>
        <w:fldChar w:fldCharType="separate"/>
      </w:r>
      <w:r>
        <w:rPr>
          <w:color w:val="0000FF"/>
          <w:u w:val="single"/>
        </w:rPr>
        <w:t xml:space="preserve">PartyContest</w:t>
      </w:r>
      <w:r>
        <w:fldChar w:fldCharType="end"/>
      </w:r>
      <w:r>
        <w:rPr/>
        <w:t xml:space="preserve"> - used for straight party contests,</w:t>
      </w:r>
    </w:p>
    <w:p>
      <w:pPr>
        <w:pStyle w:val="mr_style"/>
        <w:numPr>
          <w:ilvl w:val="0"/>
          <w:numId w:val="5"/>
        </w:numPr>
      </w:pPr>
      <w:r>
        <w:fldChar w:fldCharType="begin"/>
      </w:r>
      <w:r>
        <w:instrText xml:space="preserve">HYPERLINK \l"_3c57f46b7fef7765860c640692548c3e" </w:instrText>
      </w:r>
      <w:r>
        <w:fldChar w:fldCharType="separate"/>
      </w:r>
      <w:r>
        <w:rPr>
          <w:color w:val="0000FF"/>
          <w:u w:val="single"/>
        </w:rPr>
        <w:t xml:space="preserve">BallotMeasureContest</w:t>
      </w:r>
      <w:r>
        <w:fldChar w:fldCharType="end"/>
      </w:r>
      <w:r>
        <w:rPr/>
        <w:t xml:space="preserve"> - used for contests, and</w:t>
      </w:r>
    </w:p>
    <w:p>
      <w:pPr>
        <w:pStyle w:val="mr_style"/>
        <w:numPr>
          <w:ilvl w:val="0"/>
          <w:numId w:val="5"/>
        </w:numPr>
      </w:pPr>
      <w:r>
        <w:fldChar w:fldCharType="begin"/>
      </w:r>
      <w:r>
        <w:instrText xml:space="preserve">HYPERLINK \l"_8ba135abf443a41bd3868b758778bda8" </w:instrText>
      </w:r>
      <w:r>
        <w:fldChar w:fldCharType="separate"/>
      </w:r>
      <w:r>
        <w:rPr>
          <w:color w:val="0000FF"/>
          <w:u w:val="single"/>
        </w:rPr>
        <w:t xml:space="preserve">CandidateContest</w:t>
      </w:r>
      <w:r>
        <w:fldChar w:fldCharType="end"/>
      </w:r>
      <w:r>
        <w:rPr/>
        <w:t xml:space="preserve"> - used for candidate contests.</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419350" cy="1171575"/>
            <wp:effectExtent l="0" t="0" r="0" b="0"/>
            <wp:docPr id="16" name="Picture 1739124523.png" descr="1739124523.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39124523.png"/>
                    <pic:cNvPicPr/>
                  </pic:nvPicPr>
                  <pic:blipFill>
                    <a:blip r:embed="mr_docxImage9" cstate="print"/>
                    <a:stretch>
                      <a:fillRect/>
                    </a:stretch>
                  </pic:blipFill>
                  <pic:spPr>
                    <a:xfrm rot="0">
                      <a:off x="0" y="0"/>
                      <a:ext cx="2419350" cy="1171575"/>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Contest</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58ef012b99e8bf2e5a0cb41998309a46" w:name="_58ef012b99e8bf2e5a0cb41998309a46"/>
            <w:r w:rsidRPr="00C90EB1">
              <w:rPr>
                <w:sz w:val="20"/>
                <w:szCs w:val="20"/>
                <w:lang w:bidi="th-TH"/>
              </w:rPr>
              <w:t xml:space="preserve">Abbreviation</w:t>
            </w:r>
            <w:bookmarkEnd w:id="_58ef012b99e8bf2e5a0cb41998309a46"/>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An abbreviation associated with the contest.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9722356cd9def04816473cee3fd36814" w:name="_9722356cd9def04816473cee3fd36814"/>
            <w:r w:rsidRPr="00C90EB1">
              <w:rPr>
                <w:sz w:val="20"/>
                <w:szCs w:val="20"/>
                <w:lang w:bidi="th-TH"/>
              </w:rPr>
              <w:t xml:space="preserve">Code</w:t>
            </w:r>
            <w:bookmarkEnd w:id="_9722356cd9def04816473cee3fd3681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52d6a0e670f290686c62131b142df879" w:history="1">
              <w:r w:rsidR="006360E3" w:rsidRPr="00C90EB1">
                <w:rStyle w:val="Hyperlink"/>
                <w:rPr>
                  <w:sz w:val="20"/>
                  <w:szCs w:val="20"/>
                </w:rPr>
                <w:t xml:space="preserve">Code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code or identifier used for this contest.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c67b11ad0cc54ee9c19bca3709885ad5" w:name="_c67b11ad0cc54ee9c19bca3709885ad5"/>
            <w:r w:rsidRPr="00C90EB1">
              <w:rPr>
                <w:sz w:val="20"/>
                <w:szCs w:val="20"/>
                <w:lang w:bidi="th-TH"/>
              </w:rPr>
              <w:t xml:space="preserve">ContestSelection</w:t>
            </w:r>
            <w:bookmarkEnd w:id="_c67b11ad0cc54ee9c19bca3709885ad5"/>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e9f237ffa35094e0e57d18e9c0877e5c" w:history="1">
              <w:r w:rsidR="006360E3" w:rsidRPr="00C90EB1">
                <w:rStyle w:val="Hyperlink"/>
                <w:rPr>
                  <w:sz w:val="20"/>
                  <w:szCs w:val="20"/>
                </w:rPr>
                <w:t xml:space="preserve">ContestSelection</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contest selections in the contest.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6c9f3ce4412ec3452fea60f833242ff4" w:name="_6c9f3ce4412ec3452fea60f833242ff4"/>
            <w:r w:rsidRPr="00C90EB1">
              <w:rPr>
                <w:sz w:val="20"/>
                <w:szCs w:val="20"/>
                <w:lang w:bidi="th-TH"/>
              </w:rPr>
              <w:t xml:space="preserve">Name</w:t>
            </w:r>
            <w:bookmarkEnd w:id="_6c9f3ce4412ec3452fea60f833242ff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Title or name of the contest, e.g., "Governor" or "Question on Legalization of Gambling".</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b61c56321ae5de8f8d0b3ce451aaa593" w:name="_b61c56321ae5de8f8d0b3ce451aaa593"/>
            <w:r w:rsidRPr="00C90EB1">
              <w:rPr>
                <w:sz w:val="20"/>
                <w:szCs w:val="20"/>
                <w:lang w:bidi="th-TH"/>
              </w:rPr>
              <w:t xml:space="preserve">OtherVoteVariation</w:t>
            </w:r>
            <w:bookmarkEnd w:id="_b61c56321ae5de8f8d0b3ce451aaa59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If </w:t>
            </w:r>
            <w:r>
              <w:fldChar w:fldCharType="begin"/>
            </w:r>
            <w:r>
              <w:instrText xml:space="preserve">HYPERLINK \l"_a60ea3dea4e2090985e6626ba34ac690" </w:instrText>
            </w:r>
            <w:r>
              <w:fldChar w:fldCharType="separate"/>
            </w:r>
            <w:r>
              <w:rPr>
                <w:color w:val="0000FF"/>
                <w:u w:val="single"/>
              </w:rPr>
              <w:t xml:space="preserve">VoteVariation</w:t>
            </w:r>
            <w:r>
              <w:fldChar w:fldCharType="end"/>
            </w:r>
            <w:r>
              <w:t xml:space="preserve"> is 'other', the vote variation for this contest.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a60ea3dea4e2090985e6626ba34ac690" w:name="_a60ea3dea4e2090985e6626ba34ac690"/>
            <w:r w:rsidRPr="00C90EB1">
              <w:rPr>
                <w:sz w:val="20"/>
                <w:szCs w:val="20"/>
                <w:lang w:bidi="th-TH"/>
              </w:rPr>
              <w:t xml:space="preserve">VoteVariation</w:t>
            </w:r>
            <w:bookmarkEnd w:id="_a60ea3dea4e2090985e6626ba34ac690"/>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30cdeff62b35d9d2ee4b5ca561cd5434" w:history="1">
              <w:r w:rsidR="006360E3" w:rsidRPr="00C90EB1">
                <w:rStyle w:val="Hyperlink"/>
                <w:rPr>
                  <w:sz w:val="20"/>
                  <w:szCs w:val="20"/>
                </w:rPr>
                <w:t xml:space="preserve">VoteVariation</w:t>
              </w:r>
            </w:hyperlink>
          </w:p>
        </w:tc>
        <w:tc>
          <w:tcPr>
            <w:tcW w:type="dxa" w:w="4219"/>
            <w:tcMar>
              <w:top w:type="dxa" w:w="43"/>
              <w:left w:type="dxa" w:w="115"/>
              <w:bottom w:type="dxa" w:w="43"/>
              <w:right w:type="dxa" w:w="115"/>
            </w:tcMar>
            <w:vAlign w:val="center"/>
          </w:tcPr>
          <w:p>
            <w:pPr/>
            <w:r>
              <w:t xml:space="preserve">The vote variation for this contest, from the </w:t>
            </w:r>
            <w:r>
              <w:fldChar w:fldCharType="begin"/>
            </w:r>
            <w:r>
              <w:instrText xml:space="preserve">HYPERLINK \l"_30cdeff62b35d9d2ee4b5ca561cd5434" </w:instrText>
            </w:r>
            <w:r>
              <w:fldChar w:fldCharType="separate"/>
            </w:r>
            <w:r>
              <w:rPr>
                <w:color w:val="0000FF"/>
                <w:u w:val="single"/>
              </w:rPr>
              <w:t xml:space="preserve">VoteVariation</w:t>
            </w:r>
            <w:r>
              <w:fldChar w:fldCharType="end"/>
            </w:r>
            <w:r>
              <w:t xml:space="preserve"> enumeration.</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e9f237ffa35094e0e57d18e9c0877e5c" w:name="_e9f237ffa35094e0e57d18e9c0877e5c"/>
      <w:r>
        <w:lastRenderedPageBreak/>
        <w:t xml:space="preserve">ContestSelection</w:t>
      </w:r>
      <w:bookmarkEnd w:id="_e9f237ffa35094e0e57d18e9c0877e5c"/>
    </w:p>
    <w:p>
      <w:r>
        <w:fldChar w:fldCharType="begin"/>
      </w:r>
      <w:r>
        <w:instrText xml:space="preserve">HYPERLINK \l"_e9f237ffa35094e0e57d18e9c0877e5c" </w:instrText>
      </w:r>
      <w:r>
        <w:fldChar w:fldCharType="separate"/>
      </w:r>
      <w:pPr/>
      <w:r>
        <w:rPr>
          <w:color w:val="0000FF"/>
          <w:u w:val="single"/>
        </w:rPr>
        <w:t xml:space="preserve">ContestSelection</w:t>
      </w:r>
      <w:r>
        <w:fldChar w:fldCharType="end"/>
      </w:r>
      <w:r>
        <w:t xml:space="preserve"> represents a contest selection in a contest.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can include an instance of </w:t>
      </w:r>
      <w:r>
        <w:fldChar w:fldCharType="begin"/>
      </w:r>
      <w:r>
        <w:instrText xml:space="preserve">HYPERLINK \l"_e9f237ffa35094e0e57d18e9c0877e5c" </w:instrText>
      </w:r>
      <w:r>
        <w:fldChar w:fldCharType="separate"/>
      </w:r>
      <w:r>
        <w:rPr>
          <w:color w:val="0000FF"/>
          <w:u w:val="single"/>
        </w:rPr>
        <w:t xml:space="preserve">ContestSelection</w:t>
      </w:r>
      <w:r>
        <w:fldChar w:fldCharType="end"/>
      </w:r>
      <w:r>
        <w:t xml:space="preserve"> for each contest selection in the contest or, as desired, all contest selections.  </w:t>
      </w:r>
    </w:p>
    <w:p>
      <w:pPr/>
    </w:p>
    <w:p>
      <w:pPr/>
      <w:r>
        <w:t xml:space="preserve">ContestSelection has three subclasses, each used for a specific type of contest selection:</w:t>
      </w:r>
    </w:p>
    <w:p>
      <w:pPr>
        <w:pStyle w:val="mr_style"/>
        <w:numPr>
          <w:ilvl w:val="0"/>
          <w:numId w:val="6"/>
        </w:numPr>
      </w:pPr>
      <w:r>
        <w:fldChar w:fldCharType="begin"/>
      </w:r>
      <w:r>
        <w:instrText xml:space="preserve">HYPERLINK \l"_93f883351ed90c38060558b6b980c80c" </w:instrText>
      </w:r>
      <w:r>
        <w:fldChar w:fldCharType="separate"/>
      </w:r>
      <w:r>
        <w:rPr>
          <w:color w:val="0000FF"/>
          <w:u w:val="single"/>
        </w:rPr>
        <w:t xml:space="preserve">BallotMeasureSelection</w:t>
      </w:r>
      <w:r>
        <w:fldChar w:fldCharType="end"/>
      </w:r>
      <w:r>
        <w:rPr/>
        <w:t xml:space="preserve"> - used for ballot measures,</w:t>
      </w:r>
    </w:p>
    <w:p>
      <w:pPr>
        <w:pStyle w:val="mr_style"/>
        <w:numPr>
          <w:ilvl w:val="0"/>
          <w:numId w:val="6"/>
        </w:numPr>
      </w:pPr>
      <w:r>
        <w:fldChar w:fldCharType="begin"/>
      </w:r>
      <w:r>
        <w:instrText xml:space="preserve">HYPERLINK \l"_1c3265b2faa4d5e5a01aaeb69fc5d60e" </w:instrText>
      </w:r>
      <w:r>
        <w:fldChar w:fldCharType="separate"/>
      </w:r>
      <w:r>
        <w:rPr>
          <w:color w:val="0000FF"/>
          <w:u w:val="single"/>
        </w:rPr>
        <w:t xml:space="preserve">CandidateSelection</w:t>
      </w:r>
      <w:r>
        <w:fldChar w:fldCharType="end"/>
      </w:r>
      <w:r>
        <w:rPr/>
        <w:t xml:space="preserve"> - used for candidate selections, and</w:t>
      </w:r>
    </w:p>
    <w:p>
      <w:pPr>
        <w:pStyle w:val="mr_style"/>
        <w:numPr>
          <w:ilvl w:val="0"/>
          <w:numId w:val="6"/>
        </w:numPr>
      </w:pPr>
      <w:r>
        <w:fldChar w:fldCharType="begin"/>
      </w:r>
      <w:r>
        <w:instrText xml:space="preserve">HYPERLINK \l"_6b3ca79a6cdcf87c69b5a9fd9403898f" </w:instrText>
      </w:r>
      <w:r>
        <w:fldChar w:fldCharType="separate"/>
      </w:r>
      <w:r>
        <w:rPr>
          <w:color w:val="0000FF"/>
          <w:u w:val="single"/>
        </w:rPr>
        <w:t xml:space="preserve">PartySelection</w:t>
      </w:r>
      <w:r>
        <w:fldChar w:fldCharType="end"/>
      </w:r>
      <w:r>
        <w:rPr/>
        <w:t xml:space="preserve"> - used for straight party selections.</w:t>
      </w:r>
    </w:p>
    <w:p>
      <w:pPr/>
      <w:r>
        <w:t xml:space="preserve">Instances of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 subsequently link to the contest selections as needed so as to tie together the contest, the contest selection, and the mark(s) made for the contest selection.</w:t>
      </w:r>
    </w:p>
    <w:p>
      <w:pPr/>
    </w:p>
    <w:p>
      <w:r>
        <w:fldChar w:fldCharType="begin"/>
      </w:r>
      <w:r>
        <w:instrText xml:space="preserve">HYPERLINK \l"_e9f237ffa35094e0e57d18e9c0877e5c" </w:instrText>
      </w:r>
      <w:r>
        <w:fldChar w:fldCharType="separate"/>
      </w:r>
      <w:pPr/>
      <w:r>
        <w:rPr>
          <w:color w:val="0000FF"/>
          <w:u w:val="single"/>
        </w:rPr>
        <w:t xml:space="preserve">ContestSelection</w:t>
      </w:r>
      <w:r>
        <w:fldChar w:fldCharType="end"/>
      </w:r>
      <w:r>
        <w:t xml:space="preserve"> contains one attribute, </w:t>
      </w:r>
      <w:r>
        <w:fldChar w:fldCharType="begin"/>
      </w:r>
      <w:r>
        <w:instrText xml:space="preserve">HYPERLINK \l"_9d2bbb28c8f74433d1faa7883e83980a" </w:instrText>
      </w:r>
      <w:r>
        <w:fldChar w:fldCharType="separate"/>
      </w:r>
      <w:r>
        <w:rPr>
          <w:color w:val="0000FF"/>
          <w:u w:val="single"/>
        </w:rPr>
        <w:t xml:space="preserve">Code</w:t>
      </w:r>
      <w:r>
        <w:fldChar w:fldCharType="end"/>
      </w:r>
      <w:r>
        <w:t xml:space="preserve">, that can be used to identify the contest selection and thereby eliminate the need to identify it using the subclasses.</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019299" cy="685800"/>
            <wp:effectExtent l="0" t="0" r="0" b="0"/>
            <wp:docPr id="18" name="Picture -566003369.png" descr="-566003369.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66003369.png"/>
                    <pic:cNvPicPr/>
                  </pic:nvPicPr>
                  <pic:blipFill>
                    <a:blip r:embed="mr_docxImage10" cstate="print"/>
                    <a:stretch>
                      <a:fillRect/>
                    </a:stretch>
                  </pic:blipFill>
                  <pic:spPr>
                    <a:xfrm rot="0">
                      <a:off x="0" y="0"/>
                      <a:ext cx="2019299" cy="6858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ContestSelection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9d2bbb28c8f74433d1faa7883e83980a" w:name="_9d2bbb28c8f74433d1faa7883e83980a"/>
            <w:r w:rsidRPr="00C90EB1">
              <w:rPr>
                <w:sz w:val="20"/>
                <w:szCs w:val="20"/>
                <w:lang w:bidi="th-TH"/>
              </w:rPr>
              <w:t xml:space="preserve">Code</w:t>
            </w:r>
            <w:bookmarkEnd w:id="_9d2bbb28c8f74433d1faa7883e83980a"/>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52d6a0e670f290686c62131b142df879" w:history="1">
              <w:r w:rsidR="006360E3" w:rsidRPr="00C90EB1">
                <w:rStyle w:val="Hyperlink"/>
                <w:rPr>
                  <w:sz w:val="20"/>
                  <w:szCs w:val="20"/>
                </w:rPr>
                <w:t xml:space="preserve">Code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Code used to identify the contest selection.</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9c06713c646e0cc4ec8a0d16db294b27" w:name="_9c06713c646e0cc4ec8a0d16db294b27"/>
      <w:r>
        <w:lastRenderedPageBreak/>
        <w:t xml:space="preserve">CVR</w:t>
      </w:r>
      <w:bookmarkEnd w:id="_9c06713c646e0cc4ec8a0d16db294b27"/>
    </w:p>
    <w:p>
      <w:r>
        <w:fldChar w:fldCharType="begin"/>
      </w:r>
      <w:r>
        <w:instrText xml:space="preserve">HYPERLINK \l"_9c06713c646e0cc4ec8a0d16db294b27" </w:instrText>
      </w:r>
      <w:r>
        <w:fldChar w:fldCharType="separate"/>
      </w:r>
      <w:pPr/>
      <w:r>
        <w:rPr>
          <w:color w:val="0000FF"/>
          <w:u w:val="single"/>
        </w:rPr>
        <w:t xml:space="preserve">CVR</w:t>
      </w:r>
      <w:r>
        <w:fldChar w:fldCharType="end"/>
      </w:r>
      <w:r>
        <w:t xml:space="preserve"> constitutes a cast vote record, generated by a ballot scanning device, containing indications of contests and contest options chosen by the voter, as well as other information for auditing and annotation purposes. Each sheet of a multi-page paper ballot is represented by an individual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e.g., if all sheets of a 5-sheet ballot are scanned, 5 CVRs will be generated. </w:t>
      </w:r>
      <w:r>
        <w:fldChar w:fldCharType="begin"/>
      </w:r>
      <w:r>
        <w:instrText xml:space="preserve">HYPERLINK \l"_cf64be6983914d22ee54de4897f20209" </w:instrText>
      </w:r>
      <w:r>
        <w:fldChar w:fldCharType="separate"/>
      </w:r>
      <w:r>
        <w:rPr>
          <w:color w:val="0000FF"/>
          <w:u w:val="single"/>
        </w:rPr>
        <w:t xml:space="preserve">CastVoteRecordReport</w:t>
      </w:r>
      <w:r>
        <w:fldChar w:fldCharType="end"/>
      </w:r>
      <w:r>
        <w:t xml:space="preserve"> includes multiple instances of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as applicable.</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190750" cy="1371600"/>
            <wp:effectExtent l="0" t="0" r="0" b="0"/>
            <wp:docPr id="20" name="Picture -815608039.png" descr="-815608039.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15608039.png"/>
                    <pic:cNvPicPr/>
                  </pic:nvPicPr>
                  <pic:blipFill>
                    <a:blip r:embed="mr_docxImage11" cstate="print"/>
                    <a:stretch>
                      <a:fillRect/>
                    </a:stretch>
                  </pic:blipFill>
                  <pic:spPr>
                    <a:xfrm rot="0">
                      <a:off x="0" y="0"/>
                      <a:ext cx="2190750" cy="13716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CVR</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f0141c7ccec7ffd3f729d497d07f2e28" w:name="_f0141c7ccec7ffd3f729d497d07f2e28"/>
            <w:r w:rsidRPr="00C90EB1">
              <w:rPr>
                <w:sz w:val="20"/>
                <w:szCs w:val="20"/>
                <w:lang w:bidi="th-TH"/>
              </w:rPr>
              <w:t xml:space="preserve">BallotAuditId</w:t>
            </w:r>
            <w:bookmarkEnd w:id="_f0141c7ccec7ffd3f729d497d07f2e28"/>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unique identifier for this CVR, used to link the CVR with the corresponding audit record, e.g., a paper ballot.  This identifier may be impressed on the corresponding audit record as it is scanned, or otherwise associated with the corresponding ballot.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b3a32fe773c31a9a61834a17ef6d0170" w:name="_b3a32fe773c31a9a61834a17ef6d0170"/>
            <w:r w:rsidRPr="00C90EB1">
              <w:rPr>
                <w:sz w:val="20"/>
                <w:szCs w:val="20"/>
                <w:lang w:bidi="th-TH"/>
              </w:rPr>
              <w:t xml:space="preserve">BallotImage</w:t>
            </w:r>
            <w:bookmarkEnd w:id="_b3a32fe773c31a9a61834a17ef6d0170"/>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96ba3d51ce780a4b9bf852cd2e2e779" w:history="1">
              <w:r w:rsidR="006360E3" w:rsidRPr="00C90EB1">
                <w:rStyle w:val="Hyperlink"/>
                <w:rPr>
                  <w:sz w:val="20"/>
                  <w:szCs w:val="20"/>
                </w:rPr>
                <w:t xml:space="preserve">ImageData</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An image of the ballot sheet created by the scanning device.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cf48cdbd54a324a294bd9c8807c1adfb" w:name="_cf48cdbd54a324a294bd9c8807c1adfb"/>
            <w:r w:rsidRPr="00C90EB1">
              <w:rPr>
                <w:sz w:val="20"/>
                <w:szCs w:val="20"/>
                <w:lang w:bidi="th-TH"/>
              </w:rPr>
              <w:t xml:space="preserve">BallotNumber</w:t>
            </w:r>
            <w:bookmarkEnd w:id="_cf48cdbd54a324a294bd9c8807c1adfb"/>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unique identifier for the ballot (or sheet of a multi-sheet ballot) that this CVR represents, used if ballots are pre-marked with unique identifiers.  If provided, this number would be the same on all CVRs that represent individual sheets from the same multi-sheet ballot.  This identifier is not the same as one that may be impressed on the corresponding ballot as it is scanned or otherwise associated with the corresponding ballot; see the Identifier attribute.</w:t>
            </w:r>
          </w:p>
          <w:p w14:paraId="5585A6FC" w14:textId="4764E4CC" w:rsidP="00667456" w:rsidR="00E7014E" w:rsidRDefault="00E7014E" w:rsidRPr="00C90EB1">
            <w:pPr>
              <w:spacing w:after="60" w:before="60"/>
              <w:rPr>
                <w:sz w:val="20"/>
                <w:szCs w:val="20"/>
              </w:rPr>
            </w:pP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dc174d0683a5d2a1f785c3bf0f92d203" w:name="_dc174d0683a5d2a1f785c3bf0f92d203"/>
            <w:r w:rsidRPr="00C90EB1">
              <w:rPr>
                <w:sz w:val="20"/>
                <w:szCs w:val="20"/>
                <w:lang w:bidi="th-TH"/>
              </w:rPr>
              <w:t xml:space="preserve">BallotStyleId</w:t>
            </w:r>
            <w:bookmarkEnd w:id="_dc174d0683a5d2a1f785c3bf0f92d20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An identifier of the ballot style associated with the corresponding ballot.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d196c7ae47795a384abe552d76a14ab1" w:name="_d196c7ae47795a384abe552d76a14ab1"/>
            <w:r w:rsidRPr="00C90EB1">
              <w:rPr>
                <w:sz w:val="20"/>
                <w:szCs w:val="20"/>
                <w:lang w:bidi="th-TH"/>
              </w:rPr>
              <w:t xml:space="preserve">BallotStyleUnit</w:t>
            </w:r>
            <w:bookmarkEnd w:id="_d196c7ae47795a384abe552d76a14ab1"/>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a29e70e3d2790a041c955ae842264bbf" w:history="1">
              <w:r w:rsidR="006360E3" w:rsidRPr="00C90EB1">
                <w:rStyle w:val="Hyperlink"/>
                <w:rPr>
                  <w:sz w:val="20"/>
                  <w:szCs w:val="20"/>
                </w:rPr>
                <w:t xml:space="preserve">GpUnit</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smallest unit of geography associated with the corresponding ballot, typically a precinct or split-precinct.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4895adca915ee4871dca8ffb8037ca55" w:name="_4895adca915ee4871dca8ffb8037ca55"/>
            <w:r w:rsidRPr="00C90EB1">
              <w:rPr>
                <w:sz w:val="20"/>
                <w:szCs w:val="20"/>
                <w:lang w:bidi="th-TH"/>
              </w:rPr>
              <w:t xml:space="preserve">CreatingDevice</w:t>
            </w:r>
            <w:bookmarkEnd w:id="_4895adca915ee4871dca8ffb8037ca55"/>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8d65794f01f7b32ad027ea19b2a4ade9" w:history="1">
              <w:r w:rsidR="006360E3" w:rsidRPr="00C90EB1">
                <w:rStyle w:val="Hyperlink"/>
                <w:rPr>
                  <w:sz w:val="20"/>
                  <w:szCs w:val="20"/>
                </w:rPr>
                <w:t xml:space="preserve">ReportingDevice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device that created the CVR.</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e2bbf3417e3bd33f7bd0d0835a6929cc" w:name="_e2bbf3417e3bd33f7bd0d0835a6929cc"/>
            <w:r w:rsidRPr="00C90EB1">
              <w:rPr>
                <w:sz w:val="20"/>
                <w:szCs w:val="20"/>
                <w:lang w:bidi="th-TH"/>
              </w:rPr>
              <w:t xml:space="preserve">CurrentSnapshot</w:t>
            </w:r>
            <w:bookmarkEnd w:id="_e2bbf3417e3bd33f7bd0d0835a6929cc"/>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ab1d9ce9dae126922d6eae8b224bfb9" w:history="1">
              <w:r w:rsidR="006360E3" w:rsidRPr="00C90EB1">
                <w:rStyle w:val="Hyperlink"/>
                <w:rPr>
                  <w:sz w:val="20"/>
                  <w:szCs w:val="20"/>
                </w:rPr>
                <w:t xml:space="preserve">CVRSnapshot</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snapshot that is currently tabulatable.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a3f934c3cae9c984a18cf93720adead8" w:name="_a3f934c3cae9c984a18cf93720adead8"/>
            <w:r w:rsidRPr="00C90EB1">
              <w:rPr>
                <w:sz w:val="20"/>
                <w:szCs w:val="20"/>
                <w:lang w:bidi="th-TH"/>
              </w:rPr>
              <w:t xml:space="preserve">CVRSnapshot</w:t>
            </w:r>
            <w:bookmarkEnd w:id="_a3f934c3cae9c984a18cf93720adead8"/>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ab1d9ce9dae126922d6eae8b224bfb9" w:history="1">
              <w:r w:rsidR="006360E3" w:rsidRPr="00C90EB1">
                <w:rStyle w:val="Hyperlink"/>
                <w:rPr>
                  <w:sz w:val="20"/>
                  <w:szCs w:val="20"/>
                </w:rPr>
                <w:t xml:space="preserve">CVRSnapshot</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repeatable portion of the CVR that links to contest selections and related information.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6f5d4c7452b288311fe5cf6a1babb740" w:name="_6f5d4c7452b288311fe5cf6a1babb740"/>
            <w:r w:rsidRPr="00C90EB1">
              <w:rPr>
                <w:sz w:val="20"/>
                <w:szCs w:val="20"/>
                <w:lang w:bidi="th-TH"/>
              </w:rPr>
              <w:t xml:space="preserve">Election</w:t>
            </w:r>
            <w:bookmarkEnd w:id="_6f5d4c7452b288311fe5cf6a1babb740"/>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2c4a18e50f05efd996ec162904c6050b" w:history="1">
              <w:r w:rsidR="006360E3" w:rsidRPr="00C90EB1">
                <w:rStyle w:val="Hyperlink"/>
                <w:rPr>
                  <w:sz w:val="20"/>
                  <w:szCs w:val="20"/>
                </w:rPr>
                <w:t xml:space="preserve">Election</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identify an election with which the CVR is associated.</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ccd76ca5ebbdded5017730916ad2392d" w:name="_ccd76ca5ebbdded5017730916ad2392d"/>
            <w:r w:rsidRPr="00C90EB1">
              <w:rPr>
                <w:sz w:val="20"/>
                <w:szCs w:val="20"/>
                <w:lang w:bidi="th-TH"/>
              </w:rPr>
              <w:t xml:space="preserve">Party</w:t>
            </w:r>
            <w:bookmarkEnd w:id="_ccd76ca5ebbdded5017730916ad2392d"/>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0c75e2f1356d755ab957150b81dba9c" w:history="1">
              <w:r w:rsidR="006360E3" w:rsidRPr="00C90EB1">
                <w:rStyle w:val="Hyperlink"/>
                <w:rPr>
                  <w:sz w:val="20"/>
                  <w:szCs w:val="20"/>
                </w:rPr>
                <w:t xml:space="preserve">Party</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party associated with a CVR, typically for partisan primaries.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39977944e1940bf0f773d66092b4b300" w:name="_39977944e1940bf0f773d66092b4b300"/>
            <w:r w:rsidRPr="00C90EB1">
              <w:rPr>
                <w:sz w:val="20"/>
                <w:szCs w:val="20"/>
                <w:lang w:bidi="th-TH"/>
              </w:rPr>
              <w:t xml:space="preserve">SequenceNumber</w:t>
            </w:r>
            <w:bookmarkEnd w:id="_39977944e1940bf0f773d66092b4b300"/>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sequence number for this CVR. This represents the ordinal number that this CVR was processed by the tabulating device.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3b14d9c8b09abb772c37e938c522fbf4" w:name="_3b14d9c8b09abb772c37e938c522fbf4"/>
            <w:r w:rsidRPr="00C90EB1">
              <w:rPr>
                <w:sz w:val="20"/>
                <w:szCs w:val="20"/>
                <w:lang w:bidi="th-TH"/>
              </w:rPr>
              <w:t xml:space="preserve">SheetNumber</w:t>
            </w:r>
            <w:bookmarkEnd w:id="_3b14d9c8b09abb772c37e938c522fbf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pPr/>
            <w:r>
              <w:t xml:space="preserve">A unique number for the ballot (or sheet of a multi-sheet ballot) that this CVR represents, used if ballots are pre-marked with unique numbers. If provided, this number would be the same on all CVRs that represent individual sheets from the same multi-sheet ballot. This number is not the same as one that may be impressed on the corresponding ballot as it is scanned or otherwise associated with the corresponding ballot; see the </w:t>
            </w:r>
            <w:r>
              <w:fldChar w:fldCharType="begin"/>
            </w:r>
            <w:r>
              <w:instrText xml:space="preserve">HYPERLINK \l"_f0141c7ccec7ffd3f729d497d07f2e28" </w:instrText>
            </w:r>
            <w:r>
              <w:fldChar w:fldCharType="separate"/>
            </w:r>
            <w:r>
              <w:rPr>
                <w:color w:val="0000FF"/>
                <w:u w:val="single"/>
              </w:rPr>
              <w:t xml:space="preserve">BallotAuditId</w:t>
            </w:r>
            <w:r>
              <w:fldChar w:fldCharType="end"/>
            </w:r>
            <w:r>
              <w:t xml:space="preserve"> attribute.</w:t>
            </w:r>
          </w:p>
        </w:tc>
      </w:tr>
    </w:tbl>
    <w:p w14:paraId="36B0BEB4" w14:textId="77777777" w:rsidR="00E7014E" w:rsidRDefault="00E7014E">
      <w:pPr>
        <w:spacing w:after="60" w:before="60"/>
        <w:ind w:left="357"/>
      </w:pPr>
    </w:p>
    <w:p w14:paraId="30CC9B20" w14:textId="14CB4A71" w:rsidP="007201FB" w:rsidR="007201FB" w:rsidRDefault="007201FB">
      <w:pPr>
        <w:pStyle w:val="Heading3"/>
      </w:pPr>
      <w:r>
        <w:t xml:space="preserve">Business Rules</w:t>
      </w:r>
    </w:p>
    <w:p w14:paraId="624DA37C" w14:textId="48A53FD9" w:rsidP="007201FB" w:rsidR="00740F1A" w:rsidRDefault="00740F1A">
      <w:pPr>
        <w:pStyle w:val="Heading4"/>
      </w:pPr>
      <w:r>
        <w:t xml:space="preserve">unnamed1</w:t>
      </w:r>
    </w:p>
    <w:p w14:paraId="5785AD87" w14:textId="77777777" w:rsidP="00740F1A" w:rsidR="00740F1A" w:rsidRDefault="00740F1A">
      <w:r w:rsidRPr="0076743A">
        <w:t xml:space="preserve">There must be exactly one original CVR.</w:t>
      </w:r>
      <w:r>
        <w:t xml:space="preserve">:</w:t>
      </w:r>
    </w:p>
    <w:p w14:paraId="23E3C5B8" w14:textId="77777777" w:rsidP="00740F1A" w:rsidR="00740F1A" w:rsidRDefault="00740F1A">
      <w:pPr>
        <w:ind w:left="720"/>
        <w:rPr>
          <w:rFonts w:ascii="Source Code Pro" w:cs="Courier New" w:hAnsi="Source Code Pro"/>
          <w:sz w:val="18"/>
          <w:szCs w:val="18"/>
        </w:rPr>
      </w:pPr>
      <w:r>
        <w:rPr>
          <w:rFonts w:ascii="Source Code Pro" w:cs="Courier New" w:hAnsi="Source Code Pro"/>
          <w:sz w:val="18"/>
          <w:szCs w:val="18"/>
        </w:rPr>
        <w:t xml:space="preserve">self.CVRSnapshot-&gt;select(s | s.Type = CVRType::original)-&gt;size() = 1</w:t>
      </w: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314169970429af6ebac31a3d729f2382" w:name="_314169970429af6ebac31a3d729f2382"/>
      <w:r>
        <w:lastRenderedPageBreak/>
        <w:t xml:space="preserve">CVRContest</w:t>
      </w:r>
      <w:bookmarkEnd w:id="_314169970429af6ebac31a3d729f2382"/>
    </w:p>
    <w:p>
      <w:r>
        <w:fldChar w:fldCharType="begin"/>
      </w:r>
      <w:r>
        <w:instrText xml:space="preserve">HYPERLINK \l"_314169970429af6ebac31a3d729f2382" </w:instrText>
      </w:r>
      <w:r>
        <w:fldChar w:fldCharType="separate"/>
      </w:r>
      <w:pPr/>
      <w:r>
        <w:rPr>
          <w:color w:val="0000FF"/>
          <w:u w:val="single"/>
        </w:rPr>
        <w:t xml:space="preserve">CVRContest</w:t>
      </w:r>
      <w:r>
        <w:fldChar w:fldCharType="end"/>
      </w:r>
      <w:r>
        <w:t xml:space="preserve"> class is included by </w:t>
      </w:r>
      <w:r>
        <w:fldChar w:fldCharType="begin"/>
      </w:r>
      <w:r>
        <w:instrText xml:space="preserve">HYPERLINK \l"_6ab1d9ce9dae126922d6eae8b224bfb9" </w:instrText>
      </w:r>
      <w:r>
        <w:fldChar w:fldCharType="separate"/>
      </w:r>
      <w:r>
        <w:rPr>
          <w:color w:val="0000FF"/>
          <w:u w:val="single"/>
        </w:rPr>
        <w:t xml:space="preserve">CVRSnapshot</w:t>
      </w:r>
      <w:r>
        <w:fldChar w:fldCharType="end"/>
      </w:r>
      <w:r>
        <w:t xml:space="preserve"> for each contest on the ballot that was voted, that is, whose contest options contain indications that may constitute a vote. </w:t>
      </w:r>
      <w:r>
        <w:fldChar w:fldCharType="begin"/>
      </w:r>
      <w:r>
        <w:instrText xml:space="preserve">HYPERLINK \l"_314169970429af6ebac31a3d729f2382" </w:instrText>
      </w:r>
      <w:r>
        <w:fldChar w:fldCharType="separate"/>
      </w:r>
      <w:r>
        <w:rPr>
          <w:color w:val="0000FF"/>
          <w:u w:val="single"/>
        </w:rPr>
        <w:t xml:space="preserve">CVRContest</w:t>
      </w:r>
      <w:r>
        <w:fldChar w:fldCharType="end"/>
      </w:r>
      <w:r>
        <w:t xml:space="preserve"> includes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 for each contest option in the contest containing an indication or write-in.</w:t>
      </w:r>
    </w:p>
    <w:p>
      <w:pPr/>
    </w:p>
    <w:p>
      <w:r>
        <w:fldChar w:fldCharType="begin"/>
      </w:r>
      <w:r>
        <w:instrText xml:space="preserve">HYPERLINK \l"_6ab1d9ce9dae126922d6eae8b224bfb9" </w:instrText>
      </w:r>
      <w:r>
        <w:fldChar w:fldCharType="separate"/>
      </w:r>
      <w:pPr/>
      <w:r>
        <w:rPr>
          <w:color w:val="0000FF"/>
          <w:u w:val="single"/>
        </w:rPr>
        <w:t xml:space="preserve">CVRSnapshot</w:t>
      </w:r>
      <w:r>
        <w:fldChar w:fldCharType="end"/>
      </w:r>
      <w:r>
        <w:t xml:space="preserve"> can also include </w:t>
      </w:r>
      <w:r>
        <w:fldChar w:fldCharType="begin"/>
      </w:r>
      <w:r>
        <w:instrText xml:space="preserve">HYPERLINK \l"_314169970429af6ebac31a3d729f2382" </w:instrText>
      </w:r>
      <w:r>
        <w:fldChar w:fldCharType="separate"/>
      </w:r>
      <w:r>
        <w:rPr>
          <w:color w:val="0000FF"/>
          <w:u w:val="single"/>
        </w:rPr>
        <w:t xml:space="preserve">CVRContest</w:t>
      </w:r>
      <w:r>
        <w:fldChar w:fldCharType="end"/>
      </w:r>
      <w:r>
        <w:t xml:space="preserve"> for every contest on the ballot regardless of whether any of the contest options contain an indication, for cases where the CVR must include all contests that appeared on the ballot.</w:t>
      </w:r>
    </w:p>
    <w:p>
      <w:pPr/>
    </w:p>
    <w:p>
      <w:r>
        <w:fldChar w:fldCharType="begin"/>
      </w:r>
      <w:r>
        <w:instrText xml:space="preserve">HYPERLINK \l"_314169970429af6ebac31a3d729f2382" </w:instrText>
      </w:r>
      <w:r>
        <w:fldChar w:fldCharType="separate"/>
      </w:r>
      <w:pPr/>
      <w:r>
        <w:rPr>
          <w:color w:val="0000FF"/>
          <w:u w:val="single"/>
        </w:rPr>
        <w:t xml:space="preserve">CVRContest</w:t>
      </w:r>
      <w:r>
        <w:fldChar w:fldCharType="end"/>
      </w:r>
      <w:r>
        <w:t xml:space="preserve"> attributes are for including summary information about the contest.</w:t>
      </w:r>
    </w:p>
    <w:p>
      <w:pPr/>
    </w:p>
    <w:p>
      <w:pPr/>
      <w:r>
        <w:t xml:space="preserve">Overvotes plus Undervotes plus TotalVotes must equal the number of votes allowable in the contest, e.g., in a "chose 3 of 5" contest in which the voter chooses only 2, then Overvotes = 0, Undervotes = 1, and TotalVotes = 2, which adds up to the number of votes allowable = 3.</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666875" cy="1295400"/>
            <wp:effectExtent l="0" t="0" r="0" b="0"/>
            <wp:docPr id="22" name="Picture 17417232.png" descr="17417232.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7417232.png"/>
                    <pic:cNvPicPr/>
                  </pic:nvPicPr>
                  <pic:blipFill>
                    <a:blip r:embed="mr_docxImage12" cstate="print"/>
                    <a:stretch>
                      <a:fillRect/>
                    </a:stretch>
                  </pic:blipFill>
                  <pic:spPr>
                    <a:xfrm rot="0">
                      <a:off x="0" y="0"/>
                      <a:ext cx="1666875" cy="12954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CVRContest</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151f194622258d9a12a95e70e8e50c36" w:name="_151f194622258d9a12a95e70e8e50c36"/>
            <w:r w:rsidRPr="00C90EB1">
              <w:rPr>
                <w:sz w:val="20"/>
                <w:szCs w:val="20"/>
                <w:lang w:bidi="th-TH"/>
              </w:rPr>
              <w:t xml:space="preserve">Contest</w:t>
            </w:r>
            <w:bookmarkEnd w:id="_151f194622258d9a12a95e70e8e50c36"/>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250878ae0efc3a86620c479adcd25930" w:history="1">
              <w:r w:rsidR="006360E3" w:rsidRPr="00C90EB1">
                <w:rStyle w:val="Hyperlink"/>
                <w:rPr>
                  <w:sz w:val="20"/>
                  <w:szCs w:val="20"/>
                </w:rPr>
                <w:t xml:space="preserve">Contest</w:t>
              </w:r>
            </w:hyperlink>
          </w:p>
        </w:tc>
        <w:tc>
          <w:tcPr>
            <w:tcW w:type="dxa" w:w="4219"/>
            <w:tcMar>
              <w:top w:type="dxa" w:w="43"/>
              <w:left w:type="dxa" w:w="115"/>
              <w:bottom w:type="dxa" w:w="43"/>
              <w:right w:type="dxa" w:w="115"/>
            </w:tcMar>
            <w:vAlign w:val="center"/>
          </w:tcPr>
          <w:p>
            <w:pPr/>
            <w:r>
              <w:t xml:space="preserve">Used to link to an instance of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specific to the contest at hand, for the purpose of specifying information about the contest such as its contest identifier.</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529232d940c8243f498bdbffa2f1fa82" w:name="_529232d940c8243f498bdbffa2f1fa82"/>
            <w:r w:rsidRPr="00C90EB1">
              <w:rPr>
                <w:sz w:val="20"/>
                <w:szCs w:val="20"/>
                <w:lang w:bidi="th-TH"/>
              </w:rPr>
              <w:t xml:space="preserve">CVRContestSelection</w:t>
            </w:r>
            <w:bookmarkEnd w:id="_529232d940c8243f498bdbffa2f1fa82"/>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1c8db3900b6a161fc1e84db413a27ad3" w:history="1">
              <w:r w:rsidR="006360E3" w:rsidRPr="00C90EB1">
                <w:rStyle w:val="Hyperlink"/>
                <w:rPr>
                  <w:sz w:val="20"/>
                  <w:szCs w:val="20"/>
                </w:rPr>
                <w:t xml:space="preserve">CVRContestSelection</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include information about a contest selection in the contest, including the associated indication(s).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f4f280efa6924b96ec9b9227f0472d30" w:name="_f4f280efa6924b96ec9b9227f0472d30"/>
            <w:r w:rsidRPr="00C90EB1">
              <w:rPr>
                <w:sz w:val="20"/>
                <w:szCs w:val="20"/>
                <w:lang w:bidi="th-TH"/>
              </w:rPr>
              <w:t xml:space="preserve">OtherStatus</w:t>
            </w:r>
            <w:bookmarkEnd w:id="_f4f280efa6924b96ec9b9227f0472d30"/>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Used when </w:t>
            </w:r>
            <w:r>
              <w:fldChar w:fldCharType="begin"/>
            </w:r>
            <w:r>
              <w:instrText xml:space="preserve">HYPERLINK \l"_59bebe8d892b5b8e69ed6ad58147b892" </w:instrText>
            </w:r>
            <w:r>
              <w:fldChar w:fldCharType="separate"/>
            </w:r>
            <w:r>
              <w:rPr>
                <w:color w:val="0000FF"/>
                <w:u w:val="single"/>
              </w:rPr>
              <w:t xml:space="preserve">Status</w:t>
            </w:r>
            <w:r>
              <w:fldChar w:fldCharType="end"/>
            </w:r>
            <w:r>
              <w:t xml:space="preserve"> is 'other' to include a user-defined status.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ade287e1f0b638186de301545063a2c3" w:name="_ade287e1f0b638186de301545063a2c3"/>
            <w:r w:rsidRPr="00C90EB1">
              <w:rPr>
                <w:sz w:val="20"/>
                <w:szCs w:val="20"/>
                <w:lang w:bidi="th-TH"/>
              </w:rPr>
              <w:t xml:space="preserve">Overvotes</w:t>
            </w:r>
            <w:bookmarkEnd w:id="_ade287e1f0b638186de301545063a2c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number of votes lost due to overvoting.</w:t>
            </w:r>
          </w:p>
          <w:p w14:paraId="5585A6FC" w14:textId="4764E4CC" w:rsidP="00667456" w:rsidR="00E7014E" w:rsidRDefault="00E7014E" w:rsidRPr="00C90EB1">
            <w:pPr>
              <w:spacing w:after="60" w:before="60"/>
              <w:rPr>
                <w:sz w:val="20"/>
                <w:szCs w:val="20"/>
              </w:rPr>
            </w:pP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9c3868bc9f42d9f6ce771b34e558273c" w:name="_9c3868bc9f42d9f6ce771b34e558273c"/>
            <w:r w:rsidRPr="00C90EB1">
              <w:rPr>
                <w:sz w:val="20"/>
                <w:szCs w:val="20"/>
                <w:lang w:bidi="th-TH"/>
              </w:rPr>
              <w:t xml:space="preserve">Selections</w:t>
            </w:r>
            <w:bookmarkEnd w:id="_9c3868bc9f42d9f6ce771b34e558273c"/>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indicate the number of possible contest selections in the contest.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59bebe8d892b5b8e69ed6ad58147b892" w:name="_59bebe8d892b5b8e69ed6ad58147b892"/>
            <w:r w:rsidRPr="00C90EB1">
              <w:rPr>
                <w:sz w:val="20"/>
                <w:szCs w:val="20"/>
                <w:lang w:bidi="th-TH"/>
              </w:rPr>
              <w:t xml:space="preserve">Status</w:t>
            </w:r>
            <w:bookmarkEnd w:id="_59bebe8d892b5b8e69ed6ad58147b892"/>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d84ec9be1ba5316870d4843859ac187a" w:history="1">
              <w:r w:rsidR="006360E3" w:rsidRPr="00C90EB1">
                <w:rStyle w:val="Hyperlink"/>
                <w:rPr>
                  <w:sz w:val="20"/>
                  <w:szCs w:val="20"/>
                </w:rPr>
                <w:t xml:space="preserve">ContestStatus</w:t>
              </w:r>
            </w:hyperlink>
          </w:p>
        </w:tc>
        <w:tc>
          <w:tcPr>
            <w:tcW w:type="dxa" w:w="4219"/>
            <w:tcMar>
              <w:top w:type="dxa" w:w="43"/>
              <w:left w:type="dxa" w:w="115"/>
              <w:bottom w:type="dxa" w:w="43"/>
              <w:right w:type="dxa" w:w="115"/>
            </w:tcMar>
            <w:vAlign w:val="center"/>
          </w:tcPr>
          <w:p>
            <w:pPr/>
            <w:r>
              <w:t xml:space="preserve">The status of the contest, e.g., overvoted, undervoted, from the </w:t>
            </w:r>
            <w:r>
              <w:fldChar w:fldCharType="begin"/>
            </w:r>
            <w:r>
              <w:instrText xml:space="preserve">HYPERLINK \l"_d84ec9be1ba5316870d4843859ac187a" </w:instrText>
            </w:r>
            <w:r>
              <w:fldChar w:fldCharType="separate"/>
            </w:r>
            <w:r>
              <w:rPr>
                <w:color w:val="0000FF"/>
                <w:u w:val="single"/>
              </w:rPr>
              <w:t xml:space="preserve">ContestStatus</w:t>
            </w:r>
            <w:r>
              <w:fldChar w:fldCharType="end"/>
            </w:r>
            <w:r>
              <w:t xml:space="preserve"> enumeration. If no values apply, use 'other' and include a user-defined status in </w:t>
            </w:r>
            <w:r>
              <w:fldChar w:fldCharType="begin"/>
            </w:r>
            <w:r>
              <w:instrText xml:space="preserve">HYPERLINK \l"_f4f280efa6924b96ec9b9227f0472d30" </w:instrText>
            </w:r>
            <w:r>
              <w:fldChar w:fldCharType="separate"/>
            </w:r>
            <w:r>
              <w:rPr>
                <w:color w:val="0000FF"/>
                <w:u w:val="single"/>
              </w:rPr>
              <w:t xml:space="preserve">OtherStatus</w:t>
            </w:r>
            <w:r>
              <w:fldChar w:fldCharType="end"/>
            </w:r>
            <w:r>
              <w:t xml:space="preserv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2a6a35677e3b28aa7bd7c264ffe95784" w:name="_2a6a35677e3b28aa7bd7c264ffe95784"/>
            <w:r w:rsidRPr="00C90EB1">
              <w:rPr>
                <w:sz w:val="20"/>
                <w:szCs w:val="20"/>
                <w:lang w:bidi="th-TH"/>
              </w:rPr>
              <w:t xml:space="preserve">Undervotes</w:t>
            </w:r>
            <w:bookmarkEnd w:id="_2a6a35677e3b28aa7bd7c264ffe9578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number of votes lost due to undervoting.</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720cb1df45d8fa34fd286d5e0929ed5f" w:name="_720cb1df45d8fa34fd286d5e0929ed5f"/>
            <w:r w:rsidRPr="00C90EB1">
              <w:rPr>
                <w:sz w:val="20"/>
                <w:szCs w:val="20"/>
                <w:lang w:bidi="th-TH"/>
              </w:rPr>
              <w:t xml:space="preserve">WriteIns</w:t>
            </w:r>
            <w:bookmarkEnd w:id="_720cb1df45d8fa34fd286d5e0929ed5f"/>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total number of write-ins in the contest.</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1c8db3900b6a161fc1e84db413a27ad3" w:name="_1c8db3900b6a161fc1e84db413a27ad3"/>
      <w:r>
        <w:lastRenderedPageBreak/>
        <w:t xml:space="preserve">CVRContestSelection</w:t>
      </w:r>
      <w:bookmarkEnd w:id="_1c8db3900b6a161fc1e84db413a27ad3"/>
    </w:p>
    <w:p>
      <w:r>
        <w:fldChar w:fldCharType="begin"/>
      </w:r>
      <w:r>
        <w:instrText xml:space="preserve">HYPERLINK \l"_1c8db3900b6a161fc1e84db413a27ad3" </w:instrText>
      </w:r>
      <w:r>
        <w:fldChar w:fldCharType="separate"/>
      </w:r>
      <w:pPr/>
      <w:r>
        <w:rPr>
          <w:color w:val="0000FF"/>
          <w:u w:val="single"/>
        </w:rPr>
        <w:t xml:space="preserve">CVRContestSelection</w:t>
      </w:r>
      <w:r>
        <w:fldChar w:fldCharType="end"/>
      </w:r>
      <w:r>
        <w:t xml:space="preserve"> is used to link those contest options that contain a indication to information about the indication, such as whether the mark constitutes a countable vote, or whether the mark is determined to be marginal, etc. </w:t>
      </w:r>
      <w:r>
        <w:fldChar w:fldCharType="begin"/>
      </w:r>
      <w:r>
        <w:instrText xml:space="preserve">HYPERLINK \l"_314169970429af6ebac31a3d729f2382" </w:instrText>
      </w:r>
      <w:r>
        <w:fldChar w:fldCharType="separate"/>
      </w:r>
      <w:r>
        <w:rPr>
          <w:color w:val="0000FF"/>
          <w:u w:val="single"/>
        </w:rPr>
        <w:t xml:space="preserve">CVRContest</w:t>
      </w:r>
      <w:r>
        <w:fldChar w:fldCharType="end"/>
      </w:r>
      <w:r>
        <w:t xml:space="preserve"> includes an instance of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 when an indication for the selection is present, and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 then includes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 for each indication present. To tie the indication to the specific contest selection,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 links to an instance of </w:t>
      </w:r>
      <w:r>
        <w:fldChar w:fldCharType="begin"/>
      </w:r>
      <w:r>
        <w:instrText xml:space="preserve">HYPERLINK \l"_e9f237ffa35094e0e57d18e9c0877e5c" </w:instrText>
      </w:r>
      <w:r>
        <w:fldChar w:fldCharType="separate"/>
      </w:r>
      <w:r>
        <w:rPr>
          <w:color w:val="0000FF"/>
          <w:u w:val="single"/>
        </w:rPr>
        <w:t xml:space="preserve">ContestSelection</w:t>
      </w:r>
      <w:r>
        <w:fldChar w:fldCharType="end"/>
      </w:r>
      <w:r>
        <w:t xml:space="preserve"> that has previously been included by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w:t>
      </w:r>
    </w:p>
    <w:p>
      <w:pPr/>
    </w:p>
    <w:p>
      <w:pPr/>
      <w:r>
        <w:t xml:space="preserve">Since multiple indications per contest option are possible for some voting methods,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 can include multiple instances of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 one per indication.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 can also be used for the purpose of including, in the CVR, all contest options in the contest regardless of whether indications are present. In this case, CVRContestSelection would not include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 if no indication is present but would link to the appropriate instance of </w:t>
      </w:r>
      <w:r>
        <w:fldChar w:fldCharType="begin"/>
      </w:r>
      <w:r>
        <w:instrText xml:space="preserve">HYPERLINK \l"_e9f237ffa35094e0e57d18e9c0877e5c" </w:instrText>
      </w:r>
      <w:r>
        <w:fldChar w:fldCharType="separate"/>
      </w:r>
      <w:r>
        <w:rPr>
          <w:color w:val="0000FF"/>
          <w:u w:val="single"/>
        </w:rPr>
        <w:t xml:space="preserve">ContestSelection</w:t>
      </w:r>
      <w:r>
        <w:fldChar w:fldCharType="end"/>
      </w:r>
      <w:r>
        <w:t xml:space="preserve">.</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085975" cy="1171575"/>
            <wp:effectExtent l="0" t="0" r="0" b="0"/>
            <wp:docPr id="24" name="Picture -1631934528.png" descr="-1631934528.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31934528.png"/>
                    <pic:cNvPicPr/>
                  </pic:nvPicPr>
                  <pic:blipFill>
                    <a:blip r:embed="mr_docxImage13" cstate="print"/>
                    <a:stretch>
                      <a:fillRect/>
                    </a:stretch>
                  </pic:blipFill>
                  <pic:spPr>
                    <a:xfrm rot="0">
                      <a:off x="0" y="0"/>
                      <a:ext cx="2085975" cy="1171575"/>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CVRContestSelection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9df9d87d3ff6d09bc46824ebb53faa18" w:name="_9df9d87d3ff6d09bc46824ebb53faa18"/>
            <w:r w:rsidRPr="00C90EB1">
              <w:rPr>
                <w:sz w:val="20"/>
                <w:szCs w:val="20"/>
                <w:lang w:bidi="th-TH"/>
              </w:rPr>
              <w:t xml:space="preserve">ContestSelection</w:t>
            </w:r>
            <w:bookmarkEnd w:id="_9df9d87d3ff6d09bc46824ebb53faa18"/>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e9f237ffa35094e0e57d18e9c0877e5c" w:history="1">
              <w:r w:rsidR="006360E3" w:rsidRPr="00C90EB1">
                <w:rStyle w:val="Hyperlink"/>
                <w:rPr>
                  <w:sz w:val="20"/>
                  <w:szCs w:val="20"/>
                </w:rPr>
                <w:t xml:space="preserve">ContestSelection</w:t>
              </w:r>
            </w:hyperlink>
          </w:p>
        </w:tc>
        <w:tc>
          <w:tcPr>
            <w:tcW w:type="dxa" w:w="4219"/>
            <w:tcMar>
              <w:top w:type="dxa" w:w="43"/>
              <w:left w:type="dxa" w:w="115"/>
              <w:bottom w:type="dxa" w:w="43"/>
              <w:right w:type="dxa" w:w="115"/>
            </w:tcMar>
            <w:vAlign w:val="center"/>
          </w:tcPr>
          <w:p>
            <w:pPr/>
            <w:r>
              <w:t xml:space="preserve">Used to link to an instance of a contest selection that was previously included by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540bd92d4d46fd3d6d39c3754dac13ff" w:name="_540bd92d4d46fd3d6d39c3754dac13ff"/>
            <w:r w:rsidRPr="00C90EB1">
              <w:rPr>
                <w:sz w:val="20"/>
                <w:szCs w:val="20"/>
                <w:lang w:bidi="th-TH"/>
              </w:rPr>
              <w:t xml:space="preserve">OtherStatus</w:t>
            </w:r>
            <w:bookmarkEnd w:id="_540bd92d4d46fd3d6d39c3754dac13ff"/>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Used when </w:t>
            </w:r>
            <w:r>
              <w:fldChar w:fldCharType="begin"/>
            </w:r>
            <w:r>
              <w:instrText xml:space="preserve">HYPERLINK \l"_d668fd6dd8e4ba23c6f099fa1d170203" </w:instrText>
            </w:r>
            <w:r>
              <w:fldChar w:fldCharType="separate"/>
            </w:r>
            <w:r>
              <w:rPr>
                <w:color w:val="0000FF"/>
                <w:u w:val="single"/>
              </w:rPr>
              <w:t xml:space="preserve">Status</w:t>
            </w:r>
            <w:r>
              <w:fldChar w:fldCharType="end"/>
            </w:r>
            <w:r>
              <w:t xml:space="preserve"> is 'other' to include a user-defined status.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82ff29a8db7a0bca8b5377e46f9d63fb" w:name="_82ff29a8db7a0bca8b5377e46f9d63fb"/>
            <w:r w:rsidRPr="00C90EB1">
              <w:rPr>
                <w:sz w:val="20"/>
                <w:szCs w:val="20"/>
                <w:lang w:bidi="th-TH"/>
              </w:rPr>
              <w:t xml:space="preserve">Position</w:t>
            </w:r>
            <w:bookmarkEnd w:id="_82ff29a8db7a0bca8b5377e46f9d63fb"/>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include the ordinal position of the contest option as it appeared on the ballot.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d4c4c47fb043de57cafe7c810a5e14f6" w:name="_d4c4c47fb043de57cafe7c810a5e14f6"/>
            <w:r w:rsidRPr="00C90EB1">
              <w:rPr>
                <w:sz w:val="20"/>
                <w:szCs w:val="20"/>
                <w:lang w:bidi="th-TH"/>
              </w:rPr>
              <w:t xml:space="preserve">Rank</w:t>
            </w:r>
            <w:bookmarkEnd w:id="_d4c4c47fb043de57cafe7c810a5e14f6"/>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For the RCV voting variation, the rank chosen by the voter, for when a contest selection can represent a ranking.</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8c85633b0490e02e4584e9bba246a129" w:name="_8c85633b0490e02e4584e9bba246a129"/>
            <w:r w:rsidRPr="00C90EB1">
              <w:rPr>
                <w:sz w:val="20"/>
                <w:szCs w:val="20"/>
                <w:lang w:bidi="th-TH"/>
              </w:rPr>
              <w:t xml:space="preserve">SelectionPosition</w:t>
            </w:r>
            <w:bookmarkEnd w:id="_8c85633b0490e02e4584e9bba246a129"/>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25808695f95ac740cbae6e15364734a0" w:history="1">
              <w:r w:rsidR="006360E3" w:rsidRPr="00C90EB1">
                <w:rStyle w:val="Hyperlink"/>
                <w:rPr>
                  <w:sz w:val="20"/>
                  <w:szCs w:val="20"/>
                </w:rPr>
                <w:t xml:space="preserve">SelectionPosition</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include further information about the indication/mark associated with the contest selection.  Depending on the voting method, multiple indications/marks per selection may be possible.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d668fd6dd8e4ba23c6f099fa1d170203" w:name="_d668fd6dd8e4ba23c6f099fa1d170203"/>
            <w:r w:rsidRPr="00C90EB1">
              <w:rPr>
                <w:sz w:val="20"/>
                <w:szCs w:val="20"/>
                <w:lang w:bidi="th-TH"/>
              </w:rPr>
              <w:t xml:space="preserve">Status</w:t>
            </w:r>
            <w:bookmarkEnd w:id="_d668fd6dd8e4ba23c6f099fa1d17020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e99f010bb0433ae690aafc8499ce8114" w:history="1">
              <w:r w:rsidR="006360E3" w:rsidRPr="00C90EB1">
                <w:rStyle w:val="Hyperlink"/>
                <w:rPr>
                  <w:sz w:val="20"/>
                  <w:szCs w:val="20"/>
                </w:rPr>
                <w:t xml:space="preserve">ContestSelectionStatus</w:t>
              </w:r>
            </w:hyperlink>
          </w:p>
        </w:tc>
        <w:tc>
          <w:tcPr>
            <w:tcW w:type="dxa" w:w="4219"/>
            <w:tcMar>
              <w:top w:type="dxa" w:w="43"/>
              <w:left w:type="dxa" w:w="115"/>
              <w:bottom w:type="dxa" w:w="43"/>
              <w:right w:type="dxa" w:w="115"/>
            </w:tcMar>
            <w:vAlign w:val="center"/>
          </w:tcPr>
          <w:p>
            <w:pPr/>
            <w:r>
              <w:t xml:space="preserve">Contains the status of the contest selection, e.g., 'needs-adjudication' for a contest requiring adjudication, using values from the </w:t>
            </w:r>
            <w:r>
              <w:fldChar w:fldCharType="begin"/>
            </w:r>
            <w:r>
              <w:instrText xml:space="preserve">HYPERLINK \l"_e99f010bb0433ae690aafc8499ce8114" </w:instrText>
            </w:r>
            <w:r>
              <w:fldChar w:fldCharType="separate"/>
            </w:r>
            <w:r>
              <w:rPr>
                <w:color w:val="0000FF"/>
                <w:u w:val="single"/>
              </w:rPr>
              <w:t xml:space="preserve">ContestSelectionStatus</w:t>
            </w:r>
            <w:r>
              <w:fldChar w:fldCharType="end"/>
            </w:r>
            <w:r>
              <w:t xml:space="preserve"> enumeration. If no values apply, use 'other' and include a user-defined status in </w:t>
            </w:r>
            <w:r>
              <w:fldChar w:fldCharType="begin"/>
            </w:r>
            <w:r>
              <w:instrText xml:space="preserve">HYPERLINK \l"_540bd92d4d46fd3d6d39c3754dac13ff" </w:instrText>
            </w:r>
            <w:r>
              <w:fldChar w:fldCharType="separate"/>
            </w:r>
            <w:r>
              <w:rPr>
                <w:color w:val="0000FF"/>
                <w:u w:val="single"/>
              </w:rPr>
              <w:t xml:space="preserve">OtherStatus</w:t>
            </w:r>
            <w:r>
              <w:fldChar w:fldCharType="end"/>
            </w:r>
            <w:r>
              <w:t xml:space="preserv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c85b4b59073b7031670e5df14488eec" w:name="_4c85b4b59073b7031670e5df14488eec"/>
            <w:r w:rsidRPr="00C90EB1">
              <w:rPr>
                <w:sz w:val="20"/>
                <w:szCs w:val="20"/>
                <w:lang w:bidi="th-TH"/>
              </w:rPr>
              <w:t xml:space="preserve">TotalNumberVotes</w:t>
            </w:r>
            <w:bookmarkEnd w:id="_4c85b4b59073b7031670e5df14488eec"/>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Contains the total number of votes across all indications/marks.</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6ab1d9ce9dae126922d6eae8b224bfb9" w:name="_6ab1d9ce9dae126922d6eae8b224bfb9"/>
      <w:r>
        <w:lastRenderedPageBreak/>
        <w:t xml:space="preserve">CVRSnapshot</w:t>
      </w:r>
      <w:bookmarkEnd w:id="_6ab1d9ce9dae126922d6eae8b224bfb9"/>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200275" cy="1447800"/>
            <wp:effectExtent l="0" t="0" r="0" b="0"/>
            <wp:docPr id="26" name="Picture 186628473.png" descr="186628473.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86628473.png"/>
                    <pic:cNvPicPr/>
                  </pic:nvPicPr>
                  <pic:blipFill>
                    <a:blip r:embed="mr_docxImage14" cstate="print"/>
                    <a:stretch>
                      <a:fillRect/>
                    </a:stretch>
                  </pic:blipFill>
                  <pic:spPr>
                    <a:xfrm rot="0">
                      <a:off x="0" y="0"/>
                      <a:ext cx="2200275" cy="14478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CVRSnapshot</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cf223f3f2291fd82c662571f90d166b4" w:name="_cf223f3f2291fd82c662571f90d166b4"/>
            <w:r w:rsidRPr="00C90EB1">
              <w:rPr>
                <w:sz w:val="20"/>
                <w:szCs w:val="20"/>
                <w:lang w:bidi="th-TH"/>
              </w:rPr>
              <w:t xml:space="preserve">Annotation</w:t>
            </w:r>
            <w:bookmarkEnd w:id="_cf223f3f2291fd82c662571f90d166b4"/>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99317882d06f927d0ab6859c2697650f" w:history="1">
              <w:r w:rsidR="006360E3" w:rsidRPr="00C90EB1">
                <w:rStyle w:val="Hyperlink"/>
                <w:rPr>
                  <w:sz w:val="20"/>
                  <w:szCs w:val="20"/>
                </w:rPr>
                <w:t xml:space="preserve">Annotation</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include an annotation associated with the CVR snapshot.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92d6d769428b927e4c8510d4f3bb24c5" w:name="_92d6d769428b927e4c8510d4f3bb24c5"/>
            <w:r w:rsidRPr="00C90EB1">
              <w:rPr>
                <w:sz w:val="20"/>
                <w:szCs w:val="20"/>
                <w:lang w:bidi="th-TH"/>
              </w:rPr>
              <w:t xml:space="preserve">BatchId</w:t>
            </w:r>
            <w:bookmarkEnd w:id="_92d6d769428b927e4c8510d4f3bb24c5"/>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identifier for the batch that includes this CVR.</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cc7969adf820da2aef4837acd8be621e" w:name="_cc7969adf820da2aef4837acd8be621e"/>
            <w:r w:rsidRPr="00C90EB1">
              <w:rPr>
                <w:sz w:val="20"/>
                <w:szCs w:val="20"/>
                <w:lang w:bidi="th-TH"/>
              </w:rPr>
              <w:t xml:space="preserve">BatchSequenceNumber</w:t>
            </w:r>
            <w:bookmarkEnd w:id="_cc7969adf820da2aef4837acd8be621e"/>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sequence number of the corresponding paper ballot within a batch.</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5a34b9c9f0d0c73f834293d46ce0d3ec" w:name="_5a34b9c9f0d0c73f834293d46ce0d3ec"/>
            <w:r w:rsidRPr="00C90EB1">
              <w:rPr>
                <w:sz w:val="20"/>
                <w:szCs w:val="20"/>
                <w:lang w:bidi="th-TH"/>
              </w:rPr>
              <w:t xml:space="preserve">CVRContest</w:t>
            </w:r>
            <w:bookmarkEnd w:id="_5a34b9c9f0d0c73f834293d46ce0d3ec"/>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314169970429af6ebac31a3d729f2382" w:history="1">
              <w:r w:rsidR="006360E3" w:rsidRPr="00C90EB1">
                <w:rStyle w:val="Hyperlink"/>
                <w:rPr>
                  <w:sz w:val="20"/>
                  <w:szCs w:val="20"/>
                </w:rPr>
                <w:t xml:space="preserve">CVRContest</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contests in the CVR.</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f0712e86e0e1d5eaf86ef6ac46ab2078" w:name="_f0712e86e0e1d5eaf86ef6ac46ab2078"/>
            <w:r w:rsidRPr="00C90EB1">
              <w:rPr>
                <w:sz w:val="20"/>
                <w:szCs w:val="20"/>
                <w:lang w:bidi="th-TH"/>
              </w:rPr>
              <w:t xml:space="preserve">OtherStatus</w:t>
            </w:r>
            <w:bookmarkEnd w:id="_f0712e86e0e1d5eaf86ef6ac46ab2078"/>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When </w:t>
            </w:r>
            <w:r>
              <w:fldChar w:fldCharType="begin"/>
            </w:r>
            <w:r>
              <w:instrText xml:space="preserve">HYPERLINK \l"_2936b54900c66f036b459882af2c4cd3" </w:instrText>
            </w:r>
            <w:r>
              <w:fldChar w:fldCharType="separate"/>
            </w:r>
            <w:r>
              <w:rPr>
                <w:color w:val="0000FF"/>
                <w:u w:val="single"/>
              </w:rPr>
              <w:t xml:space="preserve">Status</w:t>
            </w:r>
            <w:r>
              <w:fldChar w:fldCharType="end"/>
            </w:r>
            <w:r>
              <w:t xml:space="preserve"> is 'other', contains the ballot status.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2936b54900c66f036b459882af2c4cd3" w:name="_2936b54900c66f036b459882af2c4cd3"/>
            <w:r w:rsidRPr="00C90EB1">
              <w:rPr>
                <w:sz w:val="20"/>
                <w:szCs w:val="20"/>
                <w:lang w:bidi="th-TH"/>
              </w:rPr>
              <w:t xml:space="preserve">Status</w:t>
            </w:r>
            <w:bookmarkEnd w:id="_2936b54900c66f036b459882af2c4cd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77d0f4a3a27f30b0ebf99d587a21ad70" w:history="1">
              <w:r w:rsidR="006360E3" w:rsidRPr="00C90EB1">
                <w:rStyle w:val="Hyperlink"/>
                <w:rPr>
                  <w:sz w:val="20"/>
                  <w:szCs w:val="20"/>
                </w:rPr>
                <w:t xml:space="preserve">CVRStatus</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status of the CVR.</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5c8f7ef3e0140c04102f39fa02679004" w:name="_5c8f7ef3e0140c04102f39fa02679004"/>
            <w:r w:rsidRPr="00C90EB1">
              <w:rPr>
                <w:sz w:val="20"/>
                <w:szCs w:val="20"/>
                <w:lang w:bidi="th-TH"/>
              </w:rPr>
              <w:t xml:space="preserve">Type</w:t>
            </w:r>
            <w:bookmarkEnd w:id="_5c8f7ef3e0140c04102f39fa0267900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95755b20365f2c6b7e6fbfafcbcdd77c" w:history="1">
              <w:r w:rsidR="006360E3" w:rsidRPr="00C90EB1">
                <w:rStyle w:val="Hyperlink"/>
                <w:rPr>
                  <w:sz w:val="20"/>
                  <w:szCs w:val="20"/>
                </w:rPr>
                <w:t xml:space="preserve">CVRType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type of the snapshot, e.g., original.</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6a35f0a66fdf90fb233cd82a62e02f94" w:name="_6a35f0a66fdf90fb233cd82a62e02f94"/>
      <w:r>
        <w:lastRenderedPageBreak/>
        <w:t xml:space="preserve">CVRWriteIn</w:t>
      </w:r>
      <w:bookmarkEnd w:id="_6a35f0a66fdf90fb233cd82a62e02f94"/>
    </w:p>
    <w:p>
      <w:r>
        <w:fldChar w:fldCharType="begin"/>
      </w:r>
      <w:r>
        <w:instrText xml:space="preserve">HYPERLINK \l"_6a35f0a66fdf90fb233cd82a62e02f94" </w:instrText>
      </w:r>
      <w:r>
        <w:fldChar w:fldCharType="separate"/>
      </w:r>
      <w:pPr/>
      <w:r>
        <w:rPr>
          <w:color w:val="0000FF"/>
          <w:u w:val="single"/>
        </w:rPr>
        <w:t xml:space="preserve">CVRWriteIn</w:t>
      </w:r>
      <w:r>
        <w:fldChar w:fldCharType="end"/>
      </w:r>
      <w:r>
        <w:t xml:space="preserve"> is used when the contest selection is a write-in. It has attributes for the image or text of the write-in.</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847849" cy="800100"/>
            <wp:effectExtent l="0" t="0" r="0" b="0"/>
            <wp:docPr id="28" name="Picture -149283966.png" descr="-149283966.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49283966.png"/>
                    <pic:cNvPicPr/>
                  </pic:nvPicPr>
                  <pic:blipFill>
                    <a:blip r:embed="mr_docxImage15" cstate="print"/>
                    <a:stretch>
                      <a:fillRect/>
                    </a:stretch>
                  </pic:blipFill>
                  <pic:spPr>
                    <a:xfrm rot="0">
                      <a:off x="0" y="0"/>
                      <a:ext cx="1847849" cy="8001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CVRWriteIn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d7119c09439fd7b58011b1369a5b594a" w:name="_d7119c09439fd7b58011b1369a5b594a"/>
            <w:r w:rsidRPr="00C90EB1">
              <w:rPr>
                <w:sz w:val="20"/>
                <w:szCs w:val="20"/>
                <w:lang w:bidi="th-TH"/>
              </w:rPr>
              <w:t xml:space="preserve">Text</w:t>
            </w:r>
            <w:bookmarkEnd w:id="_d7119c09439fd7b58011b1369a5b594a"/>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for the text of the write-in, typically present when the CVR has been created by electronic ballot marking equipment.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2a0b9ac5a7ef49bb11ec360162fb8f20" w:name="_2a0b9ac5a7ef49bb11ec360162fb8f20"/>
            <w:r w:rsidRPr="00C90EB1">
              <w:rPr>
                <w:sz w:val="20"/>
                <w:szCs w:val="20"/>
                <w:lang w:bidi="th-TH"/>
              </w:rPr>
              <w:t xml:space="preserve">WriteInImage</w:t>
            </w:r>
            <w:bookmarkEnd w:id="_2a0b9ac5a7ef49bb11ec360162fb8f20"/>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96ba3d51ce780a4b9bf852cd2e2e779" w:history="1">
              <w:r w:rsidR="006360E3" w:rsidRPr="00C90EB1">
                <w:rStyle w:val="Hyperlink"/>
                <w:rPr>
                  <w:sz w:val="20"/>
                  <w:szCs w:val="20"/>
                </w:rPr>
                <w:t xml:space="preserve">ImageData</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for an image of the write-in, typically made by a scanner when scanning a paper ballot.</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2c4a18e50f05efd996ec162904c6050b" w:name="_2c4a18e50f05efd996ec162904c6050b"/>
      <w:r>
        <w:lastRenderedPageBreak/>
        <w:t xml:space="preserve">Election</w:t>
      </w:r>
      <w:bookmarkEnd w:id="_2c4a18e50f05efd996ec162904c6050b"/>
    </w:p>
    <w:p>
      <w:r>
        <w:fldChar w:fldCharType="begin"/>
      </w:r>
      <w:r>
        <w:instrText xml:space="preserve">HYPERLINK \l"_2c4a18e50f05efd996ec162904c6050b" </w:instrText>
      </w:r>
      <w:r>
        <w:fldChar w:fldCharType="separate"/>
      </w:r>
      <w:pPr/>
      <w:r>
        <w:rPr>
          <w:color w:val="0000FF"/>
          <w:u w:val="single"/>
        </w:rPr>
        <w:t xml:space="preserve">Election</w:t>
      </w:r>
      <w:r>
        <w:fldChar w:fldCharType="end"/>
      </w:r>
      <w:r>
        <w:t xml:space="preserve"> defines instances of the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and </w:t>
      </w:r>
      <w:r>
        <w:fldChar w:fldCharType="begin"/>
      </w:r>
      <w:r>
        <w:instrText xml:space="preserve">HYPERLINK \l"_2870bfbb9e49ff7ebb882a9658341922" </w:instrText>
      </w:r>
      <w:r>
        <w:fldChar w:fldCharType="separate"/>
      </w:r>
      <w:r>
        <w:rPr>
          <w:color w:val="0000FF"/>
          <w:u w:val="single"/>
        </w:rPr>
        <w:t xml:space="preserve">Candidate</w:t>
      </w:r>
      <w:r>
        <w:fldChar w:fldCharType="end"/>
      </w:r>
      <w:r>
        <w:t xml:space="preserve"> classes so that they can be later referenced in CVR classes. </w:t>
      </w:r>
      <w:r>
        <w:fldChar w:fldCharType="begin"/>
      </w:r>
      <w:r>
        <w:instrText xml:space="preserve">HYPERLINK \l"_2c4a18e50f05efd996ec162904c6050b" </w:instrText>
      </w:r>
      <w:r>
        <w:fldChar w:fldCharType="separate"/>
      </w:r>
      <w:r>
        <w:rPr>
          <w:color w:val="0000FF"/>
          <w:u w:val="single"/>
        </w:rPr>
        <w:t xml:space="preserve">Election</w:t>
      </w:r>
      <w:r>
        <w:fldChar w:fldCharType="end"/>
      </w:r>
      <w:r>
        <w:t xml:space="preserve"> includes an instance of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for each contest in the election and includes an instance of </w:t>
      </w:r>
      <w:r>
        <w:fldChar w:fldCharType="begin"/>
      </w:r>
      <w:r>
        <w:instrText xml:space="preserve">HYPERLINK \l"_2870bfbb9e49ff7ebb882a9658341922" </w:instrText>
      </w:r>
      <w:r>
        <w:fldChar w:fldCharType="separate"/>
      </w:r>
      <w:r>
        <w:rPr>
          <w:color w:val="0000FF"/>
          <w:u w:val="single"/>
        </w:rPr>
        <w:t xml:space="preserve">Candidate</w:t>
      </w:r>
      <w:r>
        <w:fldChar w:fldCharType="end"/>
      </w:r>
      <w:r>
        <w:t xml:space="preserve"> for each candidate. This is done to utilize file sizes more efficiently; otherwise each CVR would need to define these instances separately and much duplication would occur.</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419350" cy="819150"/>
            <wp:effectExtent l="0" t="0" r="0" b="0"/>
            <wp:docPr id="30" name="Picture -160491755.png" descr="-160491755.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60491755.png"/>
                    <pic:cNvPicPr/>
                  </pic:nvPicPr>
                  <pic:blipFill>
                    <a:blip r:embed="mr_docxImage16" cstate="print"/>
                    <a:stretch>
                      <a:fillRect/>
                    </a:stretch>
                  </pic:blipFill>
                  <pic:spPr>
                    <a:xfrm rot="0">
                      <a:off x="0" y="0"/>
                      <a:ext cx="2419350" cy="8191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Election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7aba93bf7206529ca2f329e5a3e8510c" w:name="_7aba93bf7206529ca2f329e5a3e8510c"/>
            <w:r w:rsidRPr="00C90EB1">
              <w:rPr>
                <w:sz w:val="20"/>
                <w:szCs w:val="20"/>
                <w:lang w:bidi="th-TH"/>
              </w:rPr>
              <w:t xml:space="preserve">Candidate</w:t>
            </w:r>
            <w:bookmarkEnd w:id="_7aba93bf7206529ca2f329e5a3e8510c"/>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2870bfbb9e49ff7ebb882a9658341922" w:history="1">
              <w:r w:rsidR="006360E3" w:rsidRPr="00C90EB1">
                <w:rStyle w:val="Hyperlink"/>
                <w:rPr>
                  <w:sz w:val="20"/>
                  <w:szCs w:val="20"/>
                </w:rPr>
                <w:t xml:space="preserve">Candidate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establish a collection of candidate definitions that will be referenced by the CVRs.  The contests in each CVR will reference the candidate definitions.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df6533f1f7d9bef0c8ec1439ea37f2fe" w:name="_df6533f1f7d9bef0c8ec1439ea37f2fe"/>
            <w:r w:rsidRPr="00C90EB1">
              <w:rPr>
                <w:sz w:val="20"/>
                <w:szCs w:val="20"/>
                <w:lang w:bidi="th-TH"/>
              </w:rPr>
              <w:t xml:space="preserve">Code</w:t>
            </w:r>
            <w:bookmarkEnd w:id="_df6533f1f7d9bef0c8ec1439ea37f2fe"/>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52d6a0e670f290686c62131b142df879" w:history="1">
              <w:r w:rsidR="006360E3" w:rsidRPr="00C90EB1">
                <w:rStyle w:val="Hyperlink"/>
                <w:rPr>
                  <w:sz w:val="20"/>
                  <w:szCs w:val="20"/>
                </w:rPr>
                <w:t xml:space="preserve">Code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for a code associated with the election, e.g., a precinct identifier if the election scope is a precinct.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8e647ac9cac14a896943ff2c3608507d" w:name="_8e647ac9cac14a896943ff2c3608507d"/>
            <w:r w:rsidRPr="00C90EB1">
              <w:rPr>
                <w:sz w:val="20"/>
                <w:szCs w:val="20"/>
                <w:lang w:bidi="th-TH"/>
              </w:rPr>
              <w:t xml:space="preserve">Contest</w:t>
            </w:r>
            <w:bookmarkEnd w:id="_8e647ac9cac14a896943ff2c3608507d"/>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250878ae0efc3a86620c479adcd25930" w:history="1">
              <w:r w:rsidR="006360E3" w:rsidRPr="00C90EB1">
                <w:rStyle w:val="Hyperlink"/>
                <w:rPr>
                  <w:sz w:val="20"/>
                  <w:szCs w:val="20"/>
                </w:rPr>
                <w:t xml:space="preserve">Contest</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for establishing a collection of contest definitions that will be referenced by the CVRs.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d052409edf45146f189b608003e1f8ee" w:name="_d052409edf45146f189b608003e1f8ee"/>
            <w:r w:rsidRPr="00C90EB1">
              <w:rPr>
                <w:sz w:val="20"/>
                <w:szCs w:val="20"/>
                <w:lang w:bidi="th-TH"/>
              </w:rPr>
              <w:t xml:space="preserve">ElectionScope</w:t>
            </w:r>
            <w:bookmarkEnd w:id="_d052409edf45146f189b608003e1f8ee"/>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a29e70e3d2790a041c955ae842264bbf" w:history="1">
              <w:r w:rsidR="006360E3" w:rsidRPr="00C90EB1">
                <w:rStyle w:val="Hyperlink"/>
                <w:rPr>
                  <w:sz w:val="20"/>
                  <w:szCs w:val="20"/>
                </w:rPr>
                <w:t xml:space="preserve">GpUnit</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Used to identify the election scope, i.e., the political geography corresponding to the election.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e7d0f00dc062eb6a98b0cd4518f49b53" w:name="_e7d0f00dc062eb6a98b0cd4518f49b53"/>
            <w:r w:rsidRPr="00C90EB1">
              <w:rPr>
                <w:sz w:val="20"/>
                <w:szCs w:val="20"/>
                <w:lang w:bidi="th-TH"/>
              </w:rPr>
              <w:t xml:space="preserve">Name</w:t>
            </w:r>
            <w:bookmarkEnd w:id="_e7d0f00dc062eb6a98b0cd4518f49b5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text string identifying the election.</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a5d1bb38ef71d7ff9046beb94e5e745a" w:name="_a5d1bb38ef71d7ff9046beb94e5e745a"/>
      <w:r>
        <w:lastRenderedPageBreak/>
        <w:t xml:space="preserve">File</w:t>
      </w:r>
      <w:bookmarkEnd w:id="_a5d1bb38ef71d7ff9046beb94e5e745a"/>
    </w:p>
    <w:p>
      <w:pPr/>
      <w:r>
        <w:t xml:space="preserve">Used to hold the contents of a file or identify a file created by the scanning device. The file generally would contain an image of the scanned ballot or an image of a write-in entered by a voter onto the scanned ballot. SubClass </w:t>
      </w:r>
      <w:r>
        <w:fldChar w:fldCharType="begin"/>
      </w:r>
      <w:r>
        <w:instrText xml:space="preserve">HYPERLINK \l"_91709a2b8b5b8ef88ace2220c502e534" </w:instrText>
      </w:r>
      <w:r>
        <w:fldChar w:fldCharType="separate"/>
      </w:r>
      <w:r>
        <w:rPr>
          <w:color w:val="0000FF"/>
          <w:u w:val="single"/>
        </w:rPr>
        <w:t xml:space="preserve">Image</w:t>
      </w:r>
      <w:r>
        <w:fldChar w:fldCharType="end"/>
      </w:r>
      <w:r>
        <w:t xml:space="preserve"> is used if the file contains an image.</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933700" cy="1038224"/>
            <wp:effectExtent l="0" t="0" r="0" b="0"/>
            <wp:docPr id="32" name="Picture -1359252015.png" descr="-1359252015.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359252015.png"/>
                    <pic:cNvPicPr/>
                  </pic:nvPicPr>
                  <pic:blipFill>
                    <a:blip r:embed="mr_docxImage17" cstate="print"/>
                    <a:stretch>
                      <a:fillRect/>
                    </a:stretch>
                  </pic:blipFill>
                  <pic:spPr>
                    <a:xfrm rot="0">
                      <a:off x="0" y="0"/>
                      <a:ext cx="2933700" cy="1038224"/>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File</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0d750d1c6cf7566f5e18e1f383caea2b" w:name="_0d750d1c6cf7566f5e18e1f383caea2b"/>
            <w:r w:rsidRPr="00C90EB1">
              <w:rPr>
                <w:sz w:val="20"/>
                <w:szCs w:val="20"/>
                <w:lang w:bidi="th-TH"/>
              </w:rPr>
              <w:t xml:space="preserve">Data</w:t>
            </w:r>
            <w:bookmarkEnd w:id="_0d750d1c6cf7566f5e18e1f383caea2b"/>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base64Binary</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Contains the base64 binary contents of the file.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d8552ac956a974b4a47e40d54bd201ac" w:name="_d8552ac956a974b4a47e40d54bd201ac"/>
            <w:r w:rsidRPr="00C90EB1">
              <w:rPr>
                <w:sz w:val="20"/>
                <w:szCs w:val="20"/>
                <w:lang w:bidi="th-TH"/>
              </w:rPr>
              <w:t xml:space="preserve">FileName</w:t>
            </w:r>
            <w:bookmarkEnd w:id="_d8552ac956a974b4a47e40d54bd201ac"/>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Contains the name of the file or an identifier of the file.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02def2a0d1de1b60d0c61c6de63513d4" w:name="_02def2a0d1de1b60d0c61c6de63513d4"/>
            <w:r w:rsidRPr="00C90EB1">
              <w:rPr>
                <w:sz w:val="20"/>
                <w:szCs w:val="20"/>
                <w:lang w:bidi="th-TH"/>
              </w:rPr>
              <w:t xml:space="preserve">MimeType</w:t>
            </w:r>
            <w:bookmarkEnd w:id="_02def2a0d1de1b60d0c61c6de63513d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mime type of the file, e.g., image/jpeg.</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a29e70e3d2790a041c955ae842264bbf" w:name="_a29e70e3d2790a041c955ae842264bbf"/>
      <w:r>
        <w:lastRenderedPageBreak/>
        <w:t xml:space="preserve">GpUnit</w:t>
      </w:r>
      <w:bookmarkEnd w:id="_a29e70e3d2790a041c955ae842264bbf"/>
    </w:p>
    <w:p>
      <w:pPr/>
      <w:r>
        <w:t xml:space="preserve">Used for identifying a geographical unit for various purposes, including:</w:t>
      </w:r>
    </w:p>
    <w:p>
      <w:pPr>
        <w:pStyle w:val="mr_style"/>
        <w:numPr>
          <w:ilvl w:val="0"/>
          <w:numId w:val="7"/>
        </w:numPr>
      </w:pPr>
      <w:r>
        <w:rPr/>
        <w:t xml:space="preserve">the reporting unit of the report generation device, e.g., a precinct location of a scanner that generates the collection of CVRs,</w:t>
      </w:r>
    </w:p>
    <w:p>
      <w:pPr>
        <w:pStyle w:val="mr_style"/>
        <w:numPr>
          <w:ilvl w:val="0"/>
          <w:numId w:val="7"/>
        </w:numPr>
      </w:pPr>
      <w:r>
        <w:rPr/>
        <w:t xml:space="preserve">the geographical scope of the election, or the unit of geography associated with an individual CVR.</w:t>
      </w:r>
    </w:p>
    <w:p>
      <w:r>
        <w:fldChar w:fldCharType="begin"/>
      </w:r>
      <w:r>
        <w:instrText xml:space="preserve">HYPERLINK \l"_cf64be6983914d22ee54de4897f20209" </w:instrText>
      </w:r>
      <w:r>
        <w:fldChar w:fldCharType="separate"/>
      </w:r>
      <w:pPr/>
      <w:r>
        <w:rPr>
          <w:color w:val="0000FF"/>
          <w:u w:val="single"/>
        </w:rPr>
        <w:t xml:space="preserve">CastVoteRecordReport</w:t>
      </w:r>
      <w:r>
        <w:fldChar w:fldCharType="end"/>
      </w:r>
      <w:r>
        <w:t xml:space="preserve"> includes instances of </w:t>
      </w:r>
      <w:r>
        <w:fldChar w:fldCharType="begin"/>
      </w:r>
      <w:r>
        <w:instrText xml:space="preserve">HYPERLINK \l"_a29e70e3d2790a041c955ae842264bbf" </w:instrText>
      </w:r>
      <w:r>
        <w:fldChar w:fldCharType="separate"/>
      </w:r>
      <w:r>
        <w:rPr>
          <w:color w:val="0000FF"/>
          <w:u w:val="single"/>
        </w:rPr>
        <w:t xml:space="preserve">GpUnit</w:t>
      </w:r>
      <w:r>
        <w:fldChar w:fldCharType="end"/>
      </w:r>
      <w:r>
        <w:t xml:space="preserve"> as needed. </w:t>
      </w:r>
      <w:r>
        <w:fldChar w:fldCharType="begin"/>
      </w:r>
      <w:r>
        <w:instrText xml:space="preserve">HYPERLINK \l"_2c4a18e50f05efd996ec162904c6050b" </w:instrText>
      </w:r>
      <w:r>
        <w:fldChar w:fldCharType="separate"/>
      </w:r>
      <w:r>
        <w:rPr>
          <w:color w:val="0000FF"/>
          <w:u w:val="single"/>
        </w:rPr>
        <w:t xml:space="preserve">Election</w:t>
      </w:r>
      <w:r>
        <w:fldChar w:fldCharType="end"/>
      </w:r>
      <w:r>
        <w:t xml:space="preserve"> references </w:t>
      </w:r>
      <w:r>
        <w:fldChar w:fldCharType="begin"/>
      </w:r>
      <w:r>
        <w:instrText xml:space="preserve">HYPERLINK \l"_a29e70e3d2790a041c955ae842264bbf" </w:instrText>
      </w:r>
      <w:r>
        <w:fldChar w:fldCharType="separate"/>
      </w:r>
      <w:r>
        <w:rPr>
          <w:color w:val="0000FF"/>
          <w:u w:val="single"/>
        </w:rPr>
        <w:t xml:space="preserve">GpUnit</w:t>
      </w:r>
      <w:r>
        <w:fldChar w:fldCharType="end"/>
      </w:r>
      <w:r>
        <w:t xml:space="preserve"> as </w:t>
      </w:r>
      <w:r>
        <w:fldChar w:fldCharType="begin"/>
      </w:r>
      <w:r>
        <w:instrText xml:space="preserve">HYPERLINK \l"_d052409edf45146f189b608003e1f8ee" </w:instrText>
      </w:r>
      <w:r>
        <w:fldChar w:fldCharType="separate"/>
      </w:r>
      <w:r>
        <w:rPr>
          <w:color w:val="0000FF"/>
          <w:u w:val="single"/>
        </w:rPr>
        <w:t xml:space="preserve">ElectionScope</w:t>
      </w:r>
      <w:r>
        <w:fldChar w:fldCharType="end"/>
      </w:r>
      <w:r>
        <w:t xml:space="preserve">, for the geographical scope of the election.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references GpUnit to link a CVR to the smallest political subdivision that the CVR "belongs" to.</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724025" cy="1047750"/>
            <wp:effectExtent l="0" t="0" r="0" b="0"/>
            <wp:docPr id="34" name="Picture -954890237.png" descr="-954890237.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54890237.png"/>
                    <pic:cNvPicPr/>
                  </pic:nvPicPr>
                  <pic:blipFill>
                    <a:blip r:embed="mr_docxImage18" cstate="print"/>
                    <a:stretch>
                      <a:fillRect/>
                    </a:stretch>
                  </pic:blipFill>
                  <pic:spPr>
                    <a:xfrm rot="0">
                      <a:off x="0" y="0"/>
                      <a:ext cx="1724025" cy="10477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GpUnit</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ffb7b5d50be55379f768f14a2b78fa4d" w:name="_ffb7b5d50be55379f768f14a2b78fa4d"/>
            <w:r w:rsidRPr="00C90EB1">
              <w:rPr>
                <w:sz w:val="20"/>
                <w:szCs w:val="20"/>
                <w:lang w:bidi="th-TH"/>
              </w:rPr>
              <w:t xml:space="preserve">Code</w:t>
            </w:r>
            <w:bookmarkEnd w:id="_ffb7b5d50be55379f768f14a2b78fa4d"/>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52d6a0e670f290686c62131b142df879" w:history="1">
              <w:r w:rsidR="006360E3" w:rsidRPr="00C90EB1">
                <w:rStyle w:val="Hyperlink"/>
                <w:rPr>
                  <w:sz w:val="20"/>
                  <w:szCs w:val="20"/>
                </w:rPr>
                <w:t xml:space="preserve">Code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code associated with the geographical unit.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d2a4875707c563f3a271e2a96380d04" w:name="_4d2a4875707c563f3a271e2a96380d04"/>
            <w:r w:rsidRPr="00C90EB1">
              <w:rPr>
                <w:sz w:val="20"/>
                <w:szCs w:val="20"/>
                <w:lang w:bidi="th-TH"/>
              </w:rPr>
              <w:t xml:space="preserve">Name</w:t>
            </w:r>
            <w:bookmarkEnd w:id="_4d2a4875707c563f3a271e2a96380d0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Name of the geographical unit.</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be01fde70be1d54b3ce17b0ee5bb9bb8" w:name="_be01fde70be1d54b3ce17b0ee5bb9bb8"/>
            <w:r w:rsidRPr="00C90EB1">
              <w:rPr>
                <w:sz w:val="20"/>
                <w:szCs w:val="20"/>
                <w:lang w:bidi="th-TH"/>
              </w:rPr>
              <w:t xml:space="preserve">OtherType</w:t>
            </w:r>
            <w:bookmarkEnd w:id="_be01fde70be1d54b3ce17b0ee5bb9bb8"/>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Used when </w:t>
            </w:r>
            <w:r>
              <w:fldChar w:fldCharType="begin"/>
            </w:r>
            <w:r>
              <w:instrText xml:space="preserve">HYPERLINK \l"_1b66f14a94a80cbbbcfcd13b9dc9842d" </w:instrText>
            </w:r>
            <w:r>
              <w:fldChar w:fldCharType="separate"/>
            </w:r>
            <w:r>
              <w:rPr>
                <w:color w:val="0000FF"/>
                <w:u w:val="single"/>
              </w:rPr>
              <w:t xml:space="preserve">Type</w:t>
            </w:r>
            <w:r>
              <w:fldChar w:fldCharType="end"/>
            </w:r>
            <w:r>
              <w:t xml:space="preserve"> is 'other' to include a user-defined type.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862d53ba835f16887cc4f40edfa8ff75" w:name="_862d53ba835f16887cc4f40edfa8ff75"/>
            <w:r w:rsidRPr="00C90EB1">
              <w:rPr>
                <w:sz w:val="20"/>
                <w:szCs w:val="20"/>
                <w:lang w:bidi="th-TH"/>
              </w:rPr>
              <w:t xml:space="preserve">ReportingDevice</w:t>
            </w:r>
            <w:bookmarkEnd w:id="_862d53ba835f16887cc4f40edfa8ff75"/>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8d65794f01f7b32ad027ea19b2a4ade9" w:history="1">
              <w:r w:rsidR="006360E3" w:rsidRPr="00C90EB1">
                <w:rStyle w:val="Hyperlink"/>
                <w:rPr>
                  <w:sz w:val="20"/>
                  <w:szCs w:val="20"/>
                </w:rPr>
                <w:t xml:space="preserve">ReportingDevice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collection of cast vote records associated with the reporting unit and the reporting device.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1b66f14a94a80cbbbcfcd13b9dc9842d" w:name="_1b66f14a94a80cbbbcfcd13b9dc9842d"/>
            <w:r w:rsidRPr="00C90EB1">
              <w:rPr>
                <w:sz w:val="20"/>
                <w:szCs w:val="20"/>
                <w:lang w:bidi="th-TH"/>
              </w:rPr>
              <w:t xml:space="preserve">Type</w:t>
            </w:r>
            <w:bookmarkEnd w:id="_1b66f14a94a80cbbbcfcd13b9dc9842d"/>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0d371a5b25caa810520d0663ac461c2a" w:history="1">
              <w:r w:rsidR="006360E3" w:rsidRPr="00C90EB1">
                <w:rStyle w:val="Hyperlink"/>
                <w:rPr>
                  <w:sz w:val="20"/>
                  <w:szCs w:val="20"/>
                </w:rPr>
                <w:t xml:space="preserve">ReportingUnitType</w:t>
              </w:r>
            </w:hyperlink>
          </w:p>
        </w:tc>
        <w:tc>
          <w:tcPr>
            <w:tcW w:type="dxa" w:w="4219"/>
            <w:tcMar>
              <w:top w:type="dxa" w:w="43"/>
              <w:left w:type="dxa" w:w="115"/>
              <w:bottom w:type="dxa" w:w="43"/>
              <w:right w:type="dxa" w:w="115"/>
            </w:tcMar>
            <w:vAlign w:val="center"/>
          </w:tcPr>
          <w:p>
            <w:pPr/>
            <w:r>
              <w:t xml:space="preserve">Contains the type of geographical unit, e.g., precinct, split-precinct, vote center, using values from the </w:t>
            </w:r>
            <w:r>
              <w:fldChar w:fldCharType="begin"/>
            </w:r>
            <w:r>
              <w:instrText xml:space="preserve">HYPERLINK \l"_0d371a5b25caa810520d0663ac461c2a" </w:instrText>
            </w:r>
            <w:r>
              <w:fldChar w:fldCharType="separate"/>
            </w:r>
            <w:r>
              <w:rPr>
                <w:color w:val="0000FF"/>
                <w:u w:val="single"/>
              </w:rPr>
              <w:t xml:space="preserve">ReportingUnitType</w:t>
            </w:r>
            <w:r>
              <w:fldChar w:fldCharType="end"/>
            </w:r>
            <w:r>
              <w:t xml:space="preserve"> enumeration. If no values apply, use 'other' and include a user-defined type in </w:t>
            </w:r>
            <w:r>
              <w:fldChar w:fldCharType="begin"/>
            </w:r>
            <w:r>
              <w:instrText xml:space="preserve">HYPERLINK \l"_be01fde70be1d54b3ce17b0ee5bb9bb8" </w:instrText>
            </w:r>
            <w:r>
              <w:fldChar w:fldCharType="separate"/>
            </w:r>
            <w:r>
              <w:rPr>
                <w:color w:val="0000FF"/>
                <w:u w:val="single"/>
              </w:rPr>
              <w:t xml:space="preserve">OtherType</w:t>
            </w:r>
            <w:r>
              <w:fldChar w:fldCharType="end"/>
            </w:r>
            <w:r>
              <w:t xml:space="preserve">.</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f8ce997ccd442187a111bdc7c23759fc" w:name="_f8ce997ccd442187a111bdc7c23759fc"/>
      <w:r>
        <w:lastRenderedPageBreak/>
        <w:t xml:space="preserve">Hash</w:t>
      </w:r>
      <w:bookmarkEnd w:id="_f8ce997ccd442187a111bdc7c23759fc"/>
    </w:p>
    <w:p>
      <w:r>
        <w:fldChar w:fldCharType="begin"/>
      </w:r>
      <w:r>
        <w:instrText xml:space="preserve">HYPERLINK \l"_f8ce997ccd442187a111bdc7c23759fc" </w:instrText>
      </w:r>
      <w:r>
        <w:fldChar w:fldCharType="separate"/>
      </w:r>
      <w:pPr/>
      <w:r>
        <w:rPr>
          <w:color w:val="0000FF"/>
          <w:u w:val="single"/>
        </w:rPr>
        <w:t xml:space="preserve">Hash</w:t>
      </w:r>
      <w:r>
        <w:fldChar w:fldCharType="end"/>
      </w:r>
      <w:r>
        <w:t xml:space="preserve"> is used to specify a hash associated with a file such as an image file of a scanned ballot.</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495425" cy="923924"/>
            <wp:effectExtent l="0" t="0" r="0" b="0"/>
            <wp:docPr id="36" name="Picture -1216715874.png" descr="-1216715874.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16715874.png"/>
                    <pic:cNvPicPr/>
                  </pic:nvPicPr>
                  <pic:blipFill>
                    <a:blip r:embed="mr_docxImage19" cstate="print"/>
                    <a:stretch>
                      <a:fillRect/>
                    </a:stretch>
                  </pic:blipFill>
                  <pic:spPr>
                    <a:xfrm rot="0">
                      <a:off x="0" y="0"/>
                      <a:ext cx="1495425" cy="923924"/>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Hash</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78d225221e9ad00688d4232eccd7a712" w:name="_78d225221e9ad00688d4232eccd7a712"/>
            <w:r w:rsidRPr="00C90EB1">
              <w:rPr>
                <w:sz w:val="20"/>
                <w:szCs w:val="20"/>
                <w:lang w:bidi="th-TH"/>
              </w:rPr>
              <w:t xml:space="preserve">OtherType</w:t>
            </w:r>
            <w:bookmarkEnd w:id="_78d225221e9ad00688d4232eccd7a712"/>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If </w:t>
            </w:r>
            <w:r>
              <w:fldChar w:fldCharType="begin"/>
            </w:r>
            <w:r>
              <w:instrText xml:space="preserve">HYPERLINK \l"_ffe1f0dcb718af6a9b1272064279e300" </w:instrText>
            </w:r>
            <w:r>
              <w:fldChar w:fldCharType="separate"/>
            </w:r>
            <w:r>
              <w:rPr>
                <w:color w:val="0000FF"/>
                <w:u w:val="single"/>
              </w:rPr>
              <w:t xml:space="preserve">Type</w:t>
            </w:r>
            <w:r>
              <w:fldChar w:fldCharType="end"/>
            </w:r>
            <w:r>
              <w:t xml:space="preserve"> is 'other', the type of the hash.</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ffe1f0dcb718af6a9b1272064279e300" w:name="_ffe1f0dcb718af6a9b1272064279e300"/>
            <w:r w:rsidRPr="00C90EB1">
              <w:rPr>
                <w:sz w:val="20"/>
                <w:szCs w:val="20"/>
                <w:lang w:bidi="th-TH"/>
              </w:rPr>
              <w:t xml:space="preserve">Type</w:t>
            </w:r>
            <w:bookmarkEnd w:id="_ffe1f0dcb718af6a9b1272064279e300"/>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0886c38a7b266ae9802bddea753c7d21" w:history="1">
              <w:r w:rsidR="006360E3" w:rsidRPr="00C90EB1">
                <w:rStyle w:val="Hyperlink"/>
                <w:rPr>
                  <w:sz w:val="20"/>
                  <w:szCs w:val="20"/>
                </w:rPr>
                <w:t xml:space="preserve">HashType</w:t>
              </w:r>
            </w:hyperlink>
          </w:p>
        </w:tc>
        <w:tc>
          <w:tcPr>
            <w:tcW w:type="dxa" w:w="4219"/>
            <w:tcMar>
              <w:top w:type="dxa" w:w="43"/>
              <w:left w:type="dxa" w:w="115"/>
              <w:bottom w:type="dxa" w:w="43"/>
              <w:right w:type="dxa" w:w="115"/>
            </w:tcMar>
            <w:vAlign w:val="center"/>
          </w:tcPr>
          <w:p>
            <w:pPr/>
            <w:r>
              <w:t xml:space="preserve">The type of the hash, from the </w:t>
            </w:r>
            <w:r>
              <w:fldChar w:fldCharType="begin"/>
            </w:r>
            <w:r>
              <w:instrText xml:space="preserve">HYPERLINK \l"_0886c38a7b266ae9802bddea753c7d21" </w:instrText>
            </w:r>
            <w:r>
              <w:fldChar w:fldCharType="separate"/>
            </w:r>
            <w:r>
              <w:rPr>
                <w:color w:val="0000FF"/>
                <w:u w:val="single"/>
              </w:rPr>
              <w:t xml:space="preserve">HashType</w:t>
            </w:r>
            <w:r>
              <w:fldChar w:fldCharType="end"/>
            </w:r>
            <w:r>
              <w:t xml:space="preserve"> enumeration.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92549e29e248784f033ca4898fd905bc" w:name="_92549e29e248784f033ca4898fd905bc"/>
            <w:r w:rsidRPr="00C90EB1">
              <w:rPr>
                <w:sz w:val="20"/>
                <w:szCs w:val="20"/>
                <w:lang w:bidi="th-TH"/>
              </w:rPr>
              <w:t xml:space="preserve">Value</w:t>
            </w:r>
            <w:bookmarkEnd w:id="_92549e29e248784f033ca4898fd905bc"/>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hash value, encoded as a string.</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91709a2b8b5b8ef88ace2220c502e534" w:name="_91709a2b8b5b8ef88ace2220c502e534"/>
      <w:r>
        <w:lastRenderedPageBreak/>
        <w:t xml:space="preserve">Image</w:t>
      </w:r>
      <w:bookmarkEnd w:id="_91709a2b8b5b8ef88ace2220c502e534"/>
    </w:p>
    <w:p>
      <w:pPr/>
      <w:r>
        <w:t xml:space="preserve">Used by </w:t>
      </w:r>
      <w:r>
        <w:fldChar w:fldCharType="begin"/>
      </w:r>
      <w:r>
        <w:instrText xml:space="preserve">HYPERLINK \l"_a5d1bb38ef71d7ff9046beb94e5e745a" </w:instrText>
      </w:r>
      <w:r>
        <w:fldChar w:fldCharType="separate"/>
      </w:r>
      <w:r>
        <w:rPr>
          <w:color w:val="0000FF"/>
          <w:u w:val="single"/>
        </w:rPr>
        <w:t xml:space="preserve">File</w:t>
      </w:r>
      <w:r>
        <w:fldChar w:fldCharType="end"/>
      </w:r>
      <w:r>
        <w:t xml:space="preserve"> for a file containing an image, e.g., an image of a write-in on a paper ballot.</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619250" cy="552450"/>
            <wp:effectExtent l="0" t="0" r="0" b="0"/>
            <wp:docPr id="38" name="Picture -1320838961.png" descr="-1320838961.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320838961.png"/>
                    <pic:cNvPicPr/>
                  </pic:nvPicPr>
                  <pic:blipFill>
                    <a:blip r:embed="mr_docxImage20" cstate="print"/>
                    <a:stretch>
                      <a:fillRect/>
                    </a:stretch>
                  </pic:blipFill>
                  <pic:spPr>
                    <a:xfrm rot="0">
                      <a:off x="0" y="0"/>
                      <a:ext cx="1619250" cy="5524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Image</w:t>
      </w: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696ba3d51ce780a4b9bf852cd2e2e779" w:name="_696ba3d51ce780a4b9bf852cd2e2e779"/>
      <w:r>
        <w:lastRenderedPageBreak/>
        <w:t xml:space="preserve">ImageData</w:t>
      </w:r>
      <w:bookmarkEnd w:id="_696ba3d51ce780a4b9bf852cd2e2e779"/>
    </w:p>
    <w:p>
      <w:r>
        <w:fldChar w:fldCharType="begin"/>
      </w:r>
      <w:r>
        <w:instrText xml:space="preserve">HYPERLINK \l"_696ba3d51ce780a4b9bf852cd2e2e779" </w:instrText>
      </w:r>
      <w:r>
        <w:fldChar w:fldCharType="separate"/>
      </w:r>
      <w:pPr/>
      <w:r>
        <w:rPr>
          <w:color w:val="0000FF"/>
          <w:u w:val="single"/>
        </w:rPr>
        <w:t xml:space="preserve">ImageData</w:t>
      </w:r>
      <w:r>
        <w:fldChar w:fldCharType="end"/>
      </w:r>
      <w:r>
        <w:t xml:space="preserve"> is used to specify an image file such as for a write-in or the entire ballot.  It works with several other classes, as follows:</w:t>
      </w:r>
    </w:p>
    <w:p>
      <w:pPr>
        <w:pStyle w:val="mr_style"/>
        <w:numPr>
          <w:ilvl w:val="0"/>
          <w:numId w:val="8"/>
        </w:numPr>
      </w:pPr>
      <w:r>
        <w:fldChar w:fldCharType="begin"/>
      </w:r>
      <w:r>
        <w:instrText xml:space="preserve">HYPERLINK \l"_a5d1bb38ef71d7ff9046beb94e5e745a" </w:instrText>
      </w:r>
      <w:r>
        <w:fldChar w:fldCharType="separate"/>
      </w:r>
      <w:r>
        <w:rPr>
          <w:color w:val="0000FF"/>
          <w:u w:val="single"/>
        </w:rPr>
        <w:t xml:space="preserve">File</w:t>
      </w:r>
      <w:r>
        <w:fldChar w:fldCharType="end"/>
      </w:r>
      <w:r>
        <w:rPr/>
        <w:t xml:space="preserve"> with SubClass </w:t>
      </w:r>
      <w:r>
        <w:fldChar w:fldCharType="begin"/>
      </w:r>
      <w:r>
        <w:instrText xml:space="preserve">HYPERLINK \l"_91709a2b8b5b8ef88ace2220c502e534" </w:instrText>
      </w:r>
      <w:r>
        <w:fldChar w:fldCharType="separate"/>
      </w:r>
      <w:r>
        <w:rPr>
          <w:color w:val="0000FF"/>
          <w:u w:val="single"/>
        </w:rPr>
        <w:t xml:space="preserve">Image</w:t>
      </w:r>
      <w:r>
        <w:fldChar w:fldCharType="end"/>
      </w:r>
      <w:r>
        <w:rPr/>
        <w:t xml:space="preserve"> – to contain either a filename for an external file or the file contents, and</w:t>
      </w:r>
    </w:p>
    <w:p>
      <w:pPr>
        <w:pStyle w:val="mr_style"/>
        <w:numPr>
          <w:ilvl w:val="0"/>
          <w:numId w:val="8"/>
        </w:numPr>
      </w:pPr>
      <w:r>
        <w:fldChar w:fldCharType="begin"/>
      </w:r>
      <w:r>
        <w:instrText xml:space="preserve">HYPERLINK \l"_f8ce997ccd442187a111bdc7c23759fc" </w:instrText>
      </w:r>
      <w:r>
        <w:fldChar w:fldCharType="separate"/>
      </w:r>
      <w:r>
        <w:rPr>
          <w:color w:val="0000FF"/>
          <w:u w:val="single"/>
        </w:rPr>
        <w:t xml:space="preserve">Hash</w:t>
      </w:r>
      <w:r>
        <w:fldChar w:fldCharType="end"/>
      </w:r>
      <w:r>
        <w:rPr/>
        <w:t xml:space="preserve"> – to contain cryptographic hash function data for the file.</w:t>
      </w:r>
    </w:p>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2543175" cy="923924"/>
            <wp:effectExtent l="0" t="0" r="0" b="0"/>
            <wp:docPr id="40" name="Picture 2046989636.png" descr="2046989636.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46989636.png"/>
                    <pic:cNvPicPr/>
                  </pic:nvPicPr>
                  <pic:blipFill>
                    <a:blip r:embed="mr_docxImage21" cstate="print"/>
                    <a:stretch>
                      <a:fillRect/>
                    </a:stretch>
                  </pic:blipFill>
                  <pic:spPr>
                    <a:xfrm rot="0">
                      <a:off x="0" y="0"/>
                      <a:ext cx="2543175" cy="923924"/>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ImageData</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7ead3eb3ca9d38782b6827cd50d85b7e" w:name="_7ead3eb3ca9d38782b6827cd50d85b7e"/>
            <w:r w:rsidRPr="00C90EB1">
              <w:rPr>
                <w:sz w:val="20"/>
                <w:szCs w:val="20"/>
                <w:lang w:bidi="th-TH"/>
              </w:rPr>
              <w:t xml:space="preserve">Hash</w:t>
            </w:r>
            <w:bookmarkEnd w:id="_7ead3eb3ca9d38782b6827cd50d85b7e"/>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f8ce997ccd442187a111bdc7c23759fc" w:history="1">
              <w:r w:rsidR="006360E3" w:rsidRPr="00C90EB1">
                <w:rStyle w:val="Hyperlink"/>
                <w:rPr>
                  <w:sz w:val="20"/>
                  <w:szCs w:val="20"/>
                </w:rPr>
                <w:t xml:space="preserve">Hash</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hash value for the image data, used for verification comparisons against subsequent copies of the image.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49e5f7986df97bc94a3118fa691eaa38" w:name="_49e5f7986df97bc94a3118fa691eaa38"/>
            <w:r w:rsidRPr="00C90EB1">
              <w:rPr>
                <w:sz w:val="20"/>
                <w:szCs w:val="20"/>
                <w:lang w:bidi="th-TH"/>
              </w:rPr>
              <w:t xml:space="preserve">Image</w:t>
            </w:r>
            <w:bookmarkEnd w:id="_49e5f7986df97bc94a3118fa691eaa38"/>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91709a2b8b5b8ef88ace2220c502e534" w:history="1">
              <w:r w:rsidR="006360E3" w:rsidRPr="00C90EB1">
                <w:rStyle w:val="Hyperlink"/>
                <w:rPr>
                  <w:sz w:val="20"/>
                  <w:szCs w:val="20"/>
                </w:rPr>
                <w:t xml:space="preserve">Image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image of an individual ballot sheet created by the scanner, could possibly include both sides of a two-sided ballot sheet depending on the scanner's configuration.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774ac44084b211a56b52feec330fdc2b" w:name="_774ac44084b211a56b52feec330fdc2b"/>
            <w:r w:rsidRPr="00C90EB1">
              <w:rPr>
                <w:sz w:val="20"/>
                <w:szCs w:val="20"/>
                <w:lang w:bidi="th-TH"/>
              </w:rPr>
              <w:t xml:space="preserve">Location</w:t>
            </w:r>
            <w:bookmarkEnd w:id="_774ac44084b211a56b52feec330fdc2b"/>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anyURI</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pointer to the location of the image file.</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41cfc6438bc7c4c56565279fce5d0cb6" w:name="_41cfc6438bc7c4c56565279fce5d0cb6"/>
      <w:r>
        <w:lastRenderedPageBreak/>
        <w:t xml:space="preserve">Mark</w:t>
      </w:r>
      <w:bookmarkEnd w:id="_41cfc6438bc7c4c56565279fce5d0cb6"/>
    </w:p>
    <w:p>
      <w:pPr/>
      <w:r>
        <w:t xml:space="preserve">An indication that represents a mark made by a voter on a paper ballot.</w:t>
      </w:r>
    </w:p>
    <w:p>
      <w:pPr/>
      <w:r>
        <w:t xml:space="preserve">It includes </w:t>
      </w:r>
      <w:r>
        <w:fldChar w:fldCharType="begin"/>
      </w:r>
      <w:r>
        <w:instrText xml:space="preserve">HYPERLINK \l"_e5d6f85e2ab6defe9e45b0aecd1967d7" </w:instrText>
      </w:r>
      <w:r>
        <w:fldChar w:fldCharType="separate"/>
      </w:r>
      <w:r>
        <w:rPr>
          <w:color w:val="0000FF"/>
          <w:u w:val="single"/>
        </w:rPr>
        <w:t xml:space="preserve">MarkMetricValue</w:t>
      </w:r>
      <w:r>
        <w:fldChar w:fldCharType="end"/>
      </w:r>
      <w:r>
        <w:t xml:space="preserve"> for assigning a quality metric to the mark.</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762125" cy="800100"/>
            <wp:effectExtent l="0" t="0" r="0" b="0"/>
            <wp:docPr id="42" name="Picture 2087124039.png" descr="2087124039.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87124039.png"/>
                    <pic:cNvPicPr/>
                  </pic:nvPicPr>
                  <pic:blipFill>
                    <a:blip r:embed="mr_docxImage22" cstate="print"/>
                    <a:stretch>
                      <a:fillRect/>
                    </a:stretch>
                  </pic:blipFill>
                  <pic:spPr>
                    <a:xfrm rot="0">
                      <a:off x="0" y="0"/>
                      <a:ext cx="1762125" cy="8001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Mark</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35b08bdd73c1850dff3fddf1b272dd62" w:name="_35b08bdd73c1850dff3fddf1b272dd62"/>
            <w:r w:rsidRPr="00C90EB1">
              <w:rPr>
                <w:sz w:val="20"/>
                <w:szCs w:val="20"/>
                <w:lang w:bidi="th-TH"/>
              </w:rPr>
              <w:t xml:space="preserve">IsGenerated</w:t>
            </w:r>
            <w:bookmarkEnd w:id="_35b08bdd73c1850dff3fddf1b272dd62"/>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boolean</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Whether the mark was made by a ballot marking device.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e5d6f85e2ab6defe9e45b0aecd1967d7" w:name="_e5d6f85e2ab6defe9e45b0aecd1967d7"/>
            <w:r w:rsidRPr="00C90EB1">
              <w:rPr>
                <w:sz w:val="20"/>
                <w:szCs w:val="20"/>
                <w:lang w:bidi="th-TH"/>
              </w:rPr>
              <w:t xml:space="preserve">MarkMetricValue</w:t>
            </w:r>
            <w:bookmarkEnd w:id="_e5d6f85e2ab6defe9e45b0aecd1967d7"/>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value of the mark metric, represented as a string.</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60c75e2f1356d755ab957150b81dba9c" w:name="_60c75e2f1356d755ab957150b81dba9c"/>
      <w:r>
        <w:lastRenderedPageBreak/>
        <w:t xml:space="preserve">Party</w:t>
      </w:r>
      <w:bookmarkEnd w:id="_60c75e2f1356d755ab957150b81dba9c"/>
    </w:p>
    <w:p>
      <w:r>
        <w:fldChar w:fldCharType="begin"/>
      </w:r>
      <w:r>
        <w:instrText xml:space="preserve">HYPERLINK \l"_60c75e2f1356d755ab957150b81dba9c" </w:instrText>
      </w:r>
      <w:r>
        <w:fldChar w:fldCharType="separate"/>
      </w:r>
      <w:pPr/>
      <w:r>
        <w:rPr>
          <w:color w:val="0000FF"/>
          <w:u w:val="single"/>
        </w:rPr>
        <w:t xml:space="preserve">Party</w:t>
      </w:r>
      <w:r>
        <w:fldChar w:fldCharType="end"/>
      </w:r>
      <w:r>
        <w:t xml:space="preserve"> is used for describing information about a political party associated with the voter's ballot.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includes instances of </w:t>
      </w:r>
      <w:r>
        <w:fldChar w:fldCharType="begin"/>
      </w:r>
      <w:r>
        <w:instrText xml:space="preserve">HYPERLINK \l"_60c75e2f1356d755ab957150b81dba9c" </w:instrText>
      </w:r>
      <w:r>
        <w:fldChar w:fldCharType="separate"/>
      </w:r>
      <w:r>
        <w:rPr>
          <w:color w:val="0000FF"/>
          <w:u w:val="single"/>
        </w:rPr>
        <w:t xml:space="preserve">Party</w:t>
      </w:r>
      <w:r>
        <w:fldChar w:fldCharType="end"/>
      </w:r>
      <w:r>
        <w:t xml:space="preserve"> as needed, e.g., for a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corresponding to a ballot in a partisan primary, and </w:t>
      </w:r>
      <w:r>
        <w:fldChar w:fldCharType="begin"/>
      </w:r>
      <w:r>
        <w:instrText xml:space="preserve">HYPERLINK \l"_8ba135abf443a41bd3868b758778bda8" </w:instrText>
      </w:r>
      <w:r>
        <w:fldChar w:fldCharType="separate"/>
      </w:r>
      <w:r>
        <w:rPr>
          <w:color w:val="0000FF"/>
          <w:u w:val="single"/>
        </w:rPr>
        <w:t xml:space="preserve">CandidateContest</w:t>
      </w:r>
      <w:r>
        <w:fldChar w:fldCharType="end"/>
      </w:r>
      <w:r>
        <w:t xml:space="preserve"> references Party as needed to link a candidate to their political party.</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971675" cy="923924"/>
            <wp:effectExtent l="0" t="0" r="0" b="0"/>
            <wp:docPr id="44" name="Picture 133801878.png" descr="133801878.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33801878.png"/>
                    <pic:cNvPicPr/>
                  </pic:nvPicPr>
                  <pic:blipFill>
                    <a:blip r:embed="mr_docxImage23" cstate="print"/>
                    <a:stretch>
                      <a:fillRect/>
                    </a:stretch>
                  </pic:blipFill>
                  <pic:spPr>
                    <a:xfrm rot="0">
                      <a:off x="0" y="0"/>
                      <a:ext cx="1971675" cy="923924"/>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Party</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1246438ed9ca388bc3dd59440674b857" w:name="_1246438ed9ca388bc3dd59440674b857"/>
            <w:r w:rsidRPr="00C90EB1">
              <w:rPr>
                <w:sz w:val="20"/>
                <w:szCs w:val="20"/>
                <w:lang w:bidi="th-TH"/>
              </w:rPr>
              <w:t xml:space="preserve">Abbreviation</w:t>
            </w:r>
            <w:bookmarkEnd w:id="_1246438ed9ca388bc3dd59440674b857"/>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Short name for the party, e.g., "DEM".</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49af75f31545694fe1414dd6cce82b6" w:name="_449af75f31545694fe1414dd6cce82b6"/>
            <w:r w:rsidRPr="00C90EB1">
              <w:rPr>
                <w:sz w:val="20"/>
                <w:szCs w:val="20"/>
                <w:lang w:bidi="th-TH"/>
              </w:rPr>
              <w:t xml:space="preserve">Code</w:t>
            </w:r>
            <w:bookmarkEnd w:id="_449af75f31545694fe1414dd6cce82b6"/>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52d6a0e670f290686c62131b142df879" w:history="1">
              <w:r w:rsidR="006360E3" w:rsidRPr="00C90EB1">
                <w:rStyle w:val="Hyperlink"/>
                <w:rPr>
                  <w:sz w:val="20"/>
                  <w:szCs w:val="20"/>
                </w:rPr>
                <w:t xml:space="preserve">Code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 code associated with the party.</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28009bf8c01e138dc82de741ee813daf" w:name="_28009bf8c01e138dc82de741ee813daf"/>
            <w:r w:rsidRPr="00C90EB1">
              <w:rPr>
                <w:sz w:val="20"/>
                <w:szCs w:val="20"/>
                <w:lang w:bidi="th-TH"/>
              </w:rPr>
              <w:t xml:space="preserve">Name</w:t>
            </w:r>
            <w:bookmarkEnd w:id="_28009bf8c01e138dc82de741ee813daf"/>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Official full name of the party, e.g., "Republican".</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a0091fa8be681e62d1352db2c2ef91e5" w:name="_a0091fa8be681e62d1352db2c2ef91e5"/>
      <w:r>
        <w:lastRenderedPageBreak/>
        <w:t xml:space="preserve">PartyContest</w:t>
      </w:r>
      <w:bookmarkEnd w:id="_a0091fa8be681e62d1352db2c2ef91e5"/>
    </w:p>
    <w:p>
      <w:r>
        <w:fldChar w:fldCharType="begin"/>
      </w:r>
      <w:r>
        <w:instrText xml:space="preserve">HYPERLINK \l"_a0091fa8be681e62d1352db2c2ef91e5" </w:instrText>
      </w:r>
      <w:r>
        <w:fldChar w:fldCharType="separate"/>
      </w:r>
      <w:pPr/>
      <w:r>
        <w:rPr>
          <w:color w:val="0000FF"/>
          <w:u w:val="single"/>
        </w:rPr>
        <w:t xml:space="preserve">PartyContest</w:t>
      </w:r>
      <w:r>
        <w:fldChar w:fldCharType="end"/>
      </w:r>
      <w:r>
        <w:t xml:space="preserve"> is a subclass of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 and is used to identify the type of contest as involving a straight party selection. It inherits attributes from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038224" cy="514350"/>
            <wp:effectExtent l="0" t="0" r="0" b="0"/>
            <wp:docPr id="46" name="Picture 857847513.png" descr="857847513.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857847513.png"/>
                    <pic:cNvPicPr/>
                  </pic:nvPicPr>
                  <pic:blipFill>
                    <a:blip r:embed="mr_docxImage24" cstate="print"/>
                    <a:stretch>
                      <a:fillRect/>
                    </a:stretch>
                  </pic:blipFill>
                  <pic:spPr>
                    <a:xfrm rot="0">
                      <a:off x="0" y="0"/>
                      <a:ext cx="1038224" cy="5143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PartyContest</w:t>
      </w: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6b3ca79a6cdcf87c69b5a9fd9403898f" w:name="_6b3ca79a6cdcf87c69b5a9fd9403898f"/>
      <w:r>
        <w:lastRenderedPageBreak/>
        <w:t xml:space="preserve">PartySelection</w:t>
      </w:r>
      <w:bookmarkEnd w:id="_6b3ca79a6cdcf87c69b5a9fd9403898f"/>
    </w:p>
    <w:p>
      <w:r>
        <w:fldChar w:fldCharType="begin"/>
      </w:r>
      <w:r>
        <w:instrText xml:space="preserve">HYPERLINK \l"_6b3ca79a6cdcf87c69b5a9fd9403898f" </w:instrText>
      </w:r>
      <w:r>
        <w:fldChar w:fldCharType="separate"/>
      </w:r>
      <w:pPr/>
      <w:r>
        <w:rPr>
          <w:color w:val="0000FF"/>
          <w:u w:val="single"/>
        </w:rPr>
        <w:t xml:space="preserve">PartySelection</w:t>
      </w:r>
      <w:r>
        <w:fldChar w:fldCharType="end"/>
      </w:r>
      <w:r>
        <w:t xml:space="preserve"> is a subclass of </w:t>
      </w:r>
      <w:r>
        <w:fldChar w:fldCharType="begin"/>
      </w:r>
      <w:r>
        <w:instrText xml:space="preserve">HYPERLINK \l"_e9f237ffa35094e0e57d18e9c0877e5c" </w:instrText>
      </w:r>
      <w:r>
        <w:fldChar w:fldCharType="separate"/>
      </w:r>
      <w:r>
        <w:rPr>
          <w:color w:val="0000FF"/>
          <w:u w:val="single"/>
        </w:rPr>
        <w:t xml:space="preserve">ContestSelection</w:t>
      </w:r>
      <w:r>
        <w:fldChar w:fldCharType="end"/>
      </w:r>
      <w:r>
        <w:t xml:space="preserve"> and is used typically for a ballot selection in a straight-party contest.</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104900" cy="514350"/>
            <wp:effectExtent l="0" t="0" r="0" b="0"/>
            <wp:docPr id="48" name="Picture -1447129566.png" descr="-1447129566.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447129566.png"/>
                    <pic:cNvPicPr/>
                  </pic:nvPicPr>
                  <pic:blipFill>
                    <a:blip r:embed="mr_docxImage25" cstate="print"/>
                    <a:stretch>
                      <a:fillRect/>
                    </a:stretch>
                  </pic:blipFill>
                  <pic:spPr>
                    <a:xfrm rot="0">
                      <a:off x="0" y="0"/>
                      <a:ext cx="1104900" cy="5143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PartySelection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8d6aa4faffacd20bd6a27745e2658b43" w:name="_8d6aa4faffacd20bd6a27745e2658b43"/>
            <w:r w:rsidRPr="00C90EB1">
              <w:rPr>
                <w:sz w:val="20"/>
                <w:szCs w:val="20"/>
                <w:lang w:bidi="th-TH"/>
              </w:rPr>
              <w:t xml:space="preserve">Party</w:t>
            </w:r>
            <w:bookmarkEnd w:id="_8d6aa4faffacd20bd6a27745e2658b43"/>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0c75e2f1356d755ab957150b81dba9c" w:history="1">
              <w:r w:rsidR="006360E3" w:rsidRPr="00C90EB1">
                <w:rStyle w:val="Hyperlink"/>
                <w:rPr>
                  <w:sz w:val="20"/>
                  <w:szCs w:val="20"/>
                </w:rPr>
                <w:t xml:space="preserve">Party</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party associated with the contest selection.</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8d65794f01f7b32ad027ea19b2a4ade9" w:name="_8d65794f01f7b32ad027ea19b2a4ade9"/>
      <w:r>
        <w:lastRenderedPageBreak/>
        <w:t xml:space="preserve">ReportingDevice</w:t>
      </w:r>
      <w:bookmarkEnd w:id="_8d65794f01f7b32ad027ea19b2a4ade9"/>
    </w:p>
    <w:p>
      <w:r>
        <w:fldChar w:fldCharType="begin"/>
      </w:r>
      <w:r>
        <w:instrText xml:space="preserve">HYPERLINK \l"_8d65794f01f7b32ad027ea19b2a4ade9" </w:instrText>
      </w:r>
      <w:r>
        <w:fldChar w:fldCharType="separate"/>
      </w:r>
      <w:pPr/>
      <w:r>
        <w:rPr>
          <w:color w:val="0000FF"/>
          <w:u w:val="single"/>
        </w:rPr>
        <w:t xml:space="preserve">ReportingDevice</w:t>
      </w:r>
      <w:r>
        <w:fldChar w:fldCharType="end"/>
      </w:r>
      <w:r>
        <w:t xml:space="preserve"> is used to specify a voting device as the “political geography” at hand. </w:t>
      </w:r>
      <w:r>
        <w:fldChar w:fldCharType="begin"/>
      </w:r>
      <w:r>
        <w:instrText xml:space="preserve">HYPERLINK \l"_cf64be6983914d22ee54de4897f20209" </w:instrText>
      </w:r>
      <w:r>
        <w:fldChar w:fldCharType="separate"/>
      </w:r>
      <w:r>
        <w:rPr>
          <w:color w:val="0000FF"/>
          <w:u w:val="single"/>
        </w:rPr>
        <w:t xml:space="preserve">CastVoteRecordReport</w:t>
      </w:r>
      <w:r>
        <w:fldChar w:fldCharType="end"/>
      </w:r>
      <w:r>
        <w:t xml:space="preserve"> refers to it as </w:t>
      </w:r>
      <w:r>
        <w:fldChar w:fldCharType="begin"/>
      </w:r>
      <w:r>
        <w:instrText xml:space="preserve">HYPERLINK \l"_96c288a9fff23254ee10be8b0b54cac7" </w:instrText>
      </w:r>
      <w:r>
        <w:fldChar w:fldCharType="separate"/>
      </w:r>
      <w:r>
        <w:rPr>
          <w:color w:val="0000FF"/>
          <w:u w:val="single"/>
        </w:rPr>
        <w:t xml:space="preserve">ReportGeneratingDevice</w:t>
      </w:r>
      <w:r>
        <w:fldChar w:fldCharType="end"/>
      </w:r>
      <w:r>
        <w:t xml:space="preserve"> and uses it to specify the device that generated the CVR report. </w:t>
      </w:r>
      <w:r>
        <w:fldChar w:fldCharType="begin"/>
      </w:r>
      <w:r>
        <w:instrText xml:space="preserve">HYPERLINK \l"_9c06713c646e0cc4ec8a0d16db294b27" </w:instrText>
      </w:r>
      <w:r>
        <w:fldChar w:fldCharType="separate"/>
      </w:r>
      <w:r>
        <w:rPr>
          <w:color w:val="0000FF"/>
          <w:u w:val="single"/>
        </w:rPr>
        <w:t xml:space="preserve">CVR</w:t>
      </w:r>
      <w:r>
        <w:fldChar w:fldCharType="end"/>
      </w:r>
      <w:r>
        <w:t xml:space="preserve"> refers to it as </w:t>
      </w:r>
      <w:r>
        <w:fldChar w:fldCharType="begin"/>
      </w:r>
      <w:r>
        <w:instrText xml:space="preserve">HYPERLINK \l"_4895adca915ee4871dca8ffb8037ca55" </w:instrText>
      </w:r>
      <w:r>
        <w:fldChar w:fldCharType="separate"/>
      </w:r>
      <w:r>
        <w:rPr>
          <w:color w:val="0000FF"/>
          <w:u w:val="single"/>
        </w:rPr>
        <w:t xml:space="preserve">CreatingDevice</w:t>
      </w:r>
      <w:r>
        <w:fldChar w:fldCharType="end"/>
      </w:r>
      <w:r>
        <w:t xml:space="preserve"> to specify the device that generated the CVRs.</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781175" cy="1295400"/>
            <wp:effectExtent l="0" t="0" r="0" b="0"/>
            <wp:docPr id="50" name="Picture -1264558902.png" descr="-1264558902.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64558902.png"/>
                    <pic:cNvPicPr/>
                  </pic:nvPicPr>
                  <pic:blipFill>
                    <a:blip r:embed="mr_docxImage26" cstate="print"/>
                    <a:stretch>
                      <a:fillRect/>
                    </a:stretch>
                  </pic:blipFill>
                  <pic:spPr>
                    <a:xfrm rot="0">
                      <a:off x="0" y="0"/>
                      <a:ext cx="1781175" cy="129540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ReportingDevice</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35206cae1dff00be6820879a564ec7f9" w:name="_35206cae1dff00be6820879a564ec7f9"/>
            <w:r w:rsidRPr="00C90EB1">
              <w:rPr>
                <w:sz w:val="20"/>
                <w:szCs w:val="20"/>
                <w:lang w:bidi="th-TH"/>
              </w:rPr>
              <w:t xml:space="preserve">Application</w:t>
            </w:r>
            <w:bookmarkEnd w:id="_35206cae1dff00be6820879a564ec7f9"/>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application associated with the reporting device.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2006242c269e74c3ccd535b8ecde4602" w:name="_2006242c269e74c3ccd535b8ecde4602"/>
            <w:r w:rsidRPr="00C90EB1">
              <w:rPr>
                <w:sz w:val="20"/>
                <w:szCs w:val="20"/>
                <w:lang w:bidi="th-TH"/>
              </w:rPr>
              <w:t xml:space="preserve">Manufacturer</w:t>
            </w:r>
            <w:bookmarkEnd w:id="_2006242c269e74c3ccd535b8ecde4602"/>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Manufacturer of the reporting device.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c5d501273529a09997df73bb489f676c" w:name="_c5d501273529a09997df73bb489f676c"/>
            <w:r w:rsidRPr="00C90EB1">
              <w:rPr>
                <w:sz w:val="20"/>
                <w:szCs w:val="20"/>
                <w:lang w:bidi="th-TH"/>
              </w:rPr>
              <w:t xml:space="preserve">MarkMetricType</w:t>
            </w:r>
            <w:bookmarkEnd w:id="_c5d501273529a09997df73bb489f676c"/>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type of metric being used to determine quality.  The type must be specific enough that the attached value can be accurately verified later, e.g., 'Acme Mark Density' may be a sufficiently specific type.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11979ddc8cbf143a0361478ad4bfbecd" w:name="_11979ddc8cbf143a0361478ad4bfbecd"/>
            <w:r w:rsidRPr="00C90EB1">
              <w:rPr>
                <w:sz w:val="20"/>
                <w:szCs w:val="20"/>
                <w:lang w:bidi="th-TH"/>
              </w:rPr>
              <w:t xml:space="preserve">Model</w:t>
            </w:r>
            <w:bookmarkEnd w:id="_11979ddc8cbf143a0361478ad4bfbecd"/>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Manufacturer's model of the reporting device.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e6a83fff3c7641354860721836f81c1" w:name="_4e6a83fff3c7641354860721836f81c1"/>
            <w:r w:rsidRPr="00C90EB1">
              <w:rPr>
                <w:sz w:val="20"/>
                <w:szCs w:val="20"/>
                <w:lang w:bidi="th-TH"/>
              </w:rPr>
              <w:t xml:space="preserve">Notes</w:t>
            </w:r>
            <w:bookmarkEnd w:id="_4e6a83fff3c7641354860721836f81c1"/>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Additional explanatory notes as applicable.</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bc8e37afd20c2aa8a45dccda0b2521f2" w:name="_bc8e37afd20c2aa8a45dccda0b2521f2"/>
            <w:r w:rsidRPr="00C90EB1">
              <w:rPr>
                <w:sz w:val="20"/>
                <w:szCs w:val="20"/>
                <w:lang w:bidi="th-TH"/>
              </w:rPr>
              <w:t xml:space="preserve">SerialNumber</w:t>
            </w:r>
            <w:bookmarkEnd w:id="_bc8e37afd20c2aa8a45dccda0b2521f2"/>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Serial number or other identification that can uniquely identify the reporting device.</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1baacbaeff26cbd467b56b5eee9b1844" w:name="_1baacbaeff26cbd467b56b5eee9b1844"/>
      <w:r>
        <w:lastRenderedPageBreak/>
        <w:t xml:space="preserve">RetentionContest</w:t>
      </w:r>
      <w:bookmarkEnd w:id="_1baacbaeff26cbd467b56b5eee9b1844"/>
    </w:p>
    <w:p>
      <w:r>
        <w:fldChar w:fldCharType="begin"/>
      </w:r>
      <w:r>
        <w:instrText xml:space="preserve">HYPERLINK \l"_1baacbaeff26cbd467b56b5eee9b1844" </w:instrText>
      </w:r>
      <w:r>
        <w:fldChar w:fldCharType="separate"/>
      </w:r>
      <w:pPr/>
      <w:r>
        <w:rPr>
          <w:color w:val="0000FF"/>
          <w:u w:val="single"/>
        </w:rPr>
        <w:t xml:space="preserve">RetentionContest</w:t>
      </w:r>
      <w:r>
        <w:fldChar w:fldCharType="end"/>
      </w:r>
      <w:r>
        <w:t xml:space="preserve"> is a subclass of </w:t>
      </w:r>
      <w:r>
        <w:fldChar w:fldCharType="begin"/>
      </w:r>
      <w:r>
        <w:instrText xml:space="preserve">HYPERLINK \l"_3c57f46b7fef7765860c640692548c3e" </w:instrText>
      </w:r>
      <w:r>
        <w:fldChar w:fldCharType="separate"/>
      </w:r>
      <w:r>
        <w:rPr>
          <w:color w:val="0000FF"/>
          <w:u w:val="single"/>
        </w:rPr>
        <w:t xml:space="preserve">BallotMeasureContest</w:t>
      </w:r>
      <w:r>
        <w:fldChar w:fldCharType="end"/>
      </w:r>
      <w:r>
        <w:t xml:space="preserve"> and is used to identify the type of contest as involving a retention, such as for a judicial retention. While it is similar to </w:t>
      </w:r>
      <w:r>
        <w:fldChar w:fldCharType="begin"/>
      </w:r>
      <w:r>
        <w:instrText xml:space="preserve">HYPERLINK \l"_3c57f46b7fef7765860c640692548c3e" </w:instrText>
      </w:r>
      <w:r>
        <w:fldChar w:fldCharType="separate"/>
      </w:r>
      <w:r>
        <w:rPr>
          <w:color w:val="0000FF"/>
          <w:u w:val="single"/>
        </w:rPr>
        <w:t xml:space="preserve">BallotMeasureContest</w:t>
      </w:r>
      <w:r>
        <w:fldChar w:fldCharType="end"/>
      </w:r>
      <w:r>
        <w:t xml:space="preserve">, it contains a link to </w:t>
      </w:r>
      <w:r>
        <w:fldChar w:fldCharType="begin"/>
      </w:r>
      <w:r>
        <w:instrText xml:space="preserve">HYPERLINK \l"_2870bfbb9e49ff7ebb882a9658341922" </w:instrText>
      </w:r>
      <w:r>
        <w:fldChar w:fldCharType="separate"/>
      </w:r>
      <w:r>
        <w:rPr>
          <w:color w:val="0000FF"/>
          <w:u w:val="single"/>
        </w:rPr>
        <w:t xml:space="preserve">Candidate</w:t>
      </w:r>
      <w:r>
        <w:fldChar w:fldCharType="end"/>
      </w:r>
      <w:r>
        <w:t xml:space="preserve"> that </w:t>
      </w:r>
      <w:r>
        <w:fldChar w:fldCharType="begin"/>
      </w:r>
      <w:r>
        <w:instrText xml:space="preserve">HYPERLINK \l"_3c57f46b7fef7765860c640692548c3e" </w:instrText>
      </w:r>
      <w:r>
        <w:fldChar w:fldCharType="separate"/>
      </w:r>
      <w:r>
        <w:rPr>
          <w:color w:val="0000FF"/>
          <w:u w:val="single"/>
        </w:rPr>
        <w:t xml:space="preserve">BallotMeasureContest</w:t>
      </w:r>
      <w:r>
        <w:fldChar w:fldCharType="end"/>
      </w:r>
      <w:r>
        <w:t xml:space="preserve"> does not. </w:t>
      </w:r>
      <w:r>
        <w:fldChar w:fldCharType="begin"/>
      </w:r>
      <w:r>
        <w:instrText xml:space="preserve">HYPERLINK \l"_1baacbaeff26cbd467b56b5eee9b1844" </w:instrText>
      </w:r>
      <w:r>
        <w:fldChar w:fldCharType="separate"/>
      </w:r>
      <w:r>
        <w:rPr>
          <w:color w:val="0000FF"/>
          <w:u w:val="single"/>
        </w:rPr>
        <w:t xml:space="preserve">RetentionContest</w:t>
      </w:r>
      <w:r>
        <w:fldChar w:fldCharType="end"/>
      </w:r>
      <w:r>
        <w:t xml:space="preserve"> inherits attributes from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419225" cy="514350"/>
            <wp:effectExtent l="0" t="0" r="0" b="0"/>
            <wp:docPr id="52" name="Picture -1325574944.png" descr="-1325574944.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325574944.png"/>
                    <pic:cNvPicPr/>
                  </pic:nvPicPr>
                  <pic:blipFill>
                    <a:blip r:embed="mr_docxImage27" cstate="print"/>
                    <a:stretch>
                      <a:fillRect/>
                    </a:stretch>
                  </pic:blipFill>
                  <pic:spPr>
                    <a:xfrm rot="0">
                      <a:off x="0" y="0"/>
                      <a:ext cx="1419225" cy="514350"/>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RetentionContest</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3257851221e233d865de5024991cd3c5" w:name="_3257851221e233d865de5024991cd3c5"/>
            <w:r w:rsidRPr="00C90EB1">
              <w:rPr>
                <w:sz w:val="20"/>
                <w:szCs w:val="20"/>
                <w:lang w:bidi="th-TH"/>
              </w:rPr>
              <w:t xml:space="preserve">Candidate</w:t>
            </w:r>
            <w:bookmarkEnd w:id="_3257851221e233d865de5024991cd3c5"/>
            <w:r w:rsidRPr="00C90EB1">
              <w:rPr>
                <w:sz w:val="20"/>
                <w:szCs w:val="20"/>
              </w:rPr>
              <w:t xml:space="preserve">}</w:t>
            </w:r>
          </w:p>
        </w:tc>
        <w:tc>
          <w:tcPr>
            <w:tcW w:type="dxa" w:w="1206"/>
            <w:tcMar>
              <w:top w:type="dxa" w:w="43"/>
              <w:left w:type="dxa" w:w="115"/>
              <w:bottom w:type="dxa" w:w="43"/>
              <w:right w:type="dxa" w:w="115"/>
            </w:tcMar>
            <w:vAlign w:val="center"/>
          </w:tcP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2870bfbb9e49ff7ebb882a9658341922" w:history="1">
              <w:r w:rsidR="006360E3" w:rsidRPr="00C90EB1">
                <w:rStyle w:val="Hyperlink"/>
                <w:rPr>
                  <w:sz w:val="20"/>
                  <w:szCs w:val="20"/>
                </w:rPr>
                <w:t xml:space="preserve">Candidate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Identifies the candidate in the retention contest.</w:t>
            </w:r>
          </w:p>
        </w:tc>
      </w:tr>
    </w:tbl>
    <w:p w14:paraId="36B0BEB4" w14:textId="77777777" w:rsidR="00E7014E" w:rsidRDefault="00E7014E">
      <w:pPr>
        <w:spacing w:after="60" w:before="60"/>
        <w:ind w:left="357"/>
      </w:pPr>
    </w:p>
    <w:p w14:paraId="644B31A5" w14:textId="77777777" w:rsidR="009D1956" w:rsidRDefault="009D1956"/>
    <w:p w14:paraId="1617DC71"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33BC68A6" w14:textId="47836072" w:rsidP="003F0A91" w:rsidR="00044A9B" w:rsidRDefault="007923BC">
      <w:pPr>
        <w:pStyle w:val="Heading2"/>
      </w:pPr>
      <w:r>
        <w:lastRenderedPageBreak/>
        <w:t xml:space="preserve">Class </w:t>
      </w:r>
      <w:bookmarkStart w:id="_25808695f95ac740cbae6e15364734a0" w:name="_25808695f95ac740cbae6e15364734a0"/>
      <w:r>
        <w:lastRenderedPageBreak/>
        <w:t xml:space="preserve">SelectionPosition</w:t>
      </w:r>
      <w:bookmarkEnd w:id="_25808695f95ac740cbae6e15364734a0"/>
    </w:p>
    <w:p>
      <w:r>
        <w:fldChar w:fldCharType="begin"/>
      </w:r>
      <w:r>
        <w:instrText xml:space="preserve">HYPERLINK \l"_1c8db3900b6a161fc1e84db413a27ad3" </w:instrText>
      </w:r>
      <w:r>
        <w:fldChar w:fldCharType="separate"/>
      </w:r>
      <w:pPr/>
      <w:r>
        <w:rPr>
          <w:color w:val="0000FF"/>
          <w:u w:val="single"/>
        </w:rPr>
        <w:t xml:space="preserve">CVRContestSelection</w:t>
      </w:r>
      <w:r>
        <w:fldChar w:fldCharType="end"/>
      </w:r>
      <w:r>
        <w:t xml:space="preserve"> includes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 to specify a voter's indication/mark in a contest option, and thus, a potential vote. The number of potential SelectionPositions that should be included by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 is, for paper ballots, the same as the number of ovals next to a particular option. There will be usually 1 instance of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 for plurality voting, but there could be multiple instances for RCV, approval, cumulative, or other vote variations in which a voter can select multiple options per candidate.</w:t>
      </w:r>
    </w:p>
    <w:p>
      <w:pPr/>
    </w:p>
    <w:p>
      <w:r>
        <w:fldChar w:fldCharType="begin"/>
      </w:r>
      <w:r>
        <w:instrText xml:space="preserve">HYPERLINK \l"_25808695f95ac740cbae6e15364734a0" </w:instrText>
      </w:r>
      <w:r>
        <w:fldChar w:fldCharType="separate"/>
      </w:r>
      <w:pPr/>
      <w:r>
        <w:rPr>
          <w:color w:val="0000FF"/>
          <w:u w:val="single"/>
        </w:rPr>
        <w:t xml:space="preserve">SelectionPosition</w:t>
      </w:r>
      <w:r>
        <w:fldChar w:fldCharType="end"/>
      </w:r>
      <w:r>
        <w:t xml:space="preserve"> contains additional information about the mark to specify whether the indication/mark is allocable, as well as information needed for certain voting methods.</w:t>
      </w:r>
    </w:p>
    <w:p>
      <w:pPr/>
    </w:p>
    <w:p>
      <w:r>
        <w:fldChar w:fldCharType="begin"/>
      </w:r>
      <w:r>
        <w:instrText xml:space="preserve">HYPERLINK \l"_25808695f95ac740cbae6e15364734a0" </w:instrText>
      </w:r>
      <w:r>
        <w:fldChar w:fldCharType="separate"/>
      </w:r>
      <w:pPr/>
      <w:r>
        <w:rPr>
          <w:color w:val="0000FF"/>
          <w:u w:val="single"/>
        </w:rPr>
        <w:t xml:space="preserve">SelectionPosition</w:t>
      </w:r>
      <w:r>
        <w:fldChar w:fldCharType="end"/>
      </w:r>
      <w:r>
        <w:t xml:space="preserve"> includes </w:t>
      </w:r>
      <w:r>
        <w:fldChar w:fldCharType="begin"/>
      </w:r>
      <w:r>
        <w:instrText xml:space="preserve">HYPERLINK \l"_6a35f0a66fdf90fb233cd82a62e02f94" </w:instrText>
      </w:r>
      <w:r>
        <w:fldChar w:fldCharType="separate"/>
      </w:r>
      <w:r>
        <w:rPr>
          <w:color w:val="0000FF"/>
          <w:u w:val="single"/>
        </w:rPr>
        <w:t xml:space="preserve">CVRWriteIn</w:t>
      </w:r>
      <w:r>
        <w:fldChar w:fldCharType="end"/>
      </w:r>
      <w:r>
        <w:t xml:space="preserve">, whose attributes are used to include information about the write-in including the text of the write-in or an image of the write-in.</w:t>
      </w:r>
    </w:p>
    <w:p w14:paraId="6049A06C" w14:textId="77777777" w:rsidR="004208FF" w:rsidRDefault="004208FF">
      <w:pPr>
        <w:spacing w:after="60" w:before="60"/>
      </w:pPr>
    </w:p>
    <w:p w14:paraId="1D081FBA" w14:textId="77777777" w:rsidR="00044A9B" w:rsidRDefault="007923BC">
      <w:pPr>
        <w:ind w:left="360"/>
        <w:jc w:val="center"/>
      </w:pPr>
      <w:r>
        <w:rPr>
          <w:noProof/>
        </w:rPr>
        <w:drawing>
          <wp:inline distT="0" distB="0" distL="0" distR="0">
            <wp:extent cx="1904999" cy="1457325"/>
            <wp:effectExtent l="0" t="0" r="0" b="0"/>
            <wp:docPr id="54" name="Picture -905980438.png" descr="-905980438.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05980438.png"/>
                    <pic:cNvPicPr/>
                  </pic:nvPicPr>
                  <pic:blipFill>
                    <a:blip r:embed="mr_docxImage28" cstate="print"/>
                    <a:stretch>
                      <a:fillRect/>
                    </a:stretch>
                  </pic:blipFill>
                  <pic:spPr>
                    <a:xfrm rot="0">
                      <a:off x="0" y="0"/>
                      <a:ext cx="1904999" cy="1457325"/>
                    </a:xfrm>
                    <a:prstGeom prst="rect">
                      <a:avLst/>
                    </a:prstGeom>
                  </pic:spPr>
                </pic:pic>
              </a:graphicData>
            </a:graphic>
          </wp:inline>
        </w:drawing>
      </w:r>
    </w:p>
    <w:p w14:paraId="5BB5DF56" w14:textId="77777777" w:rsidR="00044A9B" w:rsidRDefault="007923BC">
      <w:pPr>
        <w:pStyle w:val="Figure"/>
        <w:tabs>
          <w:tab w:pos="1440" w:val="clear"/>
        </w:tabs>
        <w:ind w:firstLine="0" w:left="360"/>
      </w:pPr>
      <w:r>
        <w:t xml:space="preserve">SelectionPosition</w:t>
      </w:r>
    </w:p>
    <w:tbl>
      <w:tblPr>
        <w:tblStyle w:val="TableGrid"/>
        <w:tblW w:type="auto" w:w="0"/>
        <w:tblLayout w:type="fixed"/>
        <w:tblCellMar>
          <w:left w:type="dxa" w:w="115"/>
          <w:right w:type="dxa" w:w="115"/>
        </w:tblCellMar>
        <w:tblLook w:firstColumn="1" w:firstRow="1" w:lastColumn="0" w:lastRow="0" w:noHBand="0" w:noVBand="1" w:val="04A0"/>
        <w:tblCaption w:val="Table 1 Caption"/>
        <w:tblDescription w:val="Brief description of Table 1"/>
      </w:tblPr>
      <w:tblGrid>
        <w:gridCol w:w="2059"/>
        <w:gridCol w:w="1206"/>
        <w:gridCol w:w="1947"/>
        <w:gridCol w:w="4219"/>
      </w:tblGrid>
      <w:tr w14:paraId="42360EB0" w14:textId="77777777" w:rsidR="00E7014E" w:rsidTr="00D503E8">
        <w:trPr>
          <w:trHeight w:val="21"/>
          <w:tblHeader/>
        </w:trPr>
        <w:tc>
          <w:tcPr>
            <w:tcW w:type="dxa" w:w="2059"/>
            <w:shd w:color="auto" w:fill="4F81BD" w:val="clear"/>
            <w:tcMar>
              <w:top w:type="dxa" w:w="43"/>
              <w:left w:type="dxa" w:w="115"/>
              <w:bottom w:type="dxa" w:w="43"/>
              <w:right w:type="dxa" w:w="115"/>
            </w:tcMar>
            <w:vAlign w:val="center"/>
          </w:tcPr>
          <w:p w14:paraId="5A24A9CE" w14:textId="19629F92"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p>
        </w:tc>
        <w:tc>
          <w:tcPr>
            <w:tcW w:type="dxa" w:w="1206"/>
            <w:shd w:color="auto" w:fill="4F81BD" w:val="clear"/>
            <w:tcMar>
              <w:top w:type="dxa" w:w="43"/>
              <w:left w:type="dxa" w:w="115"/>
              <w:bottom w:type="dxa" w:w="43"/>
              <w:right w:type="dxa" w:w="115"/>
            </w:tcMar>
            <w:vAlign w:val="center"/>
          </w:tcPr>
          <w:p w14:paraId="4B932611" w14:textId="0423BE1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Multiplicit</w:t>
            </w:r>
            <w:r w:rsidR="00C90EB1" w:rsidRPr="00936B43">
              <w:rPr>
                <w:rFonts w:ascii="Arial" w:cs="Arial" w:hAnsi="Arial"/>
                <w:b/>
                <w:color w:themeColor="background1" w:val="FFFFFF"/>
                <w:sz w:val="18"/>
                <w:szCs w:val="18"/>
              </w:rPr>
              <w:t xml:space="preserve">y</w:t>
            </w:r>
          </w:p>
        </w:tc>
        <w:tc>
          <w:tcPr>
            <w:tcW w:type="dxa" w:w="1947"/>
            <w:shd w:color="auto" w:fill="4F81BD" w:val="clear"/>
            <w:tcMar>
              <w:top w:type="dxa" w:w="43"/>
              <w:left w:type="dxa" w:w="115"/>
              <w:bottom w:type="dxa" w:w="43"/>
              <w:right w:type="dxa" w:w="115"/>
            </w:tcMar>
            <w:vAlign w:val="center"/>
          </w:tcPr>
          <w:p w14:paraId="67283908" w14:textId="77777777" w:rsidP="00952892" w:rsidR="00E7014E" w:rsidRDefault="00E7014E"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Type</w:t>
            </w:r>
          </w:p>
        </w:tc>
        <w:tc>
          <w:tcPr>
            <w:tcW w:type="dxa" w:w="4219"/>
            <w:shd w:color="auto" w:fill="4F81BD" w:val="clear"/>
            <w:tcMar>
              <w:top w:type="dxa" w:w="43"/>
              <w:left w:type="dxa" w:w="115"/>
              <w:bottom w:type="dxa" w:w="43"/>
              <w:right w:type="dxa" w:w="115"/>
            </w:tcMar>
            <w:vAlign w:val="center"/>
          </w:tcPr>
          <w:p w14:paraId="0D20E677" w14:textId="3CAEC647" w:rsidP="00952892" w:rsidR="00E7014E" w:rsidRDefault="00EA21E2" w:rsidRPr="00936B43">
            <w:pPr>
              <w:jc w:val="center"/>
              <w:rPr>
                <w:rFonts w:ascii="Arial" w:cs="Arial" w:hAnsi="Arial"/>
                <w:b/>
                <w:color w:themeColor="background1" w:val="FFFFFF"/>
                <w:sz w:val="18"/>
                <w:szCs w:val="18"/>
              </w:rPr>
            </w:pPr>
            <w:r w:rsidRPr="00936B43">
              <w:rPr>
                <w:rFonts w:ascii="Arial" w:cs="Arial" w:hAnsi="Arial"/>
                <w:b/>
                <w:color w:themeColor="background1" w:val="FFFFFF"/>
                <w:sz w:val="18"/>
                <w:szCs w:val="18"/>
              </w:rPr>
              <w:t xml:space="preserve">Attribute</w:t>
            </w:r>
            <w:r w:rsidR="00B91E86" w:rsidRPr="00936B43">
              <w:rPr>
                <w:rFonts w:ascii="Arial" w:cs="Arial" w:hAnsi="Arial"/>
                <w:b/>
                <w:color w:themeColor="background1" w:val="FFFFFF"/>
                <w:sz w:val="18"/>
                <w:szCs w:val="18"/>
              </w:rPr>
              <w:t xml:space="preserve"> </w:t>
            </w:r>
            <w:r w:rsidR="00E7014E" w:rsidRPr="00936B43">
              <w:rPr>
                <w:rFonts w:ascii="Arial" w:cs="Arial" w:hAnsi="Arial"/>
                <w:b/>
                <w:color w:themeColor="background1" w:val="FFFFFF"/>
                <w:sz w:val="18"/>
                <w:szCs w:val="18"/>
              </w:rPr>
              <w:t xml:space="preserve">Description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c49649fa359c906cd6dc09a8c7a3d115" w:name="_c49649fa359c906cd6dc09a8c7a3d115"/>
            <w:r w:rsidRPr="00C90EB1">
              <w:rPr>
                <w:sz w:val="20"/>
                <w:szCs w:val="20"/>
                <w:lang w:bidi="th-TH"/>
              </w:rPr>
              <w:t xml:space="preserve">Code</w:t>
            </w:r>
            <w:bookmarkEnd w:id="_c49649fa359c906cd6dc09a8c7a3d115"/>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52d6a0e670f290686c62131b142df879" w:history="1">
              <w:r w:rsidR="006360E3" w:rsidRPr="00C90EB1">
                <w:rStyle w:val="Hyperlink"/>
                <w:rPr>
                  <w:sz w:val="20"/>
                  <w:szCs w:val="20"/>
                </w:rPr>
                <w:t xml:space="preserve">Code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Code used to identify the contest selection position.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ae6b05d23eedce840a8b56d0a9e79164" w:name="_ae6b05d23eedce840a8b56d0a9e79164"/>
            <w:r w:rsidRPr="00C90EB1">
              <w:rPr>
                <w:sz w:val="20"/>
                <w:szCs w:val="20"/>
                <w:lang w:bidi="th-TH"/>
              </w:rPr>
              <w:t xml:space="preserve">CVRWriteIn</w:t>
            </w:r>
            <w:bookmarkEnd w:id="_ae6b05d23eedce840a8b56d0a9e79164"/>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6a35f0a66fdf90fb233cd82a62e02f94" w:history="1">
              <w:r w:rsidR="006360E3" w:rsidRPr="00C90EB1">
                <w:rStyle w:val="Hyperlink"/>
                <w:rPr>
                  <w:sz w:val="20"/>
                  <w:szCs w:val="20"/>
                </w:rPr>
                <w:t xml:space="preserve">CVRWriteIn</w:t>
              </w:r>
            </w:hyperlink>
          </w:p>
        </w:tc>
        <w:tc>
          <w:tcPr>
            <w:tcW w:type="dxa" w:w="4219"/>
            <w:tcMar>
              <w:top w:type="dxa" w:w="43"/>
              <w:left w:type="dxa" w:w="115"/>
              <w:bottom w:type="dxa" w:w="43"/>
              <w:right w:type="dxa" w:w="115"/>
            </w:tcMar>
            <w:vAlign w:val="center"/>
          </w:tcP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5177b4ab096b064cd893bade7e6b3a03" w:name="_5177b4ab096b064cd893bade7e6b3a03"/>
            <w:r w:rsidRPr="00C90EB1">
              <w:rPr>
                <w:sz w:val="20"/>
                <w:szCs w:val="20"/>
                <w:lang w:bidi="th-TH"/>
              </w:rPr>
              <w:t xml:space="preserve">HasIndication</w:t>
            </w:r>
            <w:bookmarkEnd w:id="_5177b4ab096b064cd893bade7e6b3a03"/>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77926ed6e094800f486004fc0e773537" w:history="1">
              <w:r w:rsidR="006360E3" w:rsidRPr="00C90EB1">
                <w:rStyle w:val="Hyperlink"/>
                <w:rPr>
                  <w:sz w:val="20"/>
                  <w:szCs w:val="20"/>
                </w:rPr>
                <w:t xml:space="preserve">IndicationType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Whether the contest option position contains an indication (e.g. a Mark).</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430e696321eb26fccffa60291251d3c2" w:name="_430e696321eb26fccffa60291251d3c2"/>
            <w:r w:rsidRPr="00C90EB1">
              <w:rPr>
                <w:sz w:val="20"/>
                <w:szCs w:val="20"/>
                <w:lang w:bidi="th-TH"/>
              </w:rPr>
              <w:t xml:space="preserve">IsAllocable</w:t>
            </w:r>
            <w:bookmarkEnd w:id="_430e696321eb26fccffa60291251d3c2"/>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7512b0e05185006f2a7d29635733b742" w:history="1">
              <w:r w:rsidR="006360E3" w:rsidRPr="00C90EB1">
                <w:rStyle w:val="Hyperlink"/>
                <w:rPr>
                  <w:sz w:val="20"/>
                  <w:szCs w:val="20"/>
                </w:rPr>
                <w:t xml:space="preserve">AllocationType</w:t>
              </w:r>
            </w:hyperlink>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Whether this indication should be allocated to the contest option's accumulator.</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r w:rsidRPr="00C90EB1">
              <w:rPr>
                <w:sz w:val="20"/>
                <w:szCs w:val="20"/>
              </w:rPr>
              <w:t xml:space="preserve">{</w:t>
            </w:r>
            <w:bookmarkStart w:id="_660ff6dd527391f822f0581a7ed6539a" w:name="_660ff6dd527391f822f0581a7ed6539a"/>
            <w:r w:rsidRPr="00C90EB1">
              <w:rPr>
                <w:sz w:val="20"/>
                <w:szCs w:val="20"/>
                <w:lang w:bidi="th-TH"/>
              </w:rPr>
              <w:t xml:space="preserve">Mark</w:t>
            </w:r>
            <w:bookmarkEnd w:id="_660ff6dd527391f822f0581a7ed6539a"/>
            <w:r w:rsidRPr="00C90EB1">
              <w:rPr>
                <w:sz w:val="20"/>
                <w:szCs w:val="20"/>
              </w:rPr>
              <w:t xml:space="preserve">}</w:t>
            </w:r>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41cfc6438bc7c4c56565279fce5d0cb6" w:history="1">
              <w:r w:rsidR="006360E3" w:rsidRPr="00C90EB1">
                <w:rStyle w:val="Hyperlink"/>
                <w:rPr>
                  <w:sz w:val="20"/>
                  <w:szCs w:val="20"/>
                </w:rPr>
                <w:t xml:space="preserve">Mark</w:t>
              </w:r>
            </w:hyperlink>
          </w:p>
        </w:tc>
        <w:tc>
          <w:tcPr>
            <w:tcW w:type="dxa" w:w="4219"/>
            <w:tcMar>
              <w:top w:type="dxa" w:w="43"/>
              <w:left w:type="dxa" w:w="115"/>
              <w:bottom w:type="dxa" w:w="43"/>
              <w:right w:type="dxa" w:w="115"/>
            </w:tcMar>
            <w:vAlign w:val="center"/>
          </w:tcP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613c6673eb7fc99bf5a627e069990567" w:name="_613c6673eb7fc99bf5a627e069990567"/>
            <w:r w:rsidRPr="00C90EB1">
              <w:rPr>
                <w:sz w:val="20"/>
                <w:szCs w:val="20"/>
                <w:lang w:bidi="th-TH"/>
              </w:rPr>
              <w:t xml:space="preserve">NumberVotes</w:t>
            </w:r>
            <w:bookmarkEnd w:id="_613c6673eb7fc99bf5a627e069990567"/>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number of votes represented by the position, usually 1 but may be more depending on the voting method.</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9fc0166171770c3cd6b36db815de57a1" w:name="_9fc0166171770c3cd6b36db815de57a1"/>
            <w:r w:rsidRPr="00C90EB1">
              <w:rPr>
                <w:sz w:val="20"/>
                <w:szCs w:val="20"/>
                <w:lang w:bidi="th-TH"/>
              </w:rPr>
              <w:t xml:space="preserve">OtherStatus</w:t>
            </w:r>
            <w:bookmarkEnd w:id="_9fc0166171770c3cd6b36db815de57a1"/>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String</w:t>
            </w:r>
          </w:p>
        </w:tc>
        <w:tc>
          <w:tcPr>
            <w:tcW w:type="dxa" w:w="4219"/>
            <w:tcMar>
              <w:top w:type="dxa" w:w="43"/>
              <w:left w:type="dxa" w:w="115"/>
              <w:bottom w:type="dxa" w:w="43"/>
              <w:right w:type="dxa" w:w="115"/>
            </w:tcMar>
            <w:vAlign w:val="center"/>
          </w:tcPr>
          <w:p>
            <w:pPr/>
            <w:r>
              <w:t xml:space="preserve">Used when </w:t>
            </w:r>
            <w:r>
              <w:fldChar w:fldCharType="begin"/>
            </w:r>
            <w:r>
              <w:instrText xml:space="preserve">HYPERLINK \l"_ea81b2b29fa8b717925d19c6b17c3def" </w:instrText>
            </w:r>
            <w:r>
              <w:fldChar w:fldCharType="separate"/>
            </w:r>
            <w:r>
              <w:rPr>
                <w:color w:val="0000FF"/>
                <w:u w:val="single"/>
              </w:rPr>
              <w:t xml:space="preserve">Status</w:t>
            </w:r>
            <w:r>
              <w:fldChar w:fldCharType="end"/>
            </w:r>
            <w:r>
              <w:t xml:space="preserve"> is 'other' to include a user-defined status.</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722f26ffc30c95c9f57ef35c90862604" w:name="_722f26ffc30c95c9f57ef35c90862604"/>
            <w:r w:rsidRPr="00C90EB1">
              <w:rPr>
                <w:sz w:val="20"/>
                <w:szCs w:val="20"/>
                <w:lang w:bidi="th-TH"/>
              </w:rPr>
              <w:t xml:space="preserve">Position</w:t>
            </w:r>
            <w:bookmarkEnd w:id="_722f26ffc30c95c9f57ef35c90862604"/>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The ordinal position of the selection position within the contest option.</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7f856d7e8815598b7936feeed5831828" w:name="_7f856d7e8815598b7936feeed5831828"/>
            <w:r w:rsidRPr="00C90EB1">
              <w:rPr>
                <w:sz w:val="20"/>
                <w:szCs w:val="20"/>
                <w:lang w:bidi="th-TH"/>
              </w:rPr>
              <w:t xml:space="preserve">Rank</w:t>
            </w:r>
            <w:bookmarkEnd w:id="_7f856d7e8815598b7936feeed5831828"/>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0..1</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r w:rsidR="00A53619" w:rsidRPr="00C90EB1">
              <w:rPr>
                <w:sz w:val="20"/>
                <w:szCs w:val="20"/>
              </w:rPr>
              <w:t xml:space="preserve">Integer</w:t>
            </w:r>
          </w:p>
        </w:tc>
        <w:tc>
          <w:tcPr>
            <w:tcW w:type="dxa" w:w="4219"/>
            <w:tcMar>
              <w:top w:type="dxa" w:w="43"/>
              <w:left w:type="dxa" w:w="115"/>
              <w:bottom w:type="dxa" w:w="43"/>
              <w:right w:type="dxa" w:w="115"/>
            </w:tcMar>
            <w:vAlign w:val="center"/>
          </w:tcPr>
          <w:p w14:paraId="5585A6FC" w14:textId="4764E4CC" w:rsidP="00667456" w:rsidR="00E7014E" w:rsidRDefault="00E7014E" w:rsidRPr="00C90EB1">
            <w:pPr>
              <w:spacing w:after="60" w:before="60"/>
              <w:rPr>
                <w:sz w:val="20"/>
                <w:szCs w:val="20"/>
              </w:rPr>
            </w:pPr>
            <w:r w:rsidRPr="00C90EB1">
              <w:rPr>
                <w:sz w:val="20"/>
                <w:szCs w:val="20"/>
              </w:rPr>
              <w:t xml:space="preserve">For the RCV voting variation, the rank chosen by the voter, for when a position can represent a ranking.</w:t>
            </w:r>
          </w:p>
        </w:tc>
      </w:tr>
      <w:tr w14:paraId="0363EF96" w14:textId="77777777" w:rsidR="00E7014E" w:rsidTr="00D503E8">
        <w:trPr>
          <w:tblHeader/>
        </w:trPr>
        <w:tc>
          <w:tcPr>
            <w:tcW w:type="dxa" w:w="2059"/>
            <w:tcMar>
              <w:top w:type="dxa" w:w="43"/>
              <w:left w:type="dxa" w:w="115"/>
              <w:bottom w:type="dxa" w:w="43"/>
              <w:right w:type="dxa" w:w="115"/>
            </w:tcMar>
            <w:vAlign w:val="center"/>
          </w:tcPr>
          <w:p w14:paraId="2EDE5D44" w14:textId="4A2F6D6A" w:rsidP="00F039F5" w:rsidR="00E7014E" w:rsidRDefault="00F039F5" w:rsidRPr="00C90EB1">
            <w:pPr>
              <w:spacing w:after="60" w:before="60"/>
              <w:jc w:val="center"/>
              <w:rPr>
                <w:sz w:val="20"/>
                <w:szCs w:val="20"/>
              </w:rPr>
            </w:pPr>
            <w:bookmarkStart w:id="_ea81b2b29fa8b717925d19c6b17c3def" w:name="_ea81b2b29fa8b717925d19c6b17c3def"/>
            <w:r w:rsidRPr="00C90EB1">
              <w:rPr>
                <w:sz w:val="20"/>
                <w:szCs w:val="20"/>
                <w:lang w:bidi="th-TH"/>
              </w:rPr>
              <w:t xml:space="preserve">Status</w:t>
            </w:r>
            <w:bookmarkEnd w:id="_ea81b2b29fa8b717925d19c6b17c3def"/>
          </w:p>
        </w:tc>
        <w:tc>
          <w:tcPr>
            <w:tcW w:type="dxa" w:w="1206"/>
            <w:tcMar>
              <w:top w:type="dxa" w:w="43"/>
              <w:left w:type="dxa" w:w="115"/>
              <w:bottom w:type="dxa" w:w="43"/>
              <w:right w:type="dxa" w:w="115"/>
            </w:tcMar>
            <w:vAlign w:val="center"/>
          </w:tcPr>
          <w:p w14:paraId="23ACBFB0" w14:textId="30F856A2" w:rsidP="00667456" w:rsidR="00E7014E" w:rsidRDefault="00E7014E" w:rsidRPr="00C90EB1">
            <w:pPr>
              <w:jc w:val="center"/>
              <w:rPr>
                <w:sz w:val="20"/>
                <w:szCs w:val="20"/>
              </w:rPr>
            </w:pPr>
            <w:r w:rsidRPr="00C90EB1">
              <w:rPr>
                <w:sz w:val="20"/>
                <w:szCs w:val="20"/>
              </w:rPr>
              <w:t xml:space="preserve">0..*</w:t>
            </w:r>
          </w:p>
        </w:tc>
        <w:tc>
          <w:tcPr>
            <w:tcW w:type="dxa" w:w="1947"/>
            <w:tcMar>
              <w:top w:type="dxa" w:w="43"/>
              <w:left w:type="dxa" w:w="115"/>
              <w:bottom w:type="dxa" w:w="43"/>
              <w:right w:type="dxa" w:w="115"/>
            </w:tcMar>
            <w:vAlign w:val="center"/>
          </w:tcPr>
          <w:p w14:paraId="35428F71" w14:textId="71E18AB5" w:rsidP="00B86CD5" w:rsidR="00E7014E" w:rsidRDefault="00B47CE4" w:rsidRPr="00C90EB1">
            <w:pPr>
              <w:rPr>
                <w:sz w:val="20"/>
                <w:szCs w:val="20"/>
              </w:rPr>
            </w:pPr>
            <w:hyperlink w:anchor="_7319f419eb2dd93855a269e0ffc70026" w:history="1">
              <w:r w:rsidR="006360E3" w:rsidRPr="00C90EB1">
                <w:rStyle w:val="Hyperlink"/>
                <w:rPr>
                  <w:sz w:val="20"/>
                  <w:szCs w:val="20"/>
                </w:rPr>
                <w:t xml:space="preserve">PositionStatus</w:t>
              </w:r>
            </w:hyperlink>
          </w:p>
        </w:tc>
        <w:tc>
          <w:tcPr>
            <w:tcW w:type="dxa" w:w="4219"/>
            <w:tcMar>
              <w:top w:type="dxa" w:w="43"/>
              <w:left w:type="dxa" w:w="115"/>
              <w:bottom w:type="dxa" w:w="43"/>
              <w:right w:type="dxa" w:w="115"/>
            </w:tcMar>
            <w:vAlign w:val="center"/>
          </w:tcPr>
          <w:p>
            <w:pPr/>
            <w:r>
              <w:t xml:space="preserve">Status of the position, e.g., "generated-rules" for generated by the machine, from the </w:t>
            </w:r>
            <w:r>
              <w:fldChar w:fldCharType="begin"/>
            </w:r>
            <w:r>
              <w:instrText xml:space="preserve">HYPERLINK \l"_7319f419eb2dd93855a269e0ffc70026" </w:instrText>
            </w:r>
            <w:r>
              <w:fldChar w:fldCharType="separate"/>
            </w:r>
            <w:r>
              <w:rPr>
                <w:color w:val="0000FF"/>
                <w:u w:val="single"/>
              </w:rPr>
              <w:t xml:space="preserve">PositionStatus</w:t>
            </w:r>
            <w:r>
              <w:fldChar w:fldCharType="end"/>
            </w:r>
            <w:r>
              <w:t xml:space="preserve"> enumeration. If no values apply, use 'other' and include a user-defined status in OtherStatus.</w:t>
            </w:r>
          </w:p>
        </w:tc>
      </w:tr>
    </w:tbl>
    <w:p w14:paraId="36B0BEB4" w14:textId="77777777" w:rsidR="00E7014E" w:rsidRDefault="00E7014E">
      <w:pPr>
        <w:spacing w:after="60" w:before="60"/>
        <w:ind w:left="357"/>
      </w:pP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7512b0e05185006f2a7d29635733b742" w:name="_7512b0e05185006f2a7d29635733b742"/>
      <w:r>
        <w:lastRenderedPageBreak/>
        <w:t xml:space="preserve">AllocationType</w:t>
      </w:r>
      <w:bookmarkEnd w:id="_7512b0e05185006f2a7d29635733b742"/>
    </w:p>
    <w:p>
      <w:pPr/>
      <w:r>
        <w:t xml:space="preserve">Used in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w:t>
      </w:r>
      <w:r>
        <w:fldChar w:fldCharType="begin"/>
      </w:r>
      <w:r>
        <w:instrText xml:space="preserve">HYPERLINK \l"_430e696321eb26fccffa60291251d3c2" </w:instrText>
      </w:r>
      <w:r>
        <w:fldChar w:fldCharType="separate"/>
      </w:r>
      <w:r>
        <w:rPr>
          <w:color w:val="0000FF"/>
          <w:u w:val="single"/>
        </w:rPr>
        <w:t xml:space="preserve">IsAllocable</w:t>
      </w:r>
      <w:r>
        <w:fldChar w:fldCharType="end"/>
      </w:r>
      <w:r>
        <w:t xml:space="preserve"> to indicate whether the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w:t>
      </w:r>
      <w:r>
        <w:fldChar w:fldCharType="begin"/>
      </w:r>
      <w:r>
        <w:instrText xml:space="preserve">HYPERLINK \l"_613c6673eb7fc99bf5a627e069990567" </w:instrText>
      </w:r>
      <w:r>
        <w:fldChar w:fldCharType="separate"/>
      </w:r>
      <w:r>
        <w:rPr>
          <w:color w:val="0000FF"/>
          <w:u w:val="single"/>
        </w:rPr>
        <w:t xml:space="preserve">NumberVotes</w:t>
      </w:r>
      <w:r>
        <w:fldChar w:fldCharType="end"/>
      </w:r>
      <w:r>
        <w:t xml:space="preserve"> should be allocated to the underlying contest option counter.</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123950" cy="1076325"/>
            <wp:effectExtent l="0" t="0" r="0" b="0"/>
            <wp:docPr id="56" name="Picture -1731840536.png" descr="-1731840536.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731840536.png"/>
                    <pic:cNvPicPr/>
                  </pic:nvPicPr>
                  <pic:blipFill>
                    <a:blip r:embed="mr_docxImage29" cstate="print"/>
                    <a:stretch>
                      <a:fillRect/>
                    </a:stretch>
                  </pic:blipFill>
                  <pic:spPr>
                    <a:xfrm rot="0">
                      <a:off x="0" y="0"/>
                      <a:ext cx="1123950" cy="1076325"/>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AllocationType</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no</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not allocate votes to the contest option's accumulator.</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unknown</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When the decision to allocate votes is unknown, such as when the adjudication is needed.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yes</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allocate votes to the contest option's accumulator.</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aed7ae649d47b5a15efa436f7a3ed6b9" w:name="_aed7ae649d47b5a15efa436f7a3ed6b9"/>
      <w:r>
        <w:lastRenderedPageBreak/>
        <w:t xml:space="preserve">CastVoteRecordVersion</w:t>
      </w:r>
      <w:bookmarkEnd w:id="_aed7ae649d47b5a15efa436f7a3ed6b9"/>
    </w:p>
    <w:p w14:paraId="1A20DCEA" w14:textId="77777777" w:rsidR="00044A9B" w:rsidRDefault="007923BC">
      <w:r>
        <w:t xml:space="preserve">To identify the version of the CVR specification being used, i.e., version 1.0.0.  This will need to be updated for different version of the specification.</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628775" cy="828675"/>
            <wp:effectExtent l="0" t="0" r="0" b="0"/>
            <wp:docPr id="58" name="Picture 1159947266.png" descr="1159947266.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159947266.png"/>
                    <pic:cNvPicPr/>
                  </pic:nvPicPr>
                  <pic:blipFill>
                    <a:blip r:embed="mr_docxImage30" cstate="print"/>
                    <a:stretch>
                      <a:fillRect/>
                    </a:stretch>
                  </pic:blipFill>
                  <pic:spPr>
                    <a:xfrm rot="0">
                      <a:off x="0" y="0"/>
                      <a:ext cx="1628775" cy="828675"/>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CastVoteRecordVersion</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1.0.0</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Fixed value for the version of this specification.</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e99f010bb0433ae690aafc8499ce8114" w:name="_e99f010bb0433ae690aafc8499ce8114"/>
      <w:r>
        <w:lastRenderedPageBreak/>
        <w:t xml:space="preserve">ContestSelectionStatus</w:t>
      </w:r>
      <w:bookmarkEnd w:id="_e99f010bb0433ae690aafc8499ce8114"/>
    </w:p>
    <w:p>
      <w:pPr/>
      <w:r>
        <w:t xml:space="preserve">Used in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w:t>
      </w:r>
      <w:r>
        <w:fldChar w:fldCharType="begin"/>
      </w:r>
      <w:r>
        <w:instrText xml:space="preserve">HYPERLINK \l"_d668fd6dd8e4ba23c6f099fa1d170203" </w:instrText>
      </w:r>
      <w:r>
        <w:fldChar w:fldCharType="separate"/>
      </w:r>
      <w:r>
        <w:rPr>
          <w:color w:val="0000FF"/>
          <w:u w:val="single"/>
        </w:rPr>
        <w:t xml:space="preserve">Status</w:t>
      </w:r>
      <w:r>
        <w:fldChar w:fldCharType="end"/>
      </w:r>
      <w:r>
        <w:t xml:space="preserve"> to identify the status of a contest selection in the CVR.</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590675" cy="1200150"/>
            <wp:effectExtent l="0" t="0" r="0" b="0"/>
            <wp:docPr id="60" name="Picture -2047350109.png" descr="-2047350109.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47350109.png"/>
                    <pic:cNvPicPr/>
                  </pic:nvPicPr>
                  <pic:blipFill>
                    <a:blip r:embed="mr_docxImage31" cstate="print"/>
                    <a:stretch>
                      <a:fillRect/>
                    </a:stretch>
                  </pic:blipFill>
                  <pic:spPr>
                    <a:xfrm rot="0">
                      <a:off x="0" y="0"/>
                      <a:ext cx="1590675" cy="1200150"/>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ContestSelectionStatus</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generated-rules</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contest selection was generated per contest rules.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invalidated-rules</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contest selection was invalidated by the generating device because of contest rules.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needs-adjudication</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contest selection was flagged by the generating device for adjudication.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\l"_1c8db3900b6a161fc1e84db413a27ad3" </w:instrText>
            </w:r>
            <w:r>
              <w:fldChar w:fldCharType="separate"/>
            </w:r>
            <w:r>
              <w:rPr>
                <w:color w:val="0000FF"/>
                <w:u w:val="single"/>
              </w:rPr>
              <w:t xml:space="preserve">CVRContestSelection</w:t>
            </w:r>
            <w:r>
              <w:fldChar w:fldCharType="end"/>
            </w:r>
            <w:r>
              <w:t xml:space="preserve">::</w:t>
            </w:r>
            <w:r>
              <w:fldChar w:fldCharType="begin"/>
            </w:r>
            <w:r>
              <w:instrText xml:space="preserve">HYPERLINK \l"_540bd92d4d46fd3d6d39c3754dac13ff" </w:instrText>
            </w:r>
            <w:r>
              <w:fldChar w:fldCharType="separate"/>
            </w:r>
            <w:r>
              <w:rPr>
                <w:color w:val="0000FF"/>
                <w:u w:val="single"/>
              </w:rPr>
              <w:t xml:space="preserve">OtherStatus</w:t>
            </w:r>
            <w:r>
              <w:fldChar w:fldCharType="end"/>
            </w:r>
            <w:r>
              <w:t xml:space="preserve"> when no other value in this enumeration applies.</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d84ec9be1ba5316870d4843859ac187a" w:name="_d84ec9be1ba5316870d4843859ac187a"/>
      <w:r>
        <w:lastRenderedPageBreak/>
        <w:t xml:space="preserve">ContestStatus</w:t>
      </w:r>
      <w:bookmarkEnd w:id="_d84ec9be1ba5316870d4843859ac187a"/>
    </w:p>
    <w:p>
      <w:pPr/>
      <w:r>
        <w:t xml:space="preserve">Used in </w:t>
      </w:r>
      <w:r>
        <w:fldChar w:fldCharType="begin"/>
      </w:r>
      <w:r>
        <w:instrText xml:space="preserve">HYPERLINK \l"_314169970429af6ebac31a3d729f2382" </w:instrText>
      </w:r>
      <w:r>
        <w:fldChar w:fldCharType="separate"/>
      </w:r>
      <w:r>
        <w:rPr>
          <w:color w:val="0000FF"/>
          <w:u w:val="single"/>
        </w:rPr>
        <w:t xml:space="preserve">CVRContest</w:t>
      </w:r>
      <w:r>
        <w:fldChar w:fldCharType="end"/>
      </w:r>
      <w:r>
        <w:t xml:space="preserve">::</w:t>
      </w:r>
      <w:r>
        <w:fldChar w:fldCharType="begin"/>
      </w:r>
      <w:r>
        <w:instrText xml:space="preserve">HYPERLINK \l"_59bebe8d892b5b8e69ed6ad58147b892" </w:instrText>
      </w:r>
      <w:r>
        <w:fldChar w:fldCharType="separate"/>
      </w:r>
      <w:r>
        <w:rPr>
          <w:color w:val="0000FF"/>
          <w:u w:val="single"/>
        </w:rPr>
        <w:t xml:space="preserve">Status</w:t>
      </w:r>
      <w:r>
        <w:fldChar w:fldCharType="end"/>
      </w:r>
      <w:r>
        <w:t xml:space="preserve"> to identify the status of a contest in which contest selection(s) were made.</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104900" cy="1200150"/>
            <wp:effectExtent l="0" t="0" r="0" b="0"/>
            <wp:docPr id="62" name="Picture 335421899.png" descr="335421899.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335421899.png"/>
                    <pic:cNvPicPr/>
                  </pic:nvPicPr>
                  <pic:blipFill>
                    <a:blip r:embed="mr_docxImage32" cstate="print"/>
                    <a:stretch>
                      <a:fillRect/>
                    </a:stretch>
                  </pic:blipFill>
                  <pic:spPr>
                    <a:xfrm rot="0">
                      <a:off x="0" y="0"/>
                      <a:ext cx="1104900" cy="1200150"/>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ContestStatus</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invalidated-rules</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contest has been invalidated by the generating device because of contest rules.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\l"_314169970429af6ebac31a3d729f2382" </w:instrText>
            </w:r>
            <w:r>
              <w:fldChar w:fldCharType="separate"/>
            </w:r>
            <w:r>
              <w:rPr>
                <w:color w:val="0000FF"/>
                <w:u w:val="single"/>
              </w:rPr>
              <w:t xml:space="preserve">CVRContest</w:t>
            </w:r>
            <w:r>
              <w:fldChar w:fldCharType="end"/>
            </w:r>
            <w:r>
              <w:t xml:space="preserve">::</w:t>
            </w:r>
            <w:r>
              <w:fldChar w:fldCharType="begin"/>
            </w:r>
            <w:r>
              <w:instrText xml:space="preserve">HYPERLINK \l"_f4f280efa6924b96ec9b9227f0472d30" </w:instrText>
            </w:r>
            <w:r>
              <w:fldChar w:fldCharType="separate"/>
            </w:r>
            <w:r>
              <w:rPr>
                <w:color w:val="0000FF"/>
                <w:u w:val="single"/>
              </w:rPr>
              <w:t xml:space="preserve">OtherStatus</w:t>
            </w:r>
            <w:r>
              <w:fldChar w:fldCharType="end"/>
            </w:r>
            <w:r>
              <w:t xml:space="preserve"> when no other value in this enumeration applies.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overvoted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contest was overvoted.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undervoted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contest was undervoted.</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77d0f4a3a27f30b0ebf99d587a21ad70" w:name="_77d0f4a3a27f30b0ebf99d587a21ad70"/>
      <w:r>
        <w:lastRenderedPageBreak/>
        <w:t xml:space="preserve">CVRStatus</w:t>
      </w:r>
      <w:bookmarkEnd w:id="_77d0f4a3a27f30b0ebf99d587a21ad70"/>
    </w:p>
    <w:p>
      <w:pPr/>
      <w:r>
        <w:t xml:space="preserve">Used in </w:t>
      </w:r>
      <w:r>
        <w:fldChar w:fldCharType="begin"/>
      </w:r>
      <w:r>
        <w:instrText xml:space="preserve">HYPERLINK \l"_6ab1d9ce9dae126922d6eae8b224bfb9" </w:instrText>
      </w:r>
      <w:r>
        <w:fldChar w:fldCharType="separate"/>
      </w:r>
      <w:r>
        <w:rPr>
          <w:color w:val="0000FF"/>
          <w:u w:val="single"/>
        </w:rPr>
        <w:t xml:space="preserve">CVRSnapshot</w:t>
      </w:r>
      <w:r>
        <w:fldChar w:fldCharType="end"/>
      </w:r>
      <w:r>
        <w:t xml:space="preserve">::</w:t>
      </w:r>
      <w:r>
        <w:fldChar w:fldCharType="begin"/>
      </w:r>
      <w:r>
        <w:instrText xml:space="preserve">HYPERLINK \l"_2936b54900c66f036b459882af2c4cd3" </w:instrText>
      </w:r>
      <w:r>
        <w:fldChar w:fldCharType="separate"/>
      </w:r>
      <w:r>
        <w:rPr>
          <w:color w:val="0000FF"/>
          <w:u w:val="single"/>
        </w:rPr>
        <w:t xml:space="preserve">Status</w:t>
      </w:r>
      <w:r>
        <w:fldChar w:fldCharType="end"/>
      </w:r>
      <w:r>
        <w:t xml:space="preserve"> to identify the status of the CVR.</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219200" cy="952499"/>
            <wp:effectExtent l="0" t="0" r="0" b="0"/>
            <wp:docPr id="64" name="Picture 977259592.png" descr="977259592.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977259592.png"/>
                    <pic:cNvPicPr/>
                  </pic:nvPicPr>
                  <pic:blipFill>
                    <a:blip r:embed="mr_docxImage33" cstate="print"/>
                    <a:stretch>
                      <a:fillRect/>
                    </a:stretch>
                  </pic:blipFill>
                  <pic:spPr>
                    <a:xfrm rot="0">
                      <a:off x="0" y="0"/>
                      <a:ext cx="1219200" cy="952499"/>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CVRStatus</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needs-adjudication</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CVR needs to be adjudicated.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\l"_6ab1d9ce9dae126922d6eae8b224bfb9" </w:instrText>
            </w:r>
            <w:r>
              <w:fldChar w:fldCharType="separate"/>
            </w:r>
            <w:r>
              <w:rPr>
                <w:color w:val="0000FF"/>
                <w:u w:val="single"/>
              </w:rPr>
              <w:t xml:space="preserve">CVRSnapshot</w:t>
            </w:r>
            <w:r>
              <w:fldChar w:fldCharType="end"/>
            </w:r>
            <w:r>
              <w:t xml:space="preserve">::</w:t>
            </w:r>
            <w:r>
              <w:fldChar w:fldCharType="begin"/>
            </w:r>
            <w:r>
              <w:instrText xml:space="preserve">HYPERLINK \l"_f0712e86e0e1d5eaf86ef6ac46ab2078" </w:instrText>
            </w:r>
            <w:r>
              <w:fldChar w:fldCharType="separate"/>
            </w:r>
            <w:r>
              <w:rPr>
                <w:color w:val="0000FF"/>
                <w:u w:val="single"/>
              </w:rPr>
              <w:t xml:space="preserve">OtherStatus</w:t>
            </w:r>
            <w:r>
              <w:fldChar w:fldCharType="end"/>
            </w:r>
            <w:r>
              <w:t xml:space="preserve"> when no other value in this enumeration applies.</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95755b20365f2c6b7e6fbfafcbcdd77c" w:name="_95755b20365f2c6b7e6fbfafcbcdd77c"/>
      <w:r>
        <w:lastRenderedPageBreak/>
        <w:t xml:space="preserve">CVRType</w:t>
      </w:r>
      <w:bookmarkEnd w:id="_95755b20365f2c6b7e6fbfafcbcdd77c"/>
    </w:p>
    <w:p>
      <w:pPr/>
      <w:r>
        <w:t xml:space="preserve">Used in </w:t>
      </w:r>
      <w:r>
        <w:fldChar w:fldCharType="begin"/>
      </w:r>
      <w:r>
        <w:instrText xml:space="preserve">HYPERLINK \l"_6ab1d9ce9dae126922d6eae8b224bfb9" </w:instrText>
      </w:r>
      <w:r>
        <w:fldChar w:fldCharType="separate"/>
      </w:r>
      <w:r>
        <w:rPr>
          <w:color w:val="0000FF"/>
          <w:u w:val="single"/>
        </w:rPr>
        <w:t xml:space="preserve">CVRSnapshot</w:t>
      </w:r>
      <w:r>
        <w:fldChar w:fldCharType="end"/>
      </w:r>
      <w:r>
        <w:t xml:space="preserve">::</w:t>
      </w:r>
      <w:r>
        <w:fldChar w:fldCharType="begin"/>
      </w:r>
      <w:r>
        <w:instrText xml:space="preserve">HYPERLINK \l"_5c8f7ef3e0140c04102f39fa02679004" </w:instrText>
      </w:r>
      <w:r>
        <w:fldChar w:fldCharType="separate"/>
      </w:r>
      <w:r>
        <w:rPr>
          <w:color w:val="0000FF"/>
          <w:u w:val="single"/>
        </w:rPr>
        <w:t xml:space="preserve">Type</w:t>
      </w:r>
      <w:r>
        <w:fldChar w:fldCharType="end"/>
      </w:r>
      <w:r>
        <w:t xml:space="preserve"> to identify what the CVR represents.</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038224" cy="1076325"/>
            <wp:effectExtent l="0" t="0" r="0" b="0"/>
            <wp:docPr id="66" name="Picture 2009555091.png" descr="2009555091.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009555091.png"/>
                    <pic:cNvPicPr/>
                  </pic:nvPicPr>
                  <pic:blipFill>
                    <a:blip r:embed="mr_docxImage34" cstate="print"/>
                    <a:stretch>
                      <a:fillRect/>
                    </a:stretch>
                  </pic:blipFill>
                  <pic:spPr>
                    <a:xfrm rot="0">
                      <a:off x="0" y="0"/>
                      <a:ext cx="1038224" cy="1076325"/>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CVRType</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interpreted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Has been adjudicated.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modified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After contest rules applied.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original</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As scanned, no contest rules applied.</w:t>
            </w:r>
          </w:p>
          <w:p w14:paraId="22FA7F27" w14:textId="3F267AF3" w:rsidP="00C46197" w:rsidR="00C46197" w:rsidRDefault="007F219A" w:rsidRPr="00D70242">
            <w:pPr>
              <w:keepLines/>
              <w:rPr>
                <w:sz w:val="22"/>
                <w:szCs w:val="22"/>
              </w:rPr>
            </w:pP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0886c38a7b266ae9802bddea753c7d21" w:name="_0886c38a7b266ae9802bddea753c7d21"/>
      <w:r>
        <w:lastRenderedPageBreak/>
        <w:t xml:space="preserve">HashType</w:t>
      </w:r>
      <w:bookmarkEnd w:id="_0886c38a7b266ae9802bddea753c7d21"/>
    </w:p>
    <w:p>
      <w:pPr/>
      <w:r>
        <w:t xml:space="preserve">Used in </w:t>
      </w:r>
      <w:r>
        <w:fldChar w:fldCharType="begin"/>
      </w:r>
      <w:r>
        <w:instrText xml:space="preserve">HYPERLINK \l"_f8ce997ccd442187a111bdc7c23759fc" </w:instrText>
      </w:r>
      <w:r>
        <w:fldChar w:fldCharType="separate"/>
      </w:r>
      <w:r>
        <w:rPr>
          <w:color w:val="0000FF"/>
          <w:u w:val="single"/>
        </w:rPr>
        <w:t xml:space="preserve">Hash</w:t>
      </w:r>
      <w:r>
        <w:fldChar w:fldCharType="end"/>
      </w:r>
      <w:r>
        <w:t xml:space="preserve">::</w:t>
      </w:r>
      <w:r>
        <w:fldChar w:fldCharType="begin"/>
      </w:r>
      <w:r>
        <w:instrText xml:space="preserve">HYPERLINK \l"_ffe1f0dcb718af6a9b1272064279e300" </w:instrText>
      </w:r>
      <w:r>
        <w:fldChar w:fldCharType="separate"/>
      </w:r>
      <w:r>
        <w:rPr>
          <w:color w:val="0000FF"/>
          <w:u w:val="single"/>
        </w:rPr>
        <w:t xml:space="preserve">Type</w:t>
      </w:r>
      <w:r>
        <w:fldChar w:fldCharType="end"/>
      </w:r>
      <w:r>
        <w:t xml:space="preserve"> to indicate the type of hash being used for an image file.</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038224" cy="1200150"/>
            <wp:effectExtent l="0" t="0" r="0" b="0"/>
            <wp:docPr id="68" name="Picture 1454348558.png" descr="1454348558.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454348558.png"/>
                    <pic:cNvPicPr/>
                  </pic:nvPicPr>
                  <pic:blipFill>
                    <a:blip r:embed="mr_docxImage35" cstate="print"/>
                    <a:stretch>
                      <a:fillRect/>
                    </a:stretch>
                  </pic:blipFill>
                  <pic:spPr>
                    <a:xfrm rot="0">
                      <a:off x="0" y="0"/>
                      <a:ext cx="1038224" cy="1200150"/>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HashType</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md6</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MD6 message digest algorithm is being used.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\l"_f8ce997ccd442187a111bdc7c23759fc" </w:instrText>
            </w:r>
            <w:r>
              <w:fldChar w:fldCharType="separate"/>
            </w:r>
            <w:r>
              <w:rPr>
                <w:color w:val="0000FF"/>
                <w:u w:val="single"/>
              </w:rPr>
              <w:t xml:space="preserve">Hash</w:t>
            </w:r>
            <w:r>
              <w:fldChar w:fldCharType="end"/>
            </w:r>
            <w:r>
              <w:t xml:space="preserve">::</w:t>
            </w:r>
            <w:r>
              <w:fldChar w:fldCharType="begin"/>
            </w:r>
            <w:r>
              <w:instrText xml:space="preserve">HYPERLINK \l"_78d225221e9ad00688d4232eccd7a712" </w:instrText>
            </w:r>
            <w:r>
              <w:fldChar w:fldCharType="separate"/>
            </w:r>
            <w:r>
              <w:rPr>
                <w:color w:val="0000FF"/>
                <w:u w:val="single"/>
              </w:rPr>
              <w:t xml:space="preserve">OtherType</w:t>
            </w:r>
            <w:r>
              <w:fldChar w:fldCharType="end"/>
            </w:r>
            <w:r>
              <w:t xml:space="preserve"> when no other value in this enumeration applies.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sha-256</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SHA 256-bit signature is being used.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sha-512</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SHA 512-bit (32-byte) signature is being used.</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630bb8a1781e8909cbd57165154728fa" w:name="_630bb8a1781e8909cbd57165154728fa"/>
      <w:r>
        <w:lastRenderedPageBreak/>
        <w:t xml:space="preserve">IdentifierType</w:t>
      </w:r>
      <w:bookmarkEnd w:id="_630bb8a1781e8909cbd57165154728fa"/>
    </w:p>
    <w:p>
      <w:pPr/>
      <w:r>
        <w:t xml:space="preserve">Used in </w:t>
      </w:r>
      <w:r>
        <w:fldChar w:fldCharType="begin"/>
      </w:r>
      <w:r>
        <w:instrText xml:space="preserve">HYPERLINK \l"_52d6a0e670f290686c62131b142df879" </w:instrText>
      </w:r>
      <w:r>
        <w:fldChar w:fldCharType="separate"/>
      </w:r>
      <w:r>
        <w:rPr>
          <w:color w:val="0000FF"/>
          <w:u w:val="single"/>
        </w:rPr>
        <w:t xml:space="preserve">Code</w:t>
      </w:r>
      <w:r>
        <w:fldChar w:fldCharType="end"/>
      </w:r>
      <w:r>
        <w:t xml:space="preserve">::</w:t>
      </w:r>
      <w:r>
        <w:fldChar w:fldCharType="begin"/>
      </w:r>
      <w:r>
        <w:instrText xml:space="preserve">HYPERLINK \l"_6c86feb68ec76230254ba0d932229e55" </w:instrText>
      </w:r>
      <w:r>
        <w:fldChar w:fldCharType="separate"/>
      </w:r>
      <w:r>
        <w:rPr>
          <w:color w:val="0000FF"/>
          <w:u w:val="single"/>
        </w:rPr>
        <w:t xml:space="preserve">Type</w:t>
      </w:r>
      <w:r>
        <w:fldChar w:fldCharType="end"/>
      </w:r>
      <w:r>
        <w:t xml:space="preserve"> to indicate the type of code/identifier being used.</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085850" cy="1447800"/>
            <wp:effectExtent l="0" t="0" r="0" b="0"/>
            <wp:docPr id="70" name="Picture -959074089.png" descr="-959074089.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959074089.png"/>
                    <pic:cNvPicPr/>
                  </pic:nvPicPr>
                  <pic:blipFill>
                    <a:blip r:embed="mr_docxImage36" cstate="print"/>
                    <a:stretch>
                      <a:fillRect/>
                    </a:stretch>
                  </pic:blipFill>
                  <pic:spPr>
                    <a:xfrm rot="0">
                      <a:off x="0" y="0"/>
                      <a:ext cx="1085850" cy="1447800"/>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IdentifierType</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fips</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identifier is a FIPS code.</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local-level</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identifier is from a local-level scheme, i.e., unique to a county or city.</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national-level</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identifier is from a national-level scheme other than FIPS or OCD-ID. </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ocd-id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identifier is from the OCD-ID scheme.</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\l"_52d6a0e670f290686c62131b142df879" </w:instrText>
            </w:r>
            <w:r>
              <w:fldChar w:fldCharType="separate"/>
            </w:r>
            <w:r>
              <w:rPr>
                <w:color w:val="0000FF"/>
                <w:u w:val="single"/>
              </w:rPr>
              <w:t xml:space="preserve">Code</w:t>
            </w:r>
            <w:r>
              <w:fldChar w:fldCharType="end"/>
            </w:r>
            <w:r>
              <w:t xml:space="preserve">::</w:t>
            </w:r>
            <w:r>
              <w:fldChar w:fldCharType="begin"/>
            </w:r>
            <w:r>
              <w:instrText xml:space="preserve">HYPERLINK \l"_ff0daea94b5d12000d539bf3d2751534" </w:instrText>
            </w:r>
            <w:r>
              <w:fldChar w:fldCharType="separate"/>
            </w:r>
            <w:r>
              <w:rPr>
                <w:color w:val="0000FF"/>
                <w:u w:val="single"/>
              </w:rPr>
              <w:t xml:space="preserve">OtherType</w:t>
            </w:r>
            <w:r>
              <w:fldChar w:fldCharType="end"/>
            </w:r>
            <w:r>
              <w:t xml:space="preserve"> when no other value in this enumeration applies.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state-level</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identifier is from a state-level scheme, i.e., unique to a particular state.</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77926ed6e094800f486004fc0e773537" w:name="_77926ed6e094800f486004fc0e773537"/>
      <w:r>
        <w:lastRenderedPageBreak/>
        <w:t xml:space="preserve">IndicationType</w:t>
      </w:r>
      <w:bookmarkEnd w:id="_77926ed6e094800f486004fc0e773537"/>
    </w:p>
    <w:p>
      <w:pPr/>
      <w:r>
        <w:t xml:space="preserve">Used in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w:t>
      </w:r>
      <w:r>
        <w:fldChar w:fldCharType="begin"/>
      </w:r>
      <w:r>
        <w:instrText xml:space="preserve">HYPERLINK \l"_5177b4ab096b064cd893bade7e6b3a03" </w:instrText>
      </w:r>
      <w:r>
        <w:fldChar w:fldCharType="separate"/>
      </w:r>
      <w:r>
        <w:rPr>
          <w:color w:val="0000FF"/>
          <w:u w:val="single"/>
        </w:rPr>
        <w:t xml:space="preserve">HasIndication</w:t>
      </w:r>
      <w:r>
        <w:fldChar w:fldCharType="end"/>
      </w:r>
      <w:r>
        <w:t xml:space="preserve"> to specify whether an indication (e.g. a Mark) exists.</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181100" cy="1076325"/>
            <wp:effectExtent l="0" t="0" r="0" b="0"/>
            <wp:docPr id="72" name="Picture 505835864.png" descr="505835864.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505835864.png"/>
                    <pic:cNvPicPr/>
                  </pic:nvPicPr>
                  <pic:blipFill>
                    <a:blip r:embed="mr_docxImage37" cstate="print"/>
                    <a:stretch>
                      <a:fillRect/>
                    </a:stretch>
                  </pic:blipFill>
                  <pic:spPr>
                    <a:xfrm rot="0">
                      <a:off x="0" y="0"/>
                      <a:ext cx="1181100" cy="1076325"/>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IndicationType</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no</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For no indication at the selection.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unknown</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When the existence of an indication is unknown, such as before analysis of the contest option position is performed.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yes</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For an indication at the selection.</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7319f419eb2dd93855a269e0ffc70026" w:name="_7319f419eb2dd93855a269e0ffc70026"/>
      <w:r>
        <w:lastRenderedPageBreak/>
        <w:t xml:space="preserve">PositionStatus</w:t>
      </w:r>
      <w:bookmarkEnd w:id="_7319f419eb2dd93855a269e0ffc70026"/>
    </w:p>
    <w:p>
      <w:pPr/>
      <w:r>
        <w:t xml:space="preserve">Used in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w:t>
      </w:r>
      <w:r>
        <w:fldChar w:fldCharType="begin"/>
      </w:r>
      <w:r>
        <w:instrText xml:space="preserve">HYPERLINK \l"_ea81b2b29fa8b717925d19c6b17c3def" </w:instrText>
      </w:r>
      <w:r>
        <w:fldChar w:fldCharType="separate"/>
      </w:r>
      <w:r>
        <w:rPr>
          <w:color w:val="0000FF"/>
          <w:u w:val="single"/>
        </w:rPr>
        <w:t xml:space="preserve">Status</w:t>
      </w:r>
      <w:r>
        <w:fldChar w:fldCharType="end"/>
      </w:r>
      <w:r>
        <w:t xml:space="preserve"> to identify the status of a vote mark.</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190625" cy="1200150"/>
            <wp:effectExtent l="0" t="0" r="0" b="0"/>
            <wp:docPr id="74" name="Picture -200408643.png" descr="-200408643.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200408643.png"/>
                    <pic:cNvPicPr/>
                  </pic:nvPicPr>
                  <pic:blipFill>
                    <a:blip r:embed="mr_docxImage38" cstate="print"/>
                    <a:stretch>
                      <a:fillRect/>
                    </a:stretch>
                  </pic:blipFill>
                  <pic:spPr>
                    <a:xfrm rot="0">
                      <a:off x="0" y="0"/>
                      <a:ext cx="1190625" cy="1200150"/>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PositionStatus</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adjudicated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vote mark was adjudicated.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generated-rules</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vote mark was generated by the generating device per contest rules.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invalidated-rules</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Used to indicate that the vote mark was invalidated by the generating device because of contest rules.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\l"_25808695f95ac740cbae6e15364734a0" </w:instrText>
            </w:r>
            <w:r>
              <w:fldChar w:fldCharType="separate"/>
            </w:r>
            <w:r>
              <w:rPr>
                <w:color w:val="0000FF"/>
                <w:u w:val="single"/>
              </w:rPr>
              <w:t xml:space="preserve">SelectionPosition</w:t>
            </w:r>
            <w:r>
              <w:fldChar w:fldCharType="end"/>
            </w:r>
            <w:r>
              <w:t xml:space="preserve">::</w:t>
            </w:r>
            <w:r>
              <w:fldChar w:fldCharType="begin"/>
            </w:r>
            <w:r>
              <w:instrText xml:space="preserve">HYPERLINK \l"_9fc0166171770c3cd6b36db815de57a1" </w:instrText>
            </w:r>
            <w:r>
              <w:fldChar w:fldCharType="separate"/>
            </w:r>
            <w:r>
              <w:rPr>
                <w:color w:val="0000FF"/>
                <w:u w:val="single"/>
              </w:rPr>
              <w:t xml:space="preserve">OtherStatus</w:t>
            </w:r>
            <w:r>
              <w:fldChar w:fldCharType="end"/>
            </w:r>
            <w:r>
              <w:t xml:space="preserve"> when no other value in this enumeration applies.</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0d371a5b25caa810520d0663ac461c2a" w:name="_0d371a5b25caa810520d0663ac461c2a"/>
      <w:r>
        <w:lastRenderedPageBreak/>
        <w:t xml:space="preserve">ReportingUnitType</w:t>
      </w:r>
      <w:bookmarkEnd w:id="_0d371a5b25caa810520d0663ac461c2a"/>
    </w:p>
    <w:p>
      <w:pPr/>
      <w:r>
        <w:t xml:space="preserve">Used in </w:t>
      </w:r>
      <w:r>
        <w:fldChar w:fldCharType="begin"/>
      </w:r>
      <w:r>
        <w:instrText xml:space="preserve">HYPERLINK \l"_a29e70e3d2790a041c955ae842264bbf" </w:instrText>
      </w:r>
      <w:r>
        <w:fldChar w:fldCharType="separate"/>
      </w:r>
      <w:r>
        <w:rPr>
          <w:color w:val="0000FF"/>
          <w:u w:val="single"/>
        </w:rPr>
        <w:t xml:space="preserve">GpUnit</w:t>
      </w:r>
      <w:r>
        <w:fldChar w:fldCharType="end"/>
      </w:r>
      <w:r>
        <w:t xml:space="preserve">::</w:t>
      </w:r>
      <w:r>
        <w:fldChar w:fldCharType="begin"/>
      </w:r>
      <w:r>
        <w:instrText xml:space="preserve">HYPERLINK \l"_1b66f14a94a80cbbbcfcd13b9dc9842d" </w:instrText>
      </w:r>
      <w:r>
        <w:fldChar w:fldCharType="separate"/>
      </w:r>
      <w:r>
        <w:rPr>
          <w:color w:val="0000FF"/>
          <w:u w:val="single"/>
        </w:rPr>
        <w:t xml:space="preserve">Type</w:t>
      </w:r>
      <w:r>
        <w:fldChar w:fldCharType="end"/>
      </w:r>
      <w:r>
        <w:t xml:space="preserve"> to indicate a type of political geography.</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323975" cy="1447800"/>
            <wp:effectExtent l="0" t="0" r="0" b="0"/>
            <wp:docPr id="76" name="Picture -598659202.png" descr="-598659202.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598659202.png"/>
                    <pic:cNvPicPr/>
                  </pic:nvPicPr>
                  <pic:blipFill>
                    <a:blip r:embed="mr_docxImage39" cstate="print"/>
                    <a:stretch>
                      <a:fillRect/>
                    </a:stretch>
                  </pic:blipFill>
                  <pic:spPr>
                    <a:xfrm rot="0">
                      <a:off x="0" y="0"/>
                      <a:ext cx="1323975" cy="1447800"/>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ReportingUnitType</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combined-precinct</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a combined precinct.</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\l"_a29e70e3d2790a041c955ae842264bbf" </w:instrText>
            </w:r>
            <w:r>
              <w:fldChar w:fldCharType="separate"/>
            </w:r>
            <w:r>
              <w:rPr>
                <w:color w:val="0000FF"/>
                <w:u w:val="single"/>
              </w:rPr>
              <w:t xml:space="preserve">GpUnit</w:t>
            </w:r>
            <w:r>
              <w:fldChar w:fldCharType="end"/>
            </w:r>
            <w:r>
              <w:t xml:space="preserve">::</w:t>
            </w:r>
            <w:r>
              <w:fldChar w:fldCharType="begin"/>
            </w:r>
            <w:r>
              <w:instrText xml:space="preserve">HYPERLINK \l"_be01fde70be1d54b3ce17b0ee5bb9bb8" </w:instrText>
            </w:r>
            <w:r>
              <w:fldChar w:fldCharType="separate"/>
            </w:r>
            <w:r>
              <w:rPr>
                <w:color w:val="0000FF"/>
                <w:u w:val="single"/>
              </w:rPr>
              <w:t xml:space="preserve">OtherType</w:t>
            </w:r>
            <w:r>
              <w:fldChar w:fldCharType="end"/>
            </w:r>
            <w:r>
              <w:t xml:space="preserve"> when no other value in this enumeration applies.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polling-place</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a polling place.</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precinct</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a precinct.</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split-precinct</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a split-precinct.</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vote-center</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a vote-center.</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0e406b72a9bee49262c69a12769d1efe" w:name="_0e406b72a9bee49262c69a12769d1efe"/>
      <w:r>
        <w:lastRenderedPageBreak/>
        <w:t xml:space="preserve">ReportType</w:t>
      </w:r>
      <w:bookmarkEnd w:id="_0e406b72a9bee49262c69a12769d1efe"/>
    </w:p>
    <w:p>
      <w:pPr/>
      <w:r>
        <w:t xml:space="preserve">Used in </w:t>
      </w:r>
      <w:r>
        <w:fldChar w:fldCharType="begin"/>
      </w:r>
      <w:r>
        <w:instrText xml:space="preserve">HYPERLINK \l"_cf64be6983914d22ee54de4897f20209" </w:instrText>
      </w:r>
      <w:r>
        <w:fldChar w:fldCharType="separate"/>
      </w:r>
      <w:r>
        <w:rPr>
          <w:color w:val="0000FF"/>
          <w:u w:val="single"/>
        </w:rPr>
        <w:t xml:space="preserve">CastVoteRecordReport</w:t>
      </w:r>
      <w:r>
        <w:fldChar w:fldCharType="end"/>
      </w:r>
      <w:r>
        <w:t xml:space="preserve">::</w:t>
      </w:r>
      <w:r>
        <w:fldChar w:fldCharType="begin"/>
      </w:r>
      <w:r>
        <w:instrText xml:space="preserve">HYPERLINK \l"_49c591cdcb8363f66032f21409bb3c05" </w:instrText>
      </w:r>
      <w:r>
        <w:fldChar w:fldCharType="separate"/>
      </w:r>
      <w:r>
        <w:rPr>
          <w:color w:val="0000FF"/>
          <w:u w:val="single"/>
        </w:rPr>
        <w:t xml:space="preserve">ReportType</w:t>
      </w:r>
      <w:r>
        <w:fldChar w:fldCharType="end"/>
      </w:r>
      <w:r>
        <w:t xml:space="preserve"> to indicate the type of the CVR report.</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495425" cy="1323975"/>
            <wp:effectExtent l="0" t="0" r="0" b="0"/>
            <wp:docPr id="78" name="Picture 665180475.png" descr="665180475.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665180475.png"/>
                    <pic:cNvPicPr/>
                  </pic:nvPicPr>
                  <pic:blipFill>
                    <a:blip r:embed="mr_docxImage40" cstate="print"/>
                    <a:stretch>
                      <a:fillRect/>
                    </a:stretch>
                  </pic:blipFill>
                  <pic:spPr>
                    <a:xfrm rot="0">
                      <a:off x="0" y="0"/>
                      <a:ext cx="1495425" cy="1323975"/>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ReportType</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adjudicated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report contains adjudications.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aggregated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report is an aggregation of device reports.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originating-device-export</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report is an export from a device such as a scanner.</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\l"_cf64be6983914d22ee54de4897f20209" </w:instrText>
            </w:r>
            <w:r>
              <w:fldChar w:fldCharType="separate"/>
            </w:r>
            <w:r>
              <w:rPr>
                <w:color w:val="0000FF"/>
                <w:u w:val="single"/>
              </w:rPr>
              <w:t xml:space="preserve">CastVoteRecordReport</w:t>
            </w:r>
            <w:r>
              <w:fldChar w:fldCharType="end"/>
            </w:r>
            <w:r>
              <w:t xml:space="preserve">::</w:t>
            </w:r>
            <w:r>
              <w:fldChar w:fldCharType="begin"/>
            </w:r>
            <w:r>
              <w:instrText xml:space="preserve">HYPERLINK \l"_6d289a9dbba2f24cc29ca4559e2285eb" </w:instrText>
            </w:r>
            <w:r>
              <w:fldChar w:fldCharType="separate"/>
            </w:r>
            <w:r>
              <w:rPr>
                <w:color w:val="0000FF"/>
                <w:u w:val="single"/>
              </w:rPr>
              <w:t xml:space="preserve">OtherReportType</w:t>
            </w:r>
            <w:r>
              <w:fldChar w:fldCharType="end"/>
            </w:r>
            <w:r>
              <w:t xml:space="preserve"> when no other value in this enumeration applies.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rcv-round</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that the report is the result of a ranked choice voting round.</w:t>
            </w:r>
          </w:p>
        </w:tc>
      </w:tr>
    </w:tbl>
    <w:p w14:paraId="3CE64AC3" w14:textId="21E5604E" w:rsidR="00044A9B" w:rsidRDefault="003B790E">
      <w:r>
        <w:rPr>
          <w:rFonts w:ascii="Courier New" w:cs="Courier New" w:hAnsi="Courier New"/>
        </w:rPr>
        <w:br/>
      </w:r>
    </w:p>
    <w:p w14:paraId="6FFE2FCC" w14:textId="77777777" w:rsidR="000E75C1" w:rsidRDefault="000E75C1"/>
    <w:p w14:paraId="17596AEE" w14:textId="77777777" w:rsidR="00170D1C" w:rsidRDefault="00170D1C">
      <w:pPr>
        <w:spacing w:after="200" w:line="276" w:lineRule="auto"/>
        <w:rPr>
          <w:rFonts w:cs="Angsana New"/>
          <w:b/>
          <w:bCs/>
          <w:color w:val="4F81BD"/>
          <w:sz w:val="32"/>
          <w:szCs w:val="32"/>
        </w:rPr>
      </w:pPr>
      <w:r>
        <w:rPr>
          <w:b/>
          <w:bCs/>
          <w:color w:val="4F81BD"/>
          <w:sz w:val="32"/>
          <w:szCs w:val="32"/>
        </w:rPr>
        <w:br w:type="page"/>
      </w:r>
    </w:p>
    <w:p w14:paraId="057CA70A" w14:textId="04C5123D" w:rsidP="003F0A91" w:rsidR="00044A9B" w:rsidRDefault="007923BC">
      <w:pPr>
        <w:pStyle w:val="Heading2"/>
      </w:pPr>
      <w:r>
        <w:lastRenderedPageBreak/>
        <w:t xml:space="preserve">Enumeration </w:t>
      </w:r>
      <w:bookmarkStart w:id="_30cdeff62b35d9d2ee4b5ca561cd5434" w:name="_30cdeff62b35d9d2ee4b5ca561cd5434"/>
      <w:r>
        <w:lastRenderedPageBreak/>
        <w:t xml:space="preserve">VoteVariation</w:t>
      </w:r>
      <w:bookmarkEnd w:id="_30cdeff62b35d9d2ee4b5ca561cd5434"/>
    </w:p>
    <w:p>
      <w:pPr/>
      <w:r>
        <w:t xml:space="preserve">Used in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w:t>
      </w:r>
      <w:r>
        <w:fldChar w:fldCharType="begin"/>
      </w:r>
      <w:r>
        <w:instrText xml:space="preserve">HYPERLINK \l"_a60ea3dea4e2090985e6626ba34ac690" </w:instrText>
      </w:r>
      <w:r>
        <w:fldChar w:fldCharType="separate"/>
      </w:r>
      <w:r>
        <w:rPr>
          <w:color w:val="0000FF"/>
          <w:u w:val="single"/>
        </w:rPr>
        <w:t xml:space="preserve">VoteVariation</w:t>
      </w:r>
      <w:r>
        <w:fldChar w:fldCharType="end"/>
      </w:r>
      <w:r>
        <w:t xml:space="preserve"> to indicate the vote variation (vote method) used to tabulate the contest.</w:t>
      </w:r>
    </w:p>
    <w:p w14:paraId="79C7ABE9" w14:textId="77777777" w:rsidR="004208FF" w:rsidRDefault="004208FF"/>
    <w:p w14:paraId="32A66EFB" w14:textId="77777777" w:rsidR="00044A9B" w:rsidRDefault="007923BC">
      <w:pPr>
        <w:ind w:left="360"/>
        <w:jc w:val="center"/>
      </w:pPr>
      <w:r>
        <w:rPr>
          <w:noProof/>
        </w:rPr>
        <w:drawing>
          <wp:inline distT="0" distB="0" distL="0" distR="0">
            <wp:extent cx="1066800" cy="2190750"/>
            <wp:effectExtent l="0" t="0" r="0" b="0"/>
            <wp:docPr id="80" name="Picture 791255467.png" descr="791255467.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791255467.png"/>
                    <pic:cNvPicPr/>
                  </pic:nvPicPr>
                  <pic:blipFill>
                    <a:blip r:embed="mr_docxImage41" cstate="print"/>
                    <a:stretch>
                      <a:fillRect/>
                    </a:stretch>
                  </pic:blipFill>
                  <pic:spPr>
                    <a:xfrm rot="0">
                      <a:off x="0" y="0"/>
                      <a:ext cx="1066800" cy="2190750"/>
                    </a:xfrm>
                    <a:prstGeom prst="rect">
                      <a:avLst/>
                    </a:prstGeom>
                  </pic:spPr>
                </pic:pic>
              </a:graphicData>
            </a:graphic>
          </wp:inline>
        </w:drawing>
      </w:r>
    </w:p>
    <w:p w14:paraId="35FC519A" w14:textId="77777777" w:rsidR="00044A9B" w:rsidRDefault="007923BC">
      <w:pPr>
        <w:pStyle w:val="Figure"/>
        <w:tabs>
          <w:tab w:pos="1440" w:val="clear"/>
        </w:tabs>
        <w:ind w:firstLine="0" w:left="360"/>
      </w:pPr>
      <w:r>
        <w:t xml:space="preserve">VoteVariation</w:t>
      </w:r>
    </w:p>
    <w:p w14:paraId="2BD34030" w14:textId="77777777" w:rsidR="00044A9B" w:rsidRDefault="00044A9B"/>
    <w:p w14:paraId="5F6040AA" w14:textId="77777777" w:rsidR="00C46197" w:rsidRDefault="007923BC">
      <w:pPr>
        <w:pStyle w:val="TableofContent"/>
        <w:spacing w:after="60" w:before="60"/>
      </w:pPr>
      <w:r w:rsidR="00C46197">
        <w:br/>
      </w:r>
    </w:p>
    <w:tbl>
      <w:tblPr>
        <w:tblStyle w:val="TableGrid1"/>
        <w:tblW w:type="dxa" w:w="9445"/>
        <w:jc w:val="center"/>
        <w:tblLook w:firstColumn="1" w:firstRow="1" w:lastColumn="0" w:lastRow="0" w:noHBand="0" w:noVBand="1" w:val="04A0"/>
        <w:tblCaption w:val="Table 1 Caption"/>
        <w:tblDescription w:val="Brief description of Table 1"/>
      </w:tblPr>
      <w:tblGrid>
        <w:gridCol w:w="3385"/>
        <w:gridCol w:w="6060"/>
      </w:tblGrid>
      <w:tr w14:paraId="77D5E04A" w14:textId="77777777" w:rsidR="00C46197" w:rsidRPr="00C46197" w:rsidTr="002E51EE">
        <w:trPr>
          <w:tblHeader/>
          <w:jc w:val="center"/>
        </w:trPr>
        <w:tc>
          <w:tcPr>
            <w:tcW w:type="dxa" w:w="1800"/>
            <w:shd w:color="auto" w:fill="000000" w:themeFill="text1" w:val="clear"/>
            <w:tcMar>
              <w:top w:type="dxa" w:w="43"/>
              <w:left w:type="dxa" w:w="115"/>
              <w:bottom w:type="dxa" w:w="43"/>
              <w:right w:type="dxa" w:w="115"/>
            </w:tcMar>
            <w:vAlign w:val="center"/>
          </w:tcPr>
          <w:p w14:paraId="0A9DA489"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w:t>
            </w:r>
          </w:p>
        </w:tc>
        <w:tc>
          <w:tcPr>
            <w:tcW w:type="dxa" w:w="5374"/>
            <w:shd w:color="auto" w:fill="000000" w:themeFill="text1" w:val="clear"/>
            <w:tcMar>
              <w:top w:type="dxa" w:w="43"/>
              <w:left w:type="dxa" w:w="115"/>
              <w:bottom w:type="dxa" w:w="43"/>
              <w:right w:type="dxa" w:w="115"/>
            </w:tcMar>
            <w:vAlign w:val="center"/>
          </w:tcPr>
          <w:p w14:paraId="5CBDC906" w14:textId="77777777" w:rsidP="00C46197" w:rsidR="00C46197" w:rsidRDefault="00C46197" w:rsidRPr="002E51EE">
            <w:pPr>
              <w:keepLines/>
              <w:jc w:val="center"/>
              <w:rPr>
                <w:rFonts w:ascii="Arial" w:cs="Arial" w:hAnsi="Arial"/>
                <w:b/>
                <w:color w:themeColor="background1" w:val="FFFFFF"/>
                <w:sz w:val="20"/>
                <w:szCs w:val="20"/>
              </w:rPr>
            </w:pPr>
            <w:r w:rsidRPr="002E51EE">
              <w:rPr>
                <w:rFonts w:ascii="Arial" w:cs="Arial" w:hAnsi="Arial"/>
                <w:b/>
                <w:color w:themeColor="background1" w:val="FFFFFF"/>
                <w:sz w:val="20"/>
                <w:szCs w:val="20"/>
              </w:rPr>
              <w:t xml:space="preserve">Value Description</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approval</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approval voting.</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borda</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the borda count method.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cumulative</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cumulative voting.</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majority</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majority voting.</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n-of-m</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the N of M voting method.</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other</w:t>
            </w:r>
          </w:p>
        </w:tc>
        <w:tc>
          <w:tcPr>
            <w:tcW w:type="dxa" w:w="5374"/>
            <w:tcMar>
              <w:top w:type="dxa" w:w="43"/>
              <w:left w:type="dxa" w:w="115"/>
              <w:bottom w:type="dxa" w:w="43"/>
              <w:right w:type="dxa" w:w="115"/>
            </w:tcMar>
          </w:tcPr>
          <w:p>
            <w:pPr/>
            <w:r>
              <w:t xml:space="preserve">Used in conjunction with </w:t>
            </w:r>
            <w:r>
              <w:fldChar w:fldCharType="begin"/>
            </w:r>
            <w:r>
              <w:instrText xml:space="preserve">HYPERLINK \l"_250878ae0efc3a86620c479adcd25930" </w:instrText>
            </w:r>
            <w:r>
              <w:fldChar w:fldCharType="separate"/>
            </w:r>
            <w:r>
              <w:rPr>
                <w:color w:val="0000FF"/>
                <w:u w:val="single"/>
              </w:rPr>
              <w:t xml:space="preserve">Contest</w:t>
            </w:r>
            <w:r>
              <w:fldChar w:fldCharType="end"/>
            </w:r>
            <w:r>
              <w:t xml:space="preserve">::</w:t>
            </w:r>
            <w:r>
              <w:fldChar w:fldCharType="begin"/>
            </w:r>
            <w:r>
              <w:instrText xml:space="preserve">HYPERLINK \l"_b61c56321ae5de8f8d0b3ce451aaa593" </w:instrText>
            </w:r>
            <w:r>
              <w:fldChar w:fldCharType="separate"/>
            </w:r>
            <w:r>
              <w:rPr>
                <w:color w:val="0000FF"/>
                <w:u w:val="single"/>
              </w:rPr>
              <w:t xml:space="preserve">OtherVoteVariation</w:t>
            </w:r>
            <w:r>
              <w:fldChar w:fldCharType="end"/>
            </w:r>
            <w:r>
              <w:t xml:space="preserve"> when no other value in this enumeration applies.</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plurality</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plurality voting.</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proportional</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proportional voting.</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range</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range voting.</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rcv</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Ranked Choice Voting (RCV).</w:t>
            </w:r>
          </w:p>
        </w:tc>
      </w:tr>
      <w:tr w14:paraId="7EECC63E" w14:textId="77777777" w:rsidR="00C46197" w:rsidRPr="00C46197" w:rsidTr="00667456">
        <w:trPr>
          <w:jc w:val="center"/>
        </w:trPr>
        <w:tc>
          <w:tcPr>
            <w:tcW w:type="dxa" w:w="1800"/>
            <w:tcMar>
              <w:top w:type="dxa" w:w="43"/>
              <w:left w:type="dxa" w:w="115"/>
              <w:bottom w:type="dxa" w:w="43"/>
              <w:right w:type="dxa" w:w="115"/>
            </w:tcMar>
          </w:tcPr>
          <w:p w14:paraId="630A7369" w14:textId="00C74A24" w:rsidP="00667456" w:rsidR="00C46197" w:rsidRDefault="00C46197" w:rsidRPr="00D70242">
            <w:pPr>
              <w:keepLines/>
              <w:jc w:val="center"/>
              <w:rPr>
                <w:rFonts w:ascii="Source Code Pro" w:hAnsi="Source Code Pro"/>
                <w:sz w:val="18"/>
                <w:szCs w:val="18"/>
              </w:rPr>
            </w:pPr>
            <w:r w:rsidRPr="00D70242">
              <w:rPr>
                <w:rStyle w:val="HTMLCode"/>
                <w:rFonts w:ascii="Source Code Pro" w:eastAsiaTheme="minorEastAsia" w:hAnsi="Source Code Pro"/>
                <w:sz w:val="18"/>
                <w:szCs w:val="18"/>
              </w:rPr>
              <w:t xml:space="preserve">super-majority</w:t>
            </w:r>
          </w:p>
        </w:tc>
        <w:tc>
          <w:tcPr>
            <w:tcW w:type="dxa" w:w="5374"/>
            <w:tcMar>
              <w:top w:type="dxa" w:w="43"/>
              <w:left w:type="dxa" w:w="115"/>
              <w:bottom w:type="dxa" w:w="43"/>
              <w:right w:type="dxa" w:w="115"/>
            </w:tcMar>
          </w:tcPr>
          <w:p w14:paraId="22FA7F27" w14:textId="3F267AF3" w:rsidP="00C46197" w:rsidR="00C46197" w:rsidRDefault="007F219A" w:rsidRPr="00D70242">
            <w:pPr>
              <w:keepLines/>
              <w:rPr>
                <w:sz w:val="22"/>
                <w:szCs w:val="22"/>
              </w:rPr>
            </w:pPr>
            <w:r w:rsidRPr="00D70242">
              <w:rPr>
                <w:rStyle w:val="HTMLCode"/>
                <w:rFonts w:ascii="Times New Roman" w:cs="Times New Roman" w:eastAsiaTheme="minorEastAsia" w:hAnsi="Times New Roman"/>
                <w:sz w:val="22"/>
                <w:szCs w:val="22"/>
              </w:rPr>
              <w:t xml:space="preserve">To indicate the super majority voting method.</w:t>
            </w:r>
          </w:p>
        </w:tc>
      </w:tr>
    </w:tbl>
    <w:p w14:paraId="3CE64AC3" w14:textId="21E5604E" w:rsidR="00044A9B" w:rsidRDefault="003B790E">
      <w:r>
        <w:rPr>
          <w:rFonts w:ascii="Courier New" w:cs="Courier New" w:hAnsi="Courier New"/>
        </w:rPr>
        <w:br/>
      </w:r>
    </w:p>
    <w:p w14:paraId="33DD66EC" w14:textId="77777777" w:rsidR="00F15C24" w:rsidRDefault="00F15C24"/>
    <w:p w14:paraId="349E58A3" w14:textId="77777777" w:rsidP="00EF4A12" w:rsidR="00044A9B" w:rsidRDefault="007923BC">
      <w:pPr>
        <w:pStyle w:val="Heading1"/>
        <w:rPr>
          <w:b w:val="0"/>
        </w:rPr>
      </w:pPr>
      <w:r>
        <w:t xml:space="preserve">Package </w:t>
      </w:r>
      <w:r>
        <w:t xml:space="preserve">CVRConstraints</w:t>
      </w:r>
    </w:p>
    <w:p w14:paraId="5F24111E" w14:textId="77777777" w:rsidP="00C75E77" w:rsidR="00C75E77" w:rsidRDefault="00C75E77" w:rsidRPr="00C75E77"/>
    <w:tbl>
      <w:tblPr>
        <w:tblW w:type="auto" w:w="0"/>
        <w:tblInd w:type="dxa" w:w="288"/>
        <w:tblBorders>
          <w:top w:color="365F91" w:space="0" w:sz="6" w:val="single"/>
          <w:left w:color="365F91" w:space="0" w:sz="6" w:val="single"/>
          <w:bottom w:color="365F91" w:space="0" w:sz="6" w:val="single"/>
          <w:right w:color="365F91" w:space="0" w:sz="6" w:val="single"/>
          <w:insideH w:color="365F91" w:space="0" w:sz="6" w:val="single"/>
          <w:insideV w:color="365F91" w:space="0" w:sz="6" w:val="single"/>
        </w:tblBorders>
        <w:tblLook w:firstColumn="0" w:firstRow="0" w:lastColumn="0" w:lastRow="0" w:noHBand="0" w:noVBand="0" w:val="0000"/>
      </w:tblPr>
      <w:tblGrid>
        <w:gridCol w:w="2096"/>
        <w:gridCol w:w="7084"/>
      </w:tblGrid>
      <w:tr w14:paraId="05C3AA28" w14:textId="77777777" w:rsidR="00044A9B" w:rsidTr="00337E0C">
        <w:tc>
          <w:tcPr>
            <w:tcW w:type="dxa" w:w="2096"/>
            <w:shd w:color="auto" w:fill="000000" w:themeFill="text1" w:val="clear"/>
          </w:tcPr>
          <w:p w14:paraId="042A1B8F" w14:textId="77777777" w:rsidR="00044A9B" w:rsidRDefault="007923BC">
            <w:pPr>
              <w:rPr>
                <w:b/>
                <w:bCs/>
                <w:color w:val="FFFFFF"/>
              </w:rPr>
            </w:pPr>
            <w:r>
              <w:rPr>
                <w:b/>
                <w:bCs/>
                <w:color w:val="FFFFFF"/>
              </w:rPr>
              <w:t xml:space="preserve">Name</w:t>
            </w:r>
          </w:p>
        </w:tc>
        <w:tc>
          <w:tcPr>
            <w:tcW w:type="dxa" w:w="7084"/>
          </w:tcPr>
          <w:p w14:paraId="5E6FE57C" w14:textId="77777777" w:rsidR="00044A9B" w:rsidRDefault="007923BC">
            <w:r>
              <w:t xml:space="preserve">CVRConstraints</w:t>
            </w:r>
          </w:p>
        </w:tc>
      </w:tr>
      <w:tr w14:paraId="77D89ECF" w14:textId="77777777" w:rsidR="00044A9B" w:rsidTr="00337E0C">
        <w:tc>
          <w:tcPr>
            <w:tcW w:type="dxa" w:w="2096"/>
            <w:shd w:color="auto" w:fill="000000" w:themeFill="text1" w:val="clear"/>
          </w:tcPr>
          <w:p w14:paraId="3E63676B" w14:textId="77777777" w:rsidR="00044A9B" w:rsidRDefault="007923BC">
            <w:pPr>
              <w:rPr>
                <w:b/>
                <w:bCs/>
                <w:color w:val="FFFFFF"/>
              </w:rPr>
            </w:pPr>
            <w:r>
              <w:rPr>
                <w:b/>
                <w:bCs/>
                <w:color w:val="FFFFFF"/>
              </w:rPr>
              <w:t xml:space="preserve">Qualified Name</w:t>
            </w:r>
          </w:p>
        </w:tc>
        <w:tc>
          <w:tcPr>
            <w:tcW w:type="dxa" w:w="7084"/>
          </w:tcPr>
          <w:p w14:paraId="06835821" w14:textId="77777777" w:rsidR="00044A9B" w:rsidRDefault="007923BC">
            <w:r>
              <w:t xml:space="preserve">CVRConstraints</w:t>
            </w:r>
          </w:p>
        </w:tc>
      </w:tr>
    </w:tbl>
    <w:p w14:paraId="33DD66EC" w14:textId="77777777" w:rsidR="00F15C24" w:rsidRDefault="00F15C24"/>
    <w:p w14:paraId="68C92308" w14:textId="77777777" w:rsidR="00044A9B" w:rsidRDefault="00044A9B">
      <w:pPr>
        <w:sectPr w:rsidR="00044A9B" w:rsidSect="00C90EB1">
          <w:pgSz w:code="9" w:h="16840" w:w="11907"/>
          <w:pgMar w:bottom="1440" w:footer="403" w:gutter="0" w:header="720" w:left="1440" w:right="850" w:top="1440"/>
          <w:cols w:space="720"/>
        </w:sectPr>
      </w:pPr>
    </w:p>
    <w:p w14:paraId="0751DF66" w14:textId="77777777" w:rsidP="003F0A91" w:rsidR="00044A9B" w:rsidRDefault="007923BC">
      <w:pPr>
        <w:pStyle w:val="Heading1"/>
        <w:rPr>
          <w:b w:val="0"/>
        </w:rPr>
      </w:pPr>
      <w:r>
        <w:lastRenderedPageBreak/>
        <w:t xml:space="preserve">Appendix A: </w:t>
      </w:r>
      <w:r w:rsidRPr="003F0A91">
        <w:t xml:space="preserve">Diagram</w:t>
      </w:r>
    </w:p>
    <w:p w14:paraId="4D132588" w14:textId="77777777" w:rsidP="003F0A91" w:rsidR="00044A9B" w:rsidRDefault="007923BC">
      <w:pPr>
        <w:pStyle w:val="Heading2"/>
      </w:pPr>
      <w:r>
        <w:t xml:space="preserve">CastVoteRecords</w:t>
      </w:r>
    </w:p>
    <w:p w14:paraId="2796EF4D" w14:textId="77777777" w:rsidR="00044A9B" w:rsidRDefault="00044A9B"/>
    <w:p w14:paraId="64671C6F" w14:textId="77777777" w:rsidR="00044A9B" w:rsidRDefault="007923BC">
      <w:pPr>
        <w:ind w:left="360"/>
        <w:jc w:val="center"/>
      </w:pPr>
      <w:r>
        <w:rPr>
          <w:noProof/>
        </w:rPr>
        <w:drawing>
          <wp:inline distT="0" distB="0" distL="0" distR="0">
            <wp:extent cx="6106160" cy="2940726"/>
            <wp:effectExtent l="0" t="0" r="0" b="0"/>
            <wp:docPr id="82" name="Picture 456754305.png" descr="456754305.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456754305.png"/>
                    <pic:cNvPicPr/>
                  </pic:nvPicPr>
                  <pic:blipFill>
                    <a:blip r:embed="mr_docxImage42" cstate="print"/>
                    <a:stretch>
                      <a:fillRect/>
                    </a:stretch>
                  </pic:blipFill>
                  <pic:spPr>
                    <a:xfrm rot="0">
                      <a:off x="0" y="0"/>
                      <a:ext cx="6106160" cy="2940726"/>
                    </a:xfrm>
                    <a:prstGeom prst="rect">
                      <a:avLst/>
                    </a:prstGeom>
                  </pic:spPr>
                </pic:pic>
              </a:graphicData>
            </a:graphic>
          </wp:inline>
        </w:drawing>
      </w:r>
    </w:p>
    <w:p w14:paraId="62BAC8C1" w14:textId="77777777" w:rsidR="00044A9B" w:rsidRDefault="007923BC">
      <w:pPr>
        <w:pStyle w:val="Figure"/>
        <w:tabs>
          <w:tab w:pos="1440" w:val="clear"/>
        </w:tabs>
        <w:ind w:firstLine="0" w:left="360"/>
      </w:pPr>
      <w:bookmarkStart w:id="14" w:name="_Toc194895637"/>
      <w:r>
        <w:t xml:space="preserve">CastVoteRecords</w:t>
      </w:r>
      <w:bookmarkEnd w:id="14"/>
    </w:p>
    <w:sectPr w:rsidR="007923BC">
      <w:pgSz w:code="9" w:h="16840" w:w="11907"/>
      <w:pgMar w:bottom="1440" w:footer="403" w:gutter="0" w:header="720" w:left="1440" w:right="851" w:top="1440"/>
      <w:cols w:space="72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14:paraId="464A5E98" w14:textId="77777777" w:rsidR="0068038A" w:rsidRDefault="0068038A">
      <w:pPr>
        <w:rPr>
          <w:rFonts w:cs="Angsana New"/>
        </w:rPr>
      </w:pPr>
      <w:r>
        <w:rPr>
          <w:rFonts w:cs="Angsana New"/>
        </w:rPr>
        <w:separator/>
      </w:r>
    </w:p>
  </w:endnote>
  <w:endnote w:id="0" w:type="continuationSeparator">
    <w:p w14:paraId="7C51295E" w14:textId="77777777" w:rsidR="0068038A" w:rsidRDefault="0068038A">
      <w:pPr>
        <w:rPr>
          <w:rFonts w:cs="Angsana New"/>
        </w:rPr>
      </w:pPr>
      <w:r>
        <w:rPr>
          <w:rFonts w:cs="Angsana New"/>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ヒラギノ角ゴ Pro W3">
    <w:charset w:val="4E"/>
    <w:family w:val="auto"/>
    <w:pitch w:val="variable"/>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Code Pro">
    <w:altName w:val="Consolas"/>
    <w:charset w:val="00"/>
    <w:family w:val="auto"/>
    <w:pitch w:val="fixed"/>
    <w:sig w:usb0="200002F7" w:usb1="020038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tbl>
    <w:tblPr>
      <w:tblW w:type="auto" w:w="0"/>
      <w:tblInd w:type="dxa" w:w="108"/>
      <w:tblBorders>
        <w:top w:color="365F91" w:space="0" w:sz="6" w:val="single"/>
      </w:tblBorders>
      <w:tblLayout w:type="fixed"/>
      <w:tblLook w:firstColumn="0" w:firstRow="0" w:lastColumn="0" w:lastRow="0" w:noHBand="0" w:noVBand="0" w:val="0000"/>
    </w:tblPr>
    <w:tblGrid>
      <w:gridCol w:w="3060"/>
      <w:gridCol w:w="3600"/>
      <w:gridCol w:w="3060"/>
    </w:tblGrid>
    <w:tr w14:paraId="3552C005" w14:textId="77777777" w:rsidR="00044A9B">
      <w:tc>
        <w:tcPr>
          <w:tcW w:type="dxa" w:w="3060"/>
          <w:tcBorders>
            <w:top w:color="365F91" w:space="0" w:sz="6" w:val="single"/>
            <w:left w:val="nil"/>
            <w:bottom w:val="nil"/>
            <w:right w:val="nil"/>
          </w:tcBorders>
        </w:tcPr>
        <w:p w14:paraId="17842EAF" w14:textId="77777777" w:rsidR="00044A9B" w:rsidRDefault="007923BC">
          <w:pPr>
            <w:pStyle w:val="Footer"/>
            <w:tabs>
              <w:tab w:pos="4153" w:val="clear"/>
              <w:tab w:pos="8306" w:val="clear"/>
            </w:tabs>
            <w:ind w:left="-108" w:right="360"/>
            <w:rPr>
              <w:rFonts w:cs="Angsana New"/>
              <w:color w:val="1F497D"/>
              <w:szCs w:val="18"/>
            </w:rPr>
          </w:pPr>
          <w:r>
            <w:rPr>
              <w:color w:val="1F497D"/>
              <w:szCs w:val="18"/>
            </w:rPr>
            <w:t xml:space="preserve"> </w:t>
          </w:r>
        </w:p>
      </w:tc>
      <w:tc>
        <w:tcPr>
          <w:tcW w:type="dxa" w:w="3600"/>
          <w:tcBorders>
            <w:top w:color="365F91" w:space="0" w:sz="6" w:val="single"/>
            <w:left w:val="nil"/>
            <w:bottom w:val="nil"/>
            <w:right w:val="nil"/>
          </w:tcBorders>
        </w:tcPr>
        <w:p w14:paraId="44FFA526" w14:textId="4295D322" w:rsidR="00044A9B" w:rsidRDefault="007923BC">
          <w:pPr>
            <w:pStyle w:val="Footer"/>
            <w:tabs>
              <w:tab w:pos="4153" w:val="clear"/>
              <w:tab w:pos="8306" w:val="clear"/>
              <w:tab w:pos="9854" w:val="left"/>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Pr>
              <w:rFonts w:cs="Angsana New"/>
              <w:color w:val="1F497D"/>
              <w:szCs w:val="18"/>
            </w:rPr>
            <w:fldChar w:fldCharType="end"/>
          </w:r>
        </w:p>
      </w:tc>
      <w:tc>
        <w:tcPr>
          <w:tcW w:type="dxa" w:w="3060"/>
          <w:tcBorders>
            <w:top w:color="365F91" w:space="0" w:sz="6" w:val="single"/>
            <w:left w:val="nil"/>
            <w:bottom w:val="nil"/>
            <w:right w:val="nil"/>
          </w:tcBorders>
        </w:tcPr>
        <w:p w14:paraId="1E6F77C7" w14:textId="77777777" w:rsidR="00044A9B" w:rsidRDefault="007923BC">
          <w:pPr>
            <w:pStyle w:val="Footer"/>
            <w:tabs>
              <w:tab w:pos="4153" w:val="clear"/>
              <w:tab w:pos="8306" w:val="clear"/>
            </w:tabs>
            <w:jc w:val="right"/>
            <w:rPr>
              <w:rStyle w:val="PageNumber"/>
              <w:rFonts w:cs="Angsana New"/>
              <w:color w:val="1F497D"/>
              <w:szCs w:val="18"/>
            </w:rPr>
          </w:pPr>
          <w:r>
            <w:rPr>
              <w:rStyle w:val="PageNumber"/>
              <w:color w:val="1F497D"/>
              <w:szCs w:val="18"/>
            </w:rPr>
            <w:fldChar w:fldCharType="begin"/>
          </w:r>
          <w:r>
            <w:rPr>
              <w:rStyle w:val="PageNumber"/>
              <w:color w:val="1F497D"/>
              <w:szCs w:val="18"/>
            </w:rPr>
            <w:instrText xml:space="preserve"> PAGE </w:instrText>
          </w:r>
          <w:r>
            <w:rPr>
              <w:rStyle w:val="PageNumber"/>
              <w:color w:val="1F497D"/>
              <w:szCs w:val="18"/>
            </w:rPr>
            <w:fldChar w:fldCharType="separate"/>
          </w:r>
          <w:r>
            <w:rPr>
              <w:rStyle w:val="PageNumber"/>
              <w:noProof/>
              <w:color w:val="1F497D"/>
              <w:szCs w:val="18"/>
            </w:rPr>
            <w:t xml:space="preserve">i</w:t>
          </w:r>
          <w:r>
            <w:rPr>
              <w:rStyle w:val="PageNumber"/>
              <w:color w:val="1F497D"/>
              <w:szCs w:val="18"/>
            </w:rPr>
            <w:fldChar w:fldCharType="end"/>
          </w:r>
        </w:p>
      </w:tc>
    </w:tr>
  </w:tbl>
  <w:p w14:paraId="429D5888" w14:textId="77777777" w:rsidR="00044A9B" w:rsidRDefault="00044A9B">
    <w:pPr>
      <w:pStyle w:val="Footer"/>
      <w:tabs>
        <w:tab w:pos="4536" w:val="center"/>
        <w:tab w:pos="8931" w:val="left"/>
      </w:tabs>
    </w:pPr>
  </w:p>
  <w:p w14:paraId="295A35A5" w14:textId="77777777" w:rsidR="00044A9B" w:rsidRDefault="00044A9B">
    <w:pPr>
      <w:pStyle w:val="Foote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11169F0" w14:textId="77777777" w:rsidR="00044A9B" w:rsidRDefault="00044A9B">
    <w:pPr>
      <w:pStyle w:val="Footer"/>
      <w:tabs>
        <w:tab w:pos="4536" w:val="center"/>
        <w:tab w:pos="8931" w:val="left"/>
      </w:tabs>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tbl>
    <w:tblPr>
      <w:tblW w:type="auto" w:w="0"/>
      <w:tblInd w:type="dxa" w:w="108"/>
      <w:tblBorders>
        <w:top w:color="365F91" w:space="0" w:sz="6" w:val="single"/>
      </w:tblBorders>
      <w:tblLayout w:type="fixed"/>
      <w:tblLook w:firstColumn="0" w:firstRow="0" w:lastColumn="0" w:lastRow="0" w:noHBand="0" w:noVBand="0" w:val="0000"/>
    </w:tblPr>
    <w:tblGrid>
      <w:gridCol w:w="3060"/>
      <w:gridCol w:w="3600"/>
      <w:gridCol w:w="3060"/>
    </w:tblGrid>
    <w:tr w14:paraId="1BC7AC26" w14:textId="77777777" w:rsidR="00044A9B">
      <w:tc>
        <w:tcPr>
          <w:tcW w:type="dxa" w:w="3060"/>
          <w:tcBorders>
            <w:top w:color="365F91" w:space="0" w:sz="6" w:val="single"/>
            <w:left w:val="nil"/>
            <w:bottom w:val="nil"/>
            <w:right w:val="nil"/>
          </w:tcBorders>
        </w:tcPr>
        <w:p w14:paraId="0B7ECB62" w14:textId="77777777" w:rsidR="00044A9B" w:rsidRDefault="007923BC">
          <w:pPr>
            <w:pStyle w:val="Footer"/>
            <w:tabs>
              <w:tab w:pos="4153" w:val="clear"/>
              <w:tab w:pos="8306" w:val="clear"/>
            </w:tabs>
            <w:ind w:left="-108" w:right="360"/>
            <w:rPr>
              <w:rFonts w:cs="Angsana New"/>
              <w:color w:val="1F497D"/>
              <w:szCs w:val="18"/>
            </w:rPr>
          </w:pPr>
          <w:r>
            <w:rPr>
              <w:color w:val="1F497D"/>
              <w:szCs w:val="18"/>
            </w:rPr>
            <w:t xml:space="preserve"> </w:t>
          </w:r>
        </w:p>
      </w:tc>
      <w:tc>
        <w:tcPr>
          <w:tcW w:type="dxa" w:w="3600"/>
          <w:tcBorders>
            <w:top w:color="365F91" w:space="0" w:sz="6" w:val="single"/>
            <w:left w:val="nil"/>
            <w:bottom w:val="nil"/>
            <w:right w:val="nil"/>
          </w:tcBorders>
        </w:tcPr>
        <w:p w14:paraId="1A4D2BF8" w14:textId="60725945" w:rsidR="00044A9B" w:rsidRDefault="007923BC">
          <w:pPr>
            <w:pStyle w:val="Footer"/>
            <w:tabs>
              <w:tab w:pos="4153" w:val="clear"/>
              <w:tab w:pos="8306" w:val="clear"/>
              <w:tab w:pos="9854" w:val="left"/>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Pr>
              <w:rFonts w:cs="Angsana New"/>
              <w:color w:val="1F497D"/>
              <w:szCs w:val="18"/>
            </w:rPr>
            <w:fldChar w:fldCharType="end"/>
          </w:r>
        </w:p>
      </w:tc>
      <w:tc>
        <w:tcPr>
          <w:tcW w:type="dxa" w:w="3060"/>
          <w:tcBorders>
            <w:top w:color="365F91" w:space="0" w:sz="6" w:val="single"/>
            <w:left w:val="nil"/>
            <w:bottom w:val="nil"/>
            <w:right w:val="nil"/>
          </w:tcBorders>
        </w:tcPr>
        <w:p w14:paraId="1D9C99DE" w14:textId="00D5AB9A" w:rsidR="00044A9B" w:rsidRDefault="007923BC">
          <w:pPr>
            <w:pStyle w:val="Footer"/>
            <w:tabs>
              <w:tab w:pos="4153" w:val="clear"/>
              <w:tab w:pos="8306" w:val="clear"/>
            </w:tabs>
            <w:jc w:val="right"/>
            <w:rPr>
              <w:rStyle w:val="PageNumber"/>
              <w:rFonts w:cs="Angsana New"/>
              <w:color w:val="1F497D"/>
              <w:szCs w:val="18"/>
            </w:rPr>
          </w:pPr>
          <w:r>
            <w:rPr>
              <w:rStyle w:val="PageNumber"/>
              <w:color w:val="1F497D"/>
              <w:szCs w:val="18"/>
            </w:rPr>
            <w:fldChar w:fldCharType="begin"/>
          </w:r>
          <w:r>
            <w:rPr>
              <w:rStyle w:val="PageNumber"/>
              <w:color w:val="1F497D"/>
              <w:szCs w:val="18"/>
            </w:rPr>
            <w:instrText xml:space="preserve"> PAGE </w:instrText>
          </w:r>
          <w:r>
            <w:rPr>
              <w:rStyle w:val="PageNumber"/>
              <w:color w:val="1F497D"/>
              <w:szCs w:val="18"/>
            </w:rPr>
            <w:fldChar w:fldCharType="separate"/>
          </w:r>
          <w:r w:rsidR="00184ECC">
            <w:rPr>
              <w:rStyle w:val="PageNumber"/>
              <w:noProof/>
              <w:color w:val="1F497D"/>
              <w:szCs w:val="18"/>
            </w:rPr>
            <w:t xml:space="preserve">8</w:t>
          </w:r>
          <w:r>
            <w:rPr>
              <w:rStyle w:val="PageNumber"/>
              <w:color w:val="1F497D"/>
              <w:szCs w:val="18"/>
            </w:rPr>
            <w:fldChar w:fldCharType="end"/>
          </w:r>
        </w:p>
      </w:tc>
    </w:tr>
  </w:tbl>
  <w:p w14:paraId="5623E0C1" w14:textId="77777777" w:rsidR="00044A9B" w:rsidRDefault="00044A9B">
    <w:pPr>
      <w:pStyle w:val="Footer"/>
      <w:tabs>
        <w:tab w:pos="4536" w:val="center"/>
        <w:tab w:pos="8931" w:val="left"/>
      </w:tabs>
    </w:pPr>
  </w:p>
  <w:p w14:paraId="397239BC" w14:textId="77777777" w:rsidR="00044A9B" w:rsidRDefault="00044A9B">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E4CB23A" w14:textId="77777777" w:rsidR="0068038A" w:rsidRDefault="0068038A">
      <w:pPr>
        <w:rPr>
          <w:rFonts w:cs="Angsana New"/>
        </w:rPr>
      </w:pPr>
      <w:r>
        <w:rPr>
          <w:rFonts w:cs="Angsana New"/>
        </w:rPr>
        <w:separator/>
      </w:r>
    </w:p>
  </w:footnote>
  <w:footnote w:id="0" w:type="continuationSeparator">
    <w:p w14:paraId="2E5F8687" w14:textId="77777777" w:rsidR="0068038A" w:rsidRDefault="0068038A">
      <w:pPr>
        <w:rPr>
          <w:rFonts w:cs="Angsana New"/>
        </w:rPr>
      </w:pPr>
      <w:r>
        <w:rPr>
          <w:rFonts w:cs="Angsana New"/>
        </w:rP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tbl>
    <w:tblPr>
      <w:tblW w:type="auto" w:w="0"/>
      <w:tblInd w:type="dxa" w:w="108"/>
      <w:tblLook w:firstColumn="0" w:firstRow="0" w:lastColumn="0" w:lastRow="0" w:noHBand="0" w:noVBand="0" w:val="0000"/>
    </w:tblPr>
    <w:tblGrid>
      <w:gridCol w:w="4491"/>
      <w:gridCol w:w="4644"/>
    </w:tblGrid>
    <w:tr w14:paraId="3411E6AC" w14:textId="77777777" w:rsidR="00044A9B">
      <w:tc>
        <w:tcPr>
          <w:tcW w:type="dxa" w:w="4808"/>
          <w:tcBorders>
            <w:top w:val="nil"/>
            <w:left w:val="nil"/>
            <w:bottom w:val="nil"/>
            <w:right w:val="nil"/>
          </w:tcBorders>
        </w:tcPr>
        <w:p w14:paraId="6D719C60" w14:textId="26FE611D" w:rsidR="00044A9B" w:rsidRDefault="007923BC">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sidR="00185847">
            <w:rPr>
              <w:noProof/>
              <w:color w:val="1F497D"/>
              <w:szCs w:val="18"/>
            </w:rPr>
            <w:t xml:space="preserve">Error! No text of specified style in document.</w:t>
          </w:r>
          <w:r>
            <w:rPr>
              <w:b/>
              <w:bCs/>
              <w:color w:val="1F497D"/>
              <w:szCs w:val="18"/>
            </w:rPr>
            <w:fldChar w:fldCharType="end"/>
          </w:r>
        </w:p>
      </w:tc>
      <w:tc>
        <w:tcPr>
          <w:tcW w:type="dxa" w:w="4916"/>
          <w:tcBorders>
            <w:top w:val="nil"/>
            <w:left w:val="nil"/>
            <w:bottom w:val="nil"/>
            <w:right w:val="nil"/>
          </w:tcBorders>
        </w:tcPr>
        <w:p w14:paraId="3A88FAFF" w14:textId="2A8E8A61" w:rsidR="00044A9B" w:rsidRDefault="007923BC">
          <w:pPr>
            <w:pStyle w:val="Header"/>
            <w:spacing w:after="60"/>
            <w:jc w:val="right"/>
            <w:rPr>
              <w:b/>
              <w:bCs/>
              <w:color w:val="1F497D"/>
              <w:szCs w:val="18"/>
            </w:rPr>
          </w:pPr>
          <w:r>
            <w:rPr>
              <w:b/>
              <w:bCs/>
              <w:color w:val="1F497D"/>
              <w:szCs w:val="18"/>
            </w:rPr>
            <w:fldChar w:fldCharType="begin"/>
          </w:r>
          <w:r>
            <w:rPr>
              <w:b/>
              <w:bCs/>
              <w:color w:val="1F497D"/>
              <w:szCs w:val="18"/>
            </w:rPr>
            <w:instrText xml:space="preserve"> STYLEREF  "Document Title"  \* MERGEFORMAT </w:instrText>
          </w:r>
          <w:r>
            <w:rPr>
              <w:b/>
              <w:bCs/>
              <w:color w:val="1F497D"/>
              <w:szCs w:val="18"/>
            </w:rPr>
            <w:fldChar w:fldCharType="separate"/>
          </w:r>
          <w:r w:rsidR="00185847">
            <w:rPr>
              <w:noProof/>
              <w:color w:val="1F497D"/>
              <w:szCs w:val="18"/>
            </w:rPr>
            <w:t xml:space="preserve">Error! No text of specified style in document.</w:t>
          </w:r>
          <w:r>
            <w:rPr>
              <w:b/>
              <w:bCs/>
              <w:color w:val="1F497D"/>
              <w:szCs w:val="18"/>
            </w:rPr>
            <w:fldChar w:fldCharType="end"/>
          </w:r>
        </w:p>
      </w:tc>
    </w:tr>
    <w:tr w14:paraId="6EB58356" w14:textId="77777777" w:rsidR="00044A9B">
      <w:tc>
        <w:tcPr>
          <w:tcW w:type="dxa" w:w="4808"/>
          <w:tcBorders>
            <w:top w:val="nil"/>
            <w:left w:val="nil"/>
            <w:bottom w:color="365F91" w:space="0" w:sz="6" w:val="single"/>
            <w:right w:val="nil"/>
          </w:tcBorders>
        </w:tcPr>
        <w:p w14:paraId="2DCB2CC0" w14:textId="1EFFF345" w:rsidR="00044A9B" w:rsidRDefault="007923BC">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sidR="00185847" w:rsidRPr="00185847">
            <w:rPr>
              <w:noProof/>
              <w:color w:val="1F497D"/>
              <w:szCs w:val="18"/>
            </w:rPr>
            <w:t xml:space="preserve">November 08, 2018</w:t>
          </w:r>
          <w:r>
            <w:rPr>
              <w:b/>
              <w:bCs/>
              <w:color w:val="1F497D"/>
              <w:szCs w:val="18"/>
            </w:rPr>
            <w:fldChar w:fldCharType="end"/>
          </w:r>
        </w:p>
      </w:tc>
      <w:tc>
        <w:tcPr>
          <w:tcW w:type="dxa" w:w="4916"/>
          <w:tcBorders>
            <w:top w:val="nil"/>
            <w:left w:val="nil"/>
            <w:bottom w:color="365F91" w:space="0" w:sz="6" w:val="single"/>
            <w:right w:val="nil"/>
          </w:tcBorders>
        </w:tcPr>
        <w:p w14:paraId="66809A8A" w14:textId="7A8C79D1" w:rsidR="00044A9B" w:rsidRDefault="007923BC">
          <w:pPr>
            <w:pStyle w:val="Header"/>
            <w:spacing w:after="60"/>
            <w:jc w:val="right"/>
            <w:rPr>
              <w:b/>
              <w:bCs/>
              <w:color w:val="1F497D"/>
              <w:szCs w:val="18"/>
            </w:rPr>
          </w:pPr>
          <w:r>
            <w:rPr>
              <w:b/>
              <w:bCs/>
              <w:color w:val="1F497D"/>
              <w:szCs w:val="18"/>
            </w:rPr>
            <w:fldChar w:fldCharType="begin"/>
          </w:r>
          <w:r>
            <w:rPr>
              <w:b/>
              <w:bCs/>
              <w:color w:val="1F497D"/>
              <w:szCs w:val="18"/>
            </w:rPr>
            <w:instrText xml:space="preserve"> STYLEREF  Revision \l  \* MERGEFORMAT </w:instrText>
          </w:r>
          <w:r>
            <w:rPr>
              <w:b/>
              <w:bCs/>
              <w:color w:val="1F497D"/>
              <w:szCs w:val="18"/>
            </w:rPr>
            <w:fldChar w:fldCharType="separate"/>
          </w:r>
          <w:r w:rsidR="00185847">
            <w:rPr>
              <w:b/>
              <w:bCs/>
              <w:noProof/>
              <w:color w:val="1F497D"/>
              <w:szCs w:val="18"/>
            </w:rPr>
            <w:t xml:space="preserve">Revision: </w:t>
          </w:r>
          <w:r>
            <w:rPr>
              <w:b/>
              <w:bCs/>
              <w:color w:val="1F497D"/>
              <w:szCs w:val="18"/>
            </w:rPr>
            <w:fldChar w:fldCharType="end"/>
          </w:r>
        </w:p>
      </w:tc>
    </w:tr>
  </w:tbl>
  <w:p w14:paraId="447C66F7" w14:textId="77777777" w:rsidR="00044A9B" w:rsidRDefault="00044A9B">
    <w:pPr>
      <w:pStyle w:val="Heade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tbl>
    <w:tblPr>
      <w:tblW w:type="auto" w:w="0"/>
      <w:tblInd w:type="dxa" w:w="108"/>
      <w:tblLook w:firstColumn="0" w:firstRow="0" w:lastColumn="0" w:lastRow="0" w:noHBand="0" w:noVBand="0" w:val="0000"/>
    </w:tblPr>
    <w:tblGrid>
      <w:gridCol w:w="4808"/>
      <w:gridCol w:w="4916"/>
    </w:tblGrid>
    <w:tr w14:paraId="6512B45B" w14:textId="77777777" w:rsidR="00044A9B">
      <w:tc>
        <w:tcPr>
          <w:tcW w:type="dxa" w:w="4808"/>
          <w:tcBorders>
            <w:top w:val="nil"/>
            <w:left w:val="nil"/>
            <w:bottom w:val="nil"/>
            <w:right w:val="nil"/>
          </w:tcBorders>
        </w:tcPr>
        <w:p w14:paraId="35983E7E" w14:textId="0ADE5875" w:rsidR="00044A9B" w:rsidRDefault="007923BC">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sidR="00546213">
            <w:rPr>
              <w:noProof/>
              <w:color w:val="1F497D"/>
              <w:szCs w:val="18"/>
            </w:rPr>
            <w:t xml:space="preserve">Error! No text of specified style in document.</w:t>
          </w:r>
          <w:r>
            <w:rPr>
              <w:b/>
              <w:bCs/>
              <w:color w:val="1F497D"/>
              <w:szCs w:val="18"/>
            </w:rPr>
            <w:fldChar w:fldCharType="end"/>
          </w:r>
        </w:p>
      </w:tc>
      <w:tc>
        <w:tcPr>
          <w:tcW w:type="dxa" w:w="4916"/>
          <w:tcBorders>
            <w:top w:val="nil"/>
            <w:left w:val="nil"/>
            <w:bottom w:val="nil"/>
            <w:right w:val="nil"/>
          </w:tcBorders>
        </w:tcPr>
        <w:p w14:paraId="2CA22FDB" w14:textId="36BBDBAE" w:rsidR="00044A9B" w:rsidRDefault="007923BC">
          <w:pPr>
            <w:pStyle w:val="Header"/>
            <w:spacing w:after="60"/>
            <w:jc w:val="right"/>
            <w:rPr>
              <w:b/>
              <w:bCs/>
              <w:color w:val="1F497D"/>
              <w:szCs w:val="18"/>
            </w:rPr>
          </w:pPr>
          <w:r>
            <w:rPr>
              <w:b/>
              <w:bCs/>
              <w:color w:val="1F497D"/>
              <w:szCs w:val="18"/>
            </w:rPr>
            <w:fldChar w:fldCharType="begin"/>
          </w:r>
          <w:r>
            <w:rPr>
              <w:b/>
              <w:bCs/>
              <w:color w:val="1F497D"/>
              <w:szCs w:val="18"/>
            </w:rPr>
            <w:instrText xml:space="preserve"> STYLEREF  "Document Title"  \* MERGEFORMAT </w:instrText>
          </w:r>
          <w:r>
            <w:rPr>
              <w:b/>
              <w:bCs/>
              <w:color w:val="1F497D"/>
              <w:szCs w:val="18"/>
            </w:rPr>
            <w:fldChar w:fldCharType="separate"/>
          </w:r>
          <w:r w:rsidR="00546213">
            <w:rPr>
              <w:noProof/>
              <w:color w:val="1F497D"/>
              <w:szCs w:val="18"/>
            </w:rPr>
            <w:t xml:space="preserve">Error! No text of specified style in document.</w:t>
          </w:r>
          <w:r>
            <w:rPr>
              <w:b/>
              <w:bCs/>
              <w:color w:val="1F497D"/>
              <w:szCs w:val="18"/>
            </w:rPr>
            <w:fldChar w:fldCharType="end"/>
          </w:r>
        </w:p>
      </w:tc>
    </w:tr>
    <w:tr w14:paraId="706AA86B" w14:textId="77777777" w:rsidR="00044A9B">
      <w:tc>
        <w:tcPr>
          <w:tcW w:type="dxa" w:w="4808"/>
          <w:tcBorders>
            <w:top w:val="nil"/>
            <w:left w:val="nil"/>
            <w:bottom w:color="365F91" w:space="0" w:sz="6" w:val="single"/>
            <w:right w:val="nil"/>
          </w:tcBorders>
        </w:tcPr>
        <w:p w14:paraId="199DF20F" w14:textId="4D91DBC6" w:rsidR="00044A9B" w:rsidRDefault="007923BC">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sidR="00546213">
            <w:rPr>
              <w:b/>
              <w:bCs/>
              <w:noProof/>
              <w:color w:val="1F497D"/>
              <w:szCs w:val="18"/>
            </w:rPr>
            <w:t xml:space="preserve">November 08, 2018</w:t>
          </w:r>
          <w:r>
            <w:rPr>
              <w:b/>
              <w:bCs/>
              <w:color w:val="1F497D"/>
              <w:szCs w:val="18"/>
            </w:rPr>
            <w:fldChar w:fldCharType="end"/>
          </w:r>
        </w:p>
      </w:tc>
      <w:tc>
        <w:tcPr>
          <w:tcW w:type="dxa" w:w="4916"/>
          <w:tcBorders>
            <w:top w:val="nil"/>
            <w:left w:val="nil"/>
            <w:bottom w:color="365F91" w:space="0" w:sz="6" w:val="single"/>
            <w:right w:val="nil"/>
          </w:tcBorders>
        </w:tcPr>
        <w:p w14:paraId="5B5BEB9C" w14:textId="47183E03" w:rsidR="00044A9B" w:rsidRDefault="007923BC">
          <w:pPr>
            <w:pStyle w:val="Header"/>
            <w:spacing w:after="60"/>
            <w:jc w:val="right"/>
            <w:rPr>
              <w:b/>
              <w:bCs/>
              <w:color w:val="1F497D"/>
              <w:szCs w:val="18"/>
            </w:rPr>
          </w:pPr>
          <w:r>
            <w:rPr>
              <w:b/>
              <w:bCs/>
              <w:color w:val="1F497D"/>
              <w:szCs w:val="18"/>
            </w:rPr>
            <w:fldChar w:fldCharType="begin"/>
          </w:r>
          <w:r>
            <w:rPr>
              <w:b/>
              <w:bCs/>
              <w:color w:val="1F497D"/>
              <w:szCs w:val="18"/>
            </w:rPr>
            <w:instrText xml:space="preserve"> STYLEREF  Revision \l  \* MERGEFORMAT </w:instrText>
          </w:r>
          <w:r>
            <w:rPr>
              <w:b/>
              <w:bCs/>
              <w:color w:val="1F497D"/>
              <w:szCs w:val="18"/>
            </w:rPr>
            <w:fldChar w:fldCharType="separate"/>
          </w:r>
          <w:r w:rsidR="00546213">
            <w:rPr>
              <w:b/>
              <w:bCs/>
              <w:noProof/>
              <w:color w:val="1F497D"/>
              <w:szCs w:val="18"/>
            </w:rPr>
            <w:t xml:space="preserve">Revision: </w:t>
          </w:r>
          <w:r>
            <w:rPr>
              <w:b/>
              <w:bCs/>
              <w:color w:val="1F497D"/>
              <w:szCs w:val="18"/>
            </w:rPr>
            <w:fldChar w:fldCharType="end"/>
          </w:r>
        </w:p>
      </w:tc>
    </w:tr>
  </w:tbl>
  <w:p w14:paraId="46CC0E87" w14:textId="77777777" w:rsidR="00044A9B" w:rsidRDefault="00044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0ADE"/>
    <w:multiLevelType w:val="hybridMultilevel"/>
    <w:tmpl w:val="15408106"/>
    <w:lvl w:ilvl="0" w:tplc="7068A4D0">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46345C8"/>
    <w:multiLevelType w:val="multilevel"/>
    <w:tmpl w:val="4E684A26"/>
    <w:lvl w:ilvl="0">
      <w:start w:val="1"/>
      <w:numFmt w:val="decimal"/>
      <w:pStyle w:val="Heading1"/>
      <w:lvlText w:val="%1"/>
      <w:lvlJc w:val="left"/>
      <w:pPr>
        <w:tabs>
          <w:tab w:val="num" w:pos="576"/>
        </w:tabs>
        <w:ind w:left="576" w:hanging="576"/>
      </w:pPr>
      <w:rPr>
        <w:rFonts w:ascii="Arial" w:hAnsi="Arial" w:hint="default"/>
        <w:b/>
        <w:i w:val="0"/>
        <w:sz w:val="24"/>
        <w:u w:val="none"/>
      </w:rPr>
    </w:lvl>
    <w:lvl w:ilvl="1">
      <w:start w:val="1"/>
      <w:numFmt w:val="decimal"/>
      <w:pStyle w:val="Heading2"/>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ascii="Arial" w:hAnsi="Arial" w:hint="default"/>
        <w:b/>
        <w:i w:val="0"/>
        <w:sz w:val="22"/>
        <w:u w:val="none"/>
      </w:rPr>
    </w:lvl>
    <w:lvl w:ilvl="3">
      <w:start w:val="1"/>
      <w:numFmt w:val="decimal"/>
      <w:pStyle w:val="Heading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upperLetter"/>
      <w:lvlRestart w:val="0"/>
      <w:pStyle w:val="Heading6"/>
      <w:suff w:val="nothing"/>
      <w:lvlText w:val="Appendix %6—"/>
      <w:lvlJc w:val="left"/>
      <w:pPr>
        <w:ind w:left="1242" w:hanging="1152"/>
      </w:pPr>
      <w:rPr>
        <w:rFonts w:ascii="Arial" w:hAnsi="Arial" w:hint="default"/>
        <w:b/>
        <w:i w:val="0"/>
        <w:sz w:val="22"/>
        <w:u w:val="none"/>
      </w:rPr>
    </w:lvl>
    <w:lvl w:ilvl="6">
      <w:start w:val="1"/>
      <w:numFmt w:val="decimal"/>
      <w:lvlRestart w:val="0"/>
      <w:pStyle w:val="Heading7"/>
      <w:lvlText w:val="%6.%7"/>
      <w:lvlJc w:val="left"/>
      <w:pPr>
        <w:tabs>
          <w:tab w:val="num" w:pos="1296"/>
        </w:tabs>
        <w:ind w:left="1296" w:hanging="1296"/>
      </w:pPr>
      <w:rPr>
        <w:rFonts w:ascii="Arial" w:hAnsi="Arial" w:hint="default"/>
        <w:b/>
        <w:i w:val="0"/>
        <w:sz w:val="22"/>
        <w:u w:val="none"/>
      </w:rPr>
    </w:lvl>
    <w:lvl w:ilvl="7">
      <w:start w:val="1"/>
      <w:numFmt w:val="decimal"/>
      <w:lvlRestart w:val="0"/>
      <w:pStyle w:val="Heading8"/>
      <w:lvlText w:val="%6.%7.%8"/>
      <w:lvlJc w:val="left"/>
      <w:pPr>
        <w:tabs>
          <w:tab w:val="num" w:pos="1440"/>
        </w:tabs>
        <w:ind w:left="1440" w:hanging="1440"/>
      </w:pPr>
      <w:rPr>
        <w:rFonts w:ascii="Arial" w:hAnsi="Arial" w:hint="default"/>
        <w:b/>
        <w:i w:val="0"/>
        <w:sz w:val="22"/>
        <w:u w:val="none"/>
      </w:rPr>
    </w:lvl>
    <w:lvl w:ilvl="8">
      <w:start w:val="1"/>
      <w:numFmt w:val="decimal"/>
      <w:lvlRestart w:val="0"/>
      <w:pStyle w:val="Heading9"/>
      <w:lvlText w:val="%6.%7.%8.%9"/>
      <w:lvlJc w:val="left"/>
      <w:pPr>
        <w:tabs>
          <w:tab w:val="num" w:pos="1584"/>
        </w:tabs>
        <w:ind w:left="1584" w:hanging="1584"/>
      </w:pPr>
      <w:rPr>
        <w:rFonts w:ascii="Arial" w:hAnsi="Arial" w:hint="default"/>
        <w:b/>
        <w:i w:val="0"/>
        <w:sz w:val="24"/>
      </w:rPr>
    </w:lvl>
  </w:abstractNum>
  <w:abstractNum w:abstractNumId="4">
    <w:nsid w:val="00000004"/>
    <w:multiLevelType w:val="hybridMultilevel"/>
    <w:tmpl w:val="0000000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nsid w:val="00000005"/>
    <w:multiLevelType w:val="hybridMultilevel"/>
    <w:tmpl w:val="00000005"/>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nsid w:val="00000006"/>
    <w:multiLevelType w:val="hybridMultilevel"/>
    <w:tmpl w:val="0000000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7">
    <w:nsid w:val="00000007"/>
    <w:multiLevelType w:val="hybridMultilevel"/>
    <w:tmpl w:val="0000000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4"/>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4674"/>
    <w:rsid w:val="000335E4"/>
    <w:rsid w:val="00033775"/>
    <w:rsid w:val="00037873"/>
    <w:rsid w:val="00044A9B"/>
    <w:rsid w:val="0005050C"/>
    <w:rsid w:val="00054B14"/>
    <w:rsid w:val="000627E8"/>
    <w:rsid w:val="00074DEE"/>
    <w:rsid w:val="000961E9"/>
    <w:rsid w:val="00096EA7"/>
    <w:rsid w:val="000C18C0"/>
    <w:rsid w:val="000C794A"/>
    <w:rsid w:val="000E75C1"/>
    <w:rsid w:val="001101CB"/>
    <w:rsid w:val="001244A1"/>
    <w:rsid w:val="00170D1C"/>
    <w:rsid w:val="001712CD"/>
    <w:rsid w:val="0017176C"/>
    <w:rsid w:val="00177ED2"/>
    <w:rsid w:val="00184ECC"/>
    <w:rsid w:val="00185847"/>
    <w:rsid w:val="00186675"/>
    <w:rsid w:val="001A3DED"/>
    <w:rsid w:val="00200062"/>
    <w:rsid w:val="0021556D"/>
    <w:rsid w:val="00217A19"/>
    <w:rsid w:val="00226259"/>
    <w:rsid w:val="00244BB8"/>
    <w:rsid w:val="00245906"/>
    <w:rsid w:val="0025207B"/>
    <w:rsid w:val="00254BC2"/>
    <w:rsid w:val="0026106D"/>
    <w:rsid w:val="00294851"/>
    <w:rsid w:val="00294F46"/>
    <w:rsid w:val="002D4DF8"/>
    <w:rsid w:val="002E51EE"/>
    <w:rsid w:val="00337E0C"/>
    <w:rsid w:val="0034703D"/>
    <w:rsid w:val="003603D0"/>
    <w:rsid w:val="00386AAE"/>
    <w:rsid w:val="0038703A"/>
    <w:rsid w:val="00391D0B"/>
    <w:rsid w:val="003B790E"/>
    <w:rsid w:val="003C3EAB"/>
    <w:rsid w:val="003F0A91"/>
    <w:rsid w:val="004208FF"/>
    <w:rsid w:val="00421110"/>
    <w:rsid w:val="00430151"/>
    <w:rsid w:val="00481DE1"/>
    <w:rsid w:val="00496882"/>
    <w:rsid w:val="004D4674"/>
    <w:rsid w:val="004F1D07"/>
    <w:rsid w:val="00546213"/>
    <w:rsid w:val="0055580C"/>
    <w:rsid w:val="00557A96"/>
    <w:rsid w:val="00573EA0"/>
    <w:rsid w:val="0057580E"/>
    <w:rsid w:val="00577442"/>
    <w:rsid w:val="00583F81"/>
    <w:rsid w:val="00611B1A"/>
    <w:rsid w:val="006360E3"/>
    <w:rsid w:val="00641001"/>
    <w:rsid w:val="00667456"/>
    <w:rsid w:val="0068038A"/>
    <w:rsid w:val="00682C26"/>
    <w:rsid w:val="00694B46"/>
    <w:rsid w:val="006C787E"/>
    <w:rsid w:val="006E02A5"/>
    <w:rsid w:val="007201FB"/>
    <w:rsid w:val="00740F1A"/>
    <w:rsid w:val="00743512"/>
    <w:rsid w:val="00751E02"/>
    <w:rsid w:val="007628C8"/>
    <w:rsid w:val="0076743A"/>
    <w:rsid w:val="007923BC"/>
    <w:rsid w:val="00796450"/>
    <w:rsid w:val="007A604B"/>
    <w:rsid w:val="007B2901"/>
    <w:rsid w:val="007B6CC1"/>
    <w:rsid w:val="007F219A"/>
    <w:rsid w:val="0080044C"/>
    <w:rsid w:val="00821EED"/>
    <w:rsid w:val="008754C9"/>
    <w:rsid w:val="008761D1"/>
    <w:rsid w:val="00880C34"/>
    <w:rsid w:val="00884E18"/>
    <w:rsid w:val="008B2AAB"/>
    <w:rsid w:val="00923772"/>
    <w:rsid w:val="00933B6F"/>
    <w:rsid w:val="00936B43"/>
    <w:rsid w:val="009D1956"/>
    <w:rsid w:val="009E364A"/>
    <w:rsid w:val="00A0483C"/>
    <w:rsid w:val="00A21D05"/>
    <w:rsid w:val="00A23AB0"/>
    <w:rsid w:val="00A4508D"/>
    <w:rsid w:val="00A53619"/>
    <w:rsid w:val="00A665ED"/>
    <w:rsid w:val="00A70946"/>
    <w:rsid w:val="00A838DF"/>
    <w:rsid w:val="00A97426"/>
    <w:rsid w:val="00AC27F5"/>
    <w:rsid w:val="00AD2754"/>
    <w:rsid w:val="00AE66F8"/>
    <w:rsid w:val="00AF46FF"/>
    <w:rsid w:val="00B35B00"/>
    <w:rsid w:val="00B47CE4"/>
    <w:rsid w:val="00B55B6B"/>
    <w:rsid w:val="00B71D80"/>
    <w:rsid w:val="00B84074"/>
    <w:rsid w:val="00B86CD5"/>
    <w:rsid w:val="00B91E86"/>
    <w:rsid w:val="00BA79B8"/>
    <w:rsid w:val="00BC4D9D"/>
    <w:rsid w:val="00BE25D7"/>
    <w:rsid w:val="00BE54D6"/>
    <w:rsid w:val="00C000B8"/>
    <w:rsid w:val="00C46197"/>
    <w:rsid w:val="00C75E77"/>
    <w:rsid w:val="00C90EB1"/>
    <w:rsid w:val="00C96268"/>
    <w:rsid w:val="00CC1F2B"/>
    <w:rsid w:val="00CC58FA"/>
    <w:rsid w:val="00CC6C34"/>
    <w:rsid w:val="00D17B58"/>
    <w:rsid w:val="00D22185"/>
    <w:rsid w:val="00D24035"/>
    <w:rsid w:val="00D503E8"/>
    <w:rsid w:val="00D65599"/>
    <w:rsid w:val="00D70242"/>
    <w:rsid w:val="00D71D26"/>
    <w:rsid w:val="00D80735"/>
    <w:rsid w:val="00DB35AA"/>
    <w:rsid w:val="00DB5FB6"/>
    <w:rsid w:val="00DB60CB"/>
    <w:rsid w:val="00DC3D1E"/>
    <w:rsid w:val="00DF638C"/>
    <w:rsid w:val="00E12461"/>
    <w:rsid w:val="00E14F20"/>
    <w:rsid w:val="00E4122C"/>
    <w:rsid w:val="00E5302C"/>
    <w:rsid w:val="00E618B0"/>
    <w:rsid w:val="00E62032"/>
    <w:rsid w:val="00E7014E"/>
    <w:rsid w:val="00E7330E"/>
    <w:rsid w:val="00E9152E"/>
    <w:rsid w:val="00EA21E2"/>
    <w:rsid w:val="00EB63EC"/>
    <w:rsid w:val="00EF1756"/>
    <w:rsid w:val="00EF468A"/>
    <w:rsid w:val="00EF4A12"/>
    <w:rsid w:val="00F039F5"/>
    <w:rsid w:val="00F15C24"/>
    <w:rsid w:val="00F45403"/>
    <w:rsid w:val="00FD4E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2B702F"/>
  <w14:defaultImageDpi w14:val="0"/>
  <w15:docId w15:val="{493A7B4B-DC40-40D0-9A25-DD750822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A12"/>
    <w:pPr>
      <w:widowControl w:val="0"/>
      <w:suppressAutoHyphens/>
      <w:adjustRightInd w:val="0"/>
      <w:spacing w:after="240"/>
      <w:textAlignment w:val="baseline"/>
    </w:pPr>
  </w:style>
  <w:style w:type="paragraph" w:styleId="Heading1">
    <w:name w:val="heading 1"/>
    <w:basedOn w:val="Normal"/>
    <w:next w:val="Normal"/>
    <w:link w:val="Heading1Char"/>
    <w:qFormat/>
    <w:rsid w:val="00EF4A12"/>
    <w:pPr>
      <w:keepNext/>
      <w:numPr>
        <w:numId w:val="3"/>
      </w:numPr>
      <w:pBdr>
        <w:top w:val="single" w:sz="4" w:space="1" w:color="244061" w:themeColor="accent1" w:themeShade="80"/>
        <w:left w:val="single" w:sz="4" w:space="4" w:color="244061" w:themeColor="accent1" w:themeShade="80"/>
        <w:bottom w:val="single" w:sz="4" w:space="1" w:color="244061" w:themeColor="accent1" w:themeShade="80"/>
        <w:right w:val="single" w:sz="4" w:space="4" w:color="244061" w:themeColor="accent1" w:themeShade="80"/>
      </w:pBdr>
      <w:shd w:val="clear" w:color="auto" w:fill="000000" w:themeFill="text1"/>
      <w:outlineLvl w:val="0"/>
    </w:pPr>
    <w:rPr>
      <w:rFonts w:ascii="Arial" w:hAnsi="Arial" w:cs="Angsana New"/>
      <w:b/>
      <w:color w:val="FFFFFF" w:themeColor="background1"/>
    </w:rPr>
  </w:style>
  <w:style w:type="paragraph" w:styleId="Heading2">
    <w:name w:val="heading 2"/>
    <w:basedOn w:val="Heading1"/>
    <w:next w:val="Normal"/>
    <w:link w:val="Heading2Char"/>
    <w:autoRedefine/>
    <w:qFormat/>
    <w:rsid w:val="00EF4A12"/>
    <w:pPr>
      <w:numPr>
        <w:ilvl w:val="1"/>
      </w:numPr>
      <w:pBdr>
        <w:top w:val="none" w:sz="0" w:space="0" w:color="auto"/>
        <w:left w:val="none" w:sz="0" w:space="0" w:color="auto"/>
        <w:bottom w:val="none" w:sz="0" w:space="0" w:color="auto"/>
        <w:right w:val="none" w:sz="0" w:space="0" w:color="auto"/>
      </w:pBdr>
      <w:shd w:val="clear" w:color="auto" w:fill="auto"/>
      <w:outlineLvl w:val="1"/>
    </w:pPr>
    <w:rPr>
      <w:color w:val="000000" w:themeColor="text1"/>
      <w:kern w:val="28"/>
      <w:sz w:val="22"/>
    </w:rPr>
  </w:style>
  <w:style w:type="paragraph" w:styleId="Heading3">
    <w:name w:val="heading 3"/>
    <w:basedOn w:val="Heading2"/>
    <w:next w:val="Normal"/>
    <w:link w:val="Heading3Char"/>
    <w:qFormat/>
    <w:rsid w:val="00EF4A12"/>
    <w:pPr>
      <w:numPr>
        <w:ilvl w:val="2"/>
      </w:numPr>
      <w:tabs>
        <w:tab w:val="left" w:pos="1080"/>
      </w:tabs>
      <w:outlineLvl w:val="2"/>
    </w:pPr>
    <w:rPr>
      <w:rFonts w:cs="Cordia New"/>
    </w:rPr>
  </w:style>
  <w:style w:type="paragraph" w:styleId="Heading4">
    <w:name w:val="heading 4"/>
    <w:basedOn w:val="Heading3"/>
    <w:next w:val="Normal"/>
    <w:link w:val="Heading4Char"/>
    <w:qFormat/>
    <w:rsid w:val="00EF4A12"/>
    <w:pPr>
      <w:widowControl/>
      <w:numPr>
        <w:ilvl w:val="3"/>
      </w:numPr>
      <w:adjustRightInd/>
      <w:textAlignment w:val="auto"/>
      <w:outlineLvl w:val="3"/>
    </w:pPr>
    <w:rPr>
      <w:rFonts w:cs="Angsana New"/>
    </w:rPr>
  </w:style>
  <w:style w:type="paragraph" w:styleId="Heading5">
    <w:name w:val="heading 5"/>
    <w:basedOn w:val="Heading4"/>
    <w:link w:val="Heading5Char"/>
    <w:qFormat/>
    <w:rsid w:val="00EF4A12"/>
    <w:pPr>
      <w:numPr>
        <w:ilvl w:val="4"/>
      </w:numPr>
      <w:outlineLvl w:val="4"/>
    </w:pPr>
  </w:style>
  <w:style w:type="paragraph" w:styleId="Heading6">
    <w:name w:val="heading 6"/>
    <w:basedOn w:val="Heading1"/>
    <w:next w:val="Normal"/>
    <w:link w:val="Heading6Char"/>
    <w:qFormat/>
    <w:rsid w:val="00EF4A12"/>
    <w:pPr>
      <w:numPr>
        <w:ilvl w:val="5"/>
      </w:numPr>
      <w:outlineLvl w:val="5"/>
    </w:pPr>
    <w:rPr>
      <w:sz w:val="22"/>
    </w:rPr>
  </w:style>
  <w:style w:type="paragraph" w:styleId="Heading7">
    <w:name w:val="heading 7"/>
    <w:basedOn w:val="Heading6"/>
    <w:next w:val="Normal"/>
    <w:link w:val="Heading7Char"/>
    <w:qFormat/>
    <w:rsid w:val="00EF4A12"/>
    <w:pPr>
      <w:numPr>
        <w:ilvl w:val="6"/>
      </w:numPr>
      <w:pBdr>
        <w:top w:val="none" w:sz="0" w:space="0" w:color="auto"/>
        <w:left w:val="none" w:sz="0" w:space="0" w:color="auto"/>
        <w:bottom w:val="none" w:sz="0" w:space="0" w:color="auto"/>
        <w:right w:val="none" w:sz="0" w:space="0" w:color="auto"/>
      </w:pBdr>
      <w:shd w:val="clear" w:color="auto" w:fill="auto"/>
      <w:outlineLvl w:val="6"/>
    </w:pPr>
    <w:rPr>
      <w:color w:val="000000" w:themeColor="text1"/>
    </w:rPr>
  </w:style>
  <w:style w:type="paragraph" w:styleId="Heading8">
    <w:name w:val="heading 8"/>
    <w:basedOn w:val="Heading7"/>
    <w:next w:val="Normal"/>
    <w:link w:val="Heading8Char"/>
    <w:qFormat/>
    <w:rsid w:val="00EF4A12"/>
    <w:pPr>
      <w:numPr>
        <w:ilvl w:val="7"/>
      </w:numPr>
      <w:tabs>
        <w:tab w:val="left" w:pos="900"/>
      </w:tabs>
      <w:outlineLvl w:val="7"/>
    </w:pPr>
  </w:style>
  <w:style w:type="paragraph" w:styleId="Heading9">
    <w:name w:val="heading 9"/>
    <w:basedOn w:val="Heading8"/>
    <w:next w:val="Normal"/>
    <w:link w:val="Heading9Char"/>
    <w:qFormat/>
    <w:rsid w:val="00EF4A12"/>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cs="Angsana New"/>
      <w:b/>
      <w:color w:val="FFFFFF" w:themeColor="background1"/>
      <w:shd w:val="clear" w:color="auto" w:fill="000000" w:themeFill="text1"/>
    </w:rPr>
  </w:style>
  <w:style w:type="character" w:customStyle="1" w:styleId="Heading2Char">
    <w:name w:val="Heading 2 Char"/>
    <w:basedOn w:val="DefaultParagraphFont"/>
    <w:link w:val="Heading2"/>
    <w:rsid w:val="00FD4E11"/>
    <w:rPr>
      <w:rFonts w:ascii="Arial" w:hAnsi="Arial" w:cs="Angsana New"/>
      <w:b/>
      <w:color w:val="000000" w:themeColor="text1"/>
      <w:kern w:val="28"/>
      <w:sz w:val="22"/>
    </w:rPr>
  </w:style>
  <w:style w:type="character" w:customStyle="1" w:styleId="Heading3Char">
    <w:name w:val="Heading 3 Char"/>
    <w:basedOn w:val="DefaultParagraphFont"/>
    <w:link w:val="Heading3"/>
    <w:rPr>
      <w:rFonts w:ascii="Arial" w:hAnsi="Arial" w:cs="Cordia New"/>
      <w:b/>
      <w:color w:val="000000" w:themeColor="text1"/>
      <w:kern w:val="28"/>
      <w:sz w:val="22"/>
    </w:rPr>
  </w:style>
  <w:style w:type="character" w:customStyle="1" w:styleId="Heading4Char">
    <w:name w:val="Heading 4 Char"/>
    <w:link w:val="Heading4"/>
    <w:rsid w:val="00EF4A12"/>
    <w:rPr>
      <w:rFonts w:ascii="Arial" w:hAnsi="Arial" w:cs="Angsana New"/>
      <w:b/>
      <w:color w:val="000000" w:themeColor="text1"/>
      <w:kern w:val="28"/>
      <w:sz w:val="22"/>
    </w:rPr>
  </w:style>
  <w:style w:type="character" w:customStyle="1" w:styleId="Heading5Char">
    <w:name w:val="Heading 5 Char"/>
    <w:basedOn w:val="DefaultParagraphFont"/>
    <w:link w:val="Heading5"/>
    <w:rPr>
      <w:rFonts w:ascii="Arial" w:hAnsi="Arial" w:cs="Angsana New"/>
      <w:b/>
      <w:color w:val="000000" w:themeColor="text1"/>
      <w:kern w:val="28"/>
      <w:sz w:val="22"/>
    </w:rPr>
  </w:style>
  <w:style w:type="character" w:customStyle="1" w:styleId="Heading6Char">
    <w:name w:val="Heading 6 Char"/>
    <w:basedOn w:val="DefaultParagraphFont"/>
    <w:link w:val="Heading6"/>
    <w:rPr>
      <w:rFonts w:ascii="Arial" w:hAnsi="Arial" w:cs="Angsana New"/>
      <w:b/>
      <w:color w:val="FFFFFF" w:themeColor="background1"/>
      <w:sz w:val="22"/>
      <w:shd w:val="clear" w:color="auto" w:fill="000000" w:themeFill="text1"/>
    </w:rPr>
  </w:style>
  <w:style w:type="character" w:customStyle="1" w:styleId="Heading7Char">
    <w:name w:val="Heading 7 Char"/>
    <w:basedOn w:val="DefaultParagraphFont"/>
    <w:link w:val="Heading7"/>
    <w:rPr>
      <w:rFonts w:ascii="Arial" w:hAnsi="Arial" w:cs="Angsana New"/>
      <w:b/>
      <w:color w:val="000000" w:themeColor="text1"/>
      <w:sz w:val="22"/>
    </w:rPr>
  </w:style>
  <w:style w:type="character" w:customStyle="1" w:styleId="Heading8Char">
    <w:name w:val="Heading 8 Char"/>
    <w:basedOn w:val="DefaultParagraphFont"/>
    <w:link w:val="Heading8"/>
    <w:rPr>
      <w:rFonts w:ascii="Arial" w:hAnsi="Arial" w:cs="Angsana New"/>
      <w:b/>
      <w:color w:val="000000" w:themeColor="text1"/>
      <w:sz w:val="22"/>
    </w:rPr>
  </w:style>
  <w:style w:type="character" w:customStyle="1" w:styleId="Heading9Char">
    <w:name w:val="Heading 9 Char"/>
    <w:basedOn w:val="DefaultParagraphFont"/>
    <w:link w:val="Heading9"/>
    <w:rPr>
      <w:rFonts w:ascii="Arial" w:hAnsi="Arial" w:cs="Angsana New"/>
      <w:b/>
      <w:color w:val="000000" w:themeColor="text1"/>
      <w:sz w:val="22"/>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1"/>
      </w:numPr>
      <w:spacing w:before="120"/>
      <w:ind w:hanging="181"/>
      <w:jc w:val="center"/>
    </w:p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autoSpaceDE w:val="0"/>
      <w:autoSpaceDN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autoSpaceDE w:val="0"/>
      <w:autoSpaceDN w:val="0"/>
      <w:jc w:val="right"/>
    </w:pPr>
    <w:rPr>
      <w:sz w:val="22"/>
      <w:szCs w:val="22"/>
    </w:rPr>
  </w:style>
  <w:style w:type="paragraph" w:customStyle="1" w:styleId="DocumentTitle">
    <w:name w:val="Document Title"/>
    <w:basedOn w:val="Normal"/>
    <w:uiPriority w:val="99"/>
    <w:pPr>
      <w:autoSpaceDE w:val="0"/>
      <w:autoSpaceDN w:val="0"/>
      <w:jc w:val="right"/>
    </w:pPr>
    <w:rPr>
      <w:b/>
      <w:bCs/>
      <w:sz w:val="32"/>
      <w:szCs w:val="32"/>
    </w:rPr>
  </w:style>
  <w:style w:type="paragraph" w:customStyle="1" w:styleId="CompanyName">
    <w:name w:val="Company Name"/>
    <w:basedOn w:val="Normal"/>
    <w:uiPriority w:val="99"/>
    <w:rPr>
      <w:b/>
      <w:bCs/>
      <w:i/>
      <w:iCs/>
      <w:sz w:val="22"/>
      <w:szCs w:val="22"/>
    </w:rPr>
  </w:style>
  <w:style w:type="paragraph" w:styleId="Revision">
    <w:name w:val="Revision"/>
    <w:basedOn w:val="Normal"/>
    <w:uiPriority w:val="99"/>
    <w:pPr>
      <w:jc w:val="right"/>
    </w:pPr>
  </w:style>
  <w:style w:type="table" w:styleId="TableGrid">
    <w:name w:val="Table Grid"/>
    <w:basedOn w:val="TableNormal"/>
    <w:rsid w:val="00E7014E"/>
    <w:pPr>
      <w:suppressAutoHyphens/>
      <w:spacing w:after="240"/>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B790E"/>
    <w:rPr>
      <w:rFonts w:ascii="Courier New" w:eastAsia="Times New Roman" w:hAnsi="Courier New" w:cs="Courier New"/>
      <w:sz w:val="20"/>
      <w:szCs w:val="20"/>
    </w:rPr>
  </w:style>
  <w:style w:type="table" w:customStyle="1" w:styleId="TableGrid1">
    <w:name w:val="Table Grid1"/>
    <w:basedOn w:val="TableNormal"/>
    <w:next w:val="TableGrid"/>
    <w:rsid w:val="00C46197"/>
    <w:pPr>
      <w:suppressAutoHyphens/>
      <w:spacing w:after="240"/>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hilit">
    <w:name w:val="posthilit"/>
    <w:basedOn w:val="DefaultParagraphFont"/>
    <w:rsid w:val="00D24035"/>
  </w:style>
  <w:style w:type="paragraph" w:customStyle="1" w:styleId="Author">
    <w:name w:val="Author"/>
    <w:basedOn w:val="Normal"/>
    <w:qFormat/>
    <w:rsid w:val="00EF4A12"/>
    <w:pPr>
      <w:widowControl/>
      <w:adjustRightInd/>
      <w:spacing w:after="0"/>
      <w:jc w:val="right"/>
      <w:textAlignment w:val="auto"/>
    </w:pPr>
    <w:rPr>
      <w:rFonts w:ascii="Arial" w:hAnsi="Arial"/>
    </w:rPr>
  </w:style>
  <w:style w:type="paragraph" w:customStyle="1" w:styleId="TOCHeading1">
    <w:name w:val="TOC Heading1"/>
    <w:basedOn w:val="Heading1"/>
    <w:next w:val="Normal"/>
    <w:uiPriority w:val="39"/>
    <w:semiHidden/>
    <w:unhideWhenUsed/>
    <w:qFormat/>
    <w:rsid w:val="00EF4A12"/>
    <w:pPr>
      <w:keepLines/>
      <w:widowControl/>
      <w:numPr>
        <w:numId w:val="0"/>
      </w:numPr>
      <w:pBdr>
        <w:top w:val="none" w:sz="0" w:space="0" w:color="auto"/>
        <w:left w:val="none" w:sz="0" w:space="0" w:color="auto"/>
        <w:bottom w:val="none" w:sz="0" w:space="0" w:color="auto"/>
        <w:right w:val="none" w:sz="0" w:space="0" w:color="auto"/>
      </w:pBdr>
      <w:shd w:val="clear" w:color="auto" w:fill="auto"/>
      <w:suppressAutoHyphens w:val="0"/>
      <w:adjustRightInd/>
      <w:spacing w:before="480" w:after="0" w:line="276" w:lineRule="auto"/>
      <w:textAlignment w:val="auto"/>
      <w:outlineLvl w:val="9"/>
    </w:pPr>
    <w:rPr>
      <w:rFonts w:ascii="Cambria" w:hAnsi="Cambria" w:cs="Times New Roman"/>
      <w:bCs/>
      <w:color w:val="365F91"/>
      <w:sz w:val="28"/>
      <w:szCs w:val="28"/>
    </w:rPr>
  </w:style>
  <w:style w:type="paragraph" w:customStyle="1" w:styleId="LightGrid-Accent31">
    <w:name w:val="Light Grid - Accent 31"/>
    <w:autoRedefine/>
    <w:qFormat/>
    <w:rsid w:val="00EF4A12"/>
    <w:pPr>
      <w:ind w:left="720"/>
    </w:pPr>
    <w:rPr>
      <w:rFonts w:eastAsia="ヒラギノ角ゴ Pro W3"/>
      <w:color w:val="000000"/>
    </w:rPr>
  </w:style>
  <w:style w:type="paragraph" w:customStyle="1" w:styleId="MediumGrid1-Accent21">
    <w:name w:val="Medium Grid 1 - Accent 21"/>
    <w:basedOn w:val="Normal"/>
    <w:uiPriority w:val="34"/>
    <w:qFormat/>
    <w:rsid w:val="00EF4A12"/>
    <w:pPr>
      <w:widowControl/>
      <w:suppressAutoHyphens w:val="0"/>
      <w:adjustRightInd/>
      <w:ind w:left="720"/>
      <w:contextualSpacing/>
      <w:textAlignment w:val="auto"/>
    </w:pPr>
    <w:rPr>
      <w:szCs w:val="22"/>
    </w:rPr>
  </w:style>
  <w:style w:type="character" w:customStyle="1" w:styleId="IntenseEmphasis1">
    <w:name w:val="Intense Emphasis1"/>
    <w:uiPriority w:val="21"/>
    <w:qFormat/>
    <w:rsid w:val="00EF4A12"/>
    <w:rPr>
      <w:b/>
      <w:bCs/>
      <w:i/>
      <w:iCs/>
      <w:color w:val="4F81BD"/>
    </w:rPr>
  </w:style>
  <w:style w:type="paragraph" w:customStyle="1" w:styleId="Instruction">
    <w:name w:val="Instruction"/>
    <w:basedOn w:val="Normal"/>
    <w:qFormat/>
    <w:rsid w:val="00EF4A12"/>
    <w:rPr>
      <w:i/>
    </w:rPr>
  </w:style>
  <w:style w:type="paragraph" w:customStyle="1" w:styleId="NormalBullet">
    <w:name w:val="NormalBullet"/>
    <w:basedOn w:val="ListParagraph"/>
    <w:qFormat/>
    <w:rsid w:val="00EF4A12"/>
    <w:pPr>
      <w:numPr>
        <w:numId w:val="4"/>
      </w:numPr>
    </w:pPr>
    <w:rPr>
      <w:lang w:eastAsia="ar-SA"/>
    </w:rPr>
  </w:style>
  <w:style w:type="paragraph" w:styleId="ListParagraph">
    <w:name w:val="List Paragraph"/>
    <w:basedOn w:val="Normal"/>
    <w:uiPriority w:val="34"/>
    <w:qFormat/>
    <w:rsid w:val="00EF4A12"/>
    <w:pPr>
      <w:widowControl/>
      <w:suppressAutoHyphens w:val="0"/>
      <w:adjustRightInd/>
      <w:ind w:left="720"/>
      <w:contextualSpacing/>
      <w:textAlignment w:val="auto"/>
    </w:pPr>
    <w:rPr>
      <w:rFonts w:eastAsia="Trebuchet MS" w:cs="Trebuchet MS"/>
      <w:color w:val="000000"/>
      <w:szCs w:val="22"/>
    </w:rPr>
  </w:style>
  <w:style w:type="paragraph" w:customStyle="1" w:styleId="ReportNumber">
    <w:name w:val="Report Number"/>
    <w:qFormat/>
    <w:rsid w:val="00EF4A12"/>
    <w:pPr>
      <w:spacing w:line="217" w:lineRule="auto"/>
      <w:jc w:val="right"/>
    </w:pPr>
    <w:rPr>
      <w:b/>
      <w:sz w:val="40"/>
    </w:rPr>
  </w:style>
  <w:style w:type="paragraph" w:customStyle="1" w:styleId="CoverTitle">
    <w:name w:val="CoverTitle"/>
    <w:qFormat/>
    <w:rsid w:val="00EF4A12"/>
    <w:pPr>
      <w:pBdr>
        <w:top w:val="thinThickSmallGap" w:sz="24" w:space="6" w:color="auto"/>
      </w:pBdr>
      <w:spacing w:before="360" w:after="120"/>
      <w:contextualSpacing/>
      <w:jc w:val="right"/>
    </w:pPr>
    <w:rPr>
      <w:b/>
      <w:color w:val="000000" w:themeColor="text1"/>
      <w:spacing w:val="-10"/>
      <w:kern w:val="20"/>
      <w:position w:val="8"/>
      <w:sz w:val="56"/>
    </w:rPr>
  </w:style>
  <w:style w:type="paragraph" w:customStyle="1" w:styleId="CoverSubtitle">
    <w:name w:val="CoverSubtitle"/>
    <w:basedOn w:val="Subtitle"/>
    <w:qFormat/>
    <w:rsid w:val="00EF4A12"/>
    <w:rPr>
      <w:rFonts w:eastAsia="Times New Roman" w:cs="Times New Roman"/>
    </w:rPr>
  </w:style>
  <w:style w:type="paragraph" w:styleId="Subtitle">
    <w:name w:val="Subtitle"/>
    <w:basedOn w:val="Normal"/>
    <w:next w:val="BodyText"/>
    <w:link w:val="SubtitleChar"/>
    <w:qFormat/>
    <w:rsid w:val="00EF4A12"/>
    <w:pPr>
      <w:widowControl/>
      <w:adjustRightInd/>
      <w:spacing w:after="360"/>
      <w:contextualSpacing/>
      <w:jc w:val="right"/>
      <w:textAlignment w:val="auto"/>
    </w:pPr>
    <w:rPr>
      <w:rFonts w:eastAsiaTheme="minorEastAsia" w:cstheme="minorBidi"/>
      <w:i/>
      <w:color w:val="000000" w:themeColor="text1"/>
      <w:sz w:val="36"/>
    </w:rPr>
  </w:style>
  <w:style w:type="character" w:customStyle="1" w:styleId="SubtitleChar">
    <w:name w:val="Subtitle Char"/>
    <w:basedOn w:val="DefaultParagraphFont"/>
    <w:link w:val="Subtitle"/>
    <w:rsid w:val="00EF4A12"/>
    <w:rPr>
      <w:rFonts w:eastAsiaTheme="minorEastAsia" w:cstheme="minorBidi"/>
      <w:i/>
      <w:color w:val="000000" w:themeColor="text1"/>
      <w:sz w:val="36"/>
    </w:rPr>
  </w:style>
  <w:style w:type="paragraph" w:customStyle="1" w:styleId="FrontMatterText">
    <w:name w:val="Front Matter Text"/>
    <w:basedOn w:val="Normal"/>
    <w:link w:val="FrontMatterTextChar"/>
    <w:qFormat/>
    <w:rsid w:val="00EF4A12"/>
    <w:pPr>
      <w:widowControl/>
      <w:suppressAutoHyphens w:val="0"/>
      <w:autoSpaceDE w:val="0"/>
      <w:autoSpaceDN w:val="0"/>
      <w:textAlignment w:val="auto"/>
    </w:pPr>
  </w:style>
  <w:style w:type="character" w:customStyle="1" w:styleId="FrontMatterTextChar">
    <w:name w:val="Front Matter Text Char"/>
    <w:basedOn w:val="DefaultParagraphFont"/>
    <w:link w:val="FrontMatterText"/>
    <w:rsid w:val="00EF4A12"/>
  </w:style>
  <w:style w:type="paragraph" w:styleId="CommentText">
    <w:name w:val="annotation text"/>
    <w:basedOn w:val="Normal"/>
    <w:link w:val="CommentTextChar"/>
    <w:uiPriority w:val="99"/>
    <w:qFormat/>
    <w:rsid w:val="00EF4A12"/>
    <w:rPr>
      <w:sz w:val="22"/>
    </w:rPr>
  </w:style>
  <w:style w:type="character" w:customStyle="1" w:styleId="CommentTextChar">
    <w:name w:val="Comment Text Char"/>
    <w:basedOn w:val="DefaultParagraphFont"/>
    <w:link w:val="CommentText"/>
    <w:uiPriority w:val="99"/>
    <w:rsid w:val="00EF4A12"/>
    <w:rPr>
      <w:sz w:val="22"/>
    </w:rPr>
  </w:style>
  <w:style w:type="paragraph" w:styleId="Caption">
    <w:name w:val="caption"/>
    <w:aliases w:val="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EF4A12"/>
    <w:pPr>
      <w:jc w:val="center"/>
    </w:pPr>
    <w:rPr>
      <w:rFonts w:ascii="Arial" w:hAnsi="Arial"/>
      <w:b/>
      <w:color w:val="000000" w:themeColor="text1"/>
      <w:sz w:val="18"/>
    </w:rPr>
  </w:style>
  <w:style w:type="paragraph" w:styleId="Title">
    <w:name w:val="Title"/>
    <w:basedOn w:val="Normal"/>
    <w:next w:val="Subtitle"/>
    <w:link w:val="TitleChar"/>
    <w:qFormat/>
    <w:rsid w:val="00EF4A12"/>
    <w:pPr>
      <w:spacing w:before="360" w:after="120"/>
      <w:contextualSpacing/>
      <w:jc w:val="right"/>
    </w:pPr>
    <w:rPr>
      <w:b/>
      <w:color w:val="000000" w:themeColor="text1"/>
      <w:spacing w:val="-10"/>
      <w:kern w:val="20"/>
      <w:position w:val="8"/>
      <w:sz w:val="56"/>
    </w:rPr>
  </w:style>
  <w:style w:type="character" w:customStyle="1" w:styleId="TitleChar">
    <w:name w:val="Title Char"/>
    <w:basedOn w:val="DefaultParagraphFont"/>
    <w:link w:val="Title"/>
    <w:rsid w:val="00FD4E11"/>
    <w:rPr>
      <w:b/>
      <w:color w:val="000000" w:themeColor="text1"/>
      <w:spacing w:val="-10"/>
      <w:kern w:val="20"/>
      <w:position w:val="8"/>
      <w:sz w:val="56"/>
    </w:rPr>
  </w:style>
  <w:style w:type="paragraph" w:styleId="BodyText">
    <w:name w:val="Body Text"/>
    <w:basedOn w:val="Normal"/>
    <w:link w:val="BodyTextChar"/>
    <w:uiPriority w:val="99"/>
    <w:semiHidden/>
    <w:unhideWhenUsed/>
    <w:rsid w:val="00FD4E11"/>
    <w:pPr>
      <w:spacing w:after="120"/>
    </w:pPr>
    <w:rPr>
      <w:rFonts w:cs="Angsana New"/>
      <w:szCs w:val="30"/>
    </w:rPr>
  </w:style>
  <w:style w:type="character" w:customStyle="1" w:styleId="BodyTextChar">
    <w:name w:val="Body Text Char"/>
    <w:basedOn w:val="DefaultParagraphFont"/>
    <w:link w:val="BodyText"/>
    <w:uiPriority w:val="99"/>
    <w:semiHidden/>
    <w:rsid w:val="00FD4E11"/>
    <w:rPr>
      <w:rFonts w:cs="Angsana New"/>
      <w:szCs w:val="30"/>
    </w:rPr>
  </w:style>
  <w:style w:type="character" w:styleId="Strong">
    <w:name w:val="Strong"/>
    <w:uiPriority w:val="22"/>
    <w:qFormat/>
    <w:rsid w:val="00EF4A12"/>
    <w:rPr>
      <w:b/>
      <w:bCs/>
    </w:rPr>
  </w:style>
  <w:style w:type="paragraph" w:styleId="NoSpacing">
    <w:name w:val="No Spacing"/>
    <w:uiPriority w:val="1"/>
    <w:qFormat/>
    <w:rsid w:val="00EF4A12"/>
    <w:pPr>
      <w:widowControl w:val="0"/>
      <w:suppressAutoHyphens/>
      <w:adjustRightInd w:val="0"/>
      <w:textAlignment w:val="baseline"/>
    </w:pPr>
  </w:style>
  <w:style w:type="character" w:styleId="BookTitle">
    <w:name w:val="Book Title"/>
    <w:basedOn w:val="DefaultParagraphFont"/>
    <w:uiPriority w:val="33"/>
    <w:qFormat/>
    <w:rsid w:val="00EF4A12"/>
    <w:rPr>
      <w:b/>
      <w:bCs/>
      <w:smallCaps/>
      <w:spacing w:val="5"/>
    </w:rPr>
  </w:style>
  <w:style w:type="character" w:styleId="Hyperlink">
    <w:name w:val="Hyperlink"/>
    <w:basedOn w:val="DefaultParagraphFont"/>
    <w:uiPriority w:val="99"/>
    <w:unhideWhenUsed/>
    <w:rsid w:val="00573EA0"/>
    <w:rPr>
      <w:color w:val="0000FF" w:themeColor="hyperlink"/>
      <w:u w:val="single"/>
    </w:rPr>
  </w:style>
  <w:style w:type="character" w:styleId="UnresolvedMention">
    <w:name w:val="Unresolved Mention"/>
    <w:basedOn w:val="DefaultParagraphFont"/>
    <w:uiPriority w:val="99"/>
    <w:semiHidden/>
    <w:unhideWhenUsed/>
    <w:rsid w:val="00573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35696">
      <w:bodyDiv w:val="1"/>
      <w:marLeft w:val="0"/>
      <w:marRight w:val="0"/>
      <w:marTop w:val="0"/>
      <w:marBottom w:val="0"/>
      <w:divBdr>
        <w:top w:val="none" w:sz="0" w:space="0" w:color="auto"/>
        <w:left w:val="none" w:sz="0" w:space="0" w:color="auto"/>
        <w:bottom w:val="none" w:sz="0" w:space="0" w:color="auto"/>
        <w:right w:val="none" w:sz="0" w:space="0" w:color="auto"/>
      </w:divBdr>
    </w:div>
    <w:div w:id="800734306">
      <w:bodyDiv w:val="1"/>
      <w:marLeft w:val="0"/>
      <w:marRight w:val="0"/>
      <w:marTop w:val="0"/>
      <w:marBottom w:val="0"/>
      <w:divBdr>
        <w:top w:val="none" w:sz="0" w:space="0" w:color="auto"/>
        <w:left w:val="none" w:sz="0" w:space="0" w:color="auto"/>
        <w:bottom w:val="none" w:sz="0" w:space="0" w:color="auto"/>
        <w:right w:val="none" w:sz="0" w:space="0" w:color="auto"/>
      </w:divBdr>
    </w:div>
    <w:div w:id="1909803290">
      <w:bodyDiv w:val="1"/>
      <w:marLeft w:val="0"/>
      <w:marRight w:val="0"/>
      <w:marTop w:val="0"/>
      <w:marBottom w:val="0"/>
      <w:divBdr>
        <w:top w:val="none" w:sz="0" w:space="0" w:color="auto"/>
        <w:left w:val="none" w:sz="0" w:space="0" w:color="auto"/>
        <w:bottom w:val="none" w:sz="0" w:space="0" w:color="auto"/>
        <w:right w:val="none" w:sz="0" w:space="0" w:color="auto"/>
      </w:divBdr>
    </w:div>
    <w:div w:id="210082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mr_docxImage9" Type="http://schemas.openxmlformats.org/officeDocument/2006/relationships/image" Target="media/1739124523.png"/><Relationship Id="mr_docxImage8" Type="http://schemas.openxmlformats.org/officeDocument/2006/relationships/image" Target="media/1903570317.png"/><Relationship Id="mr_docxImage7" Type="http://schemas.openxmlformats.org/officeDocument/2006/relationships/image" Target="media/1018729442.png"/><Relationship Id="mr_docxImage6" Type="http://schemas.openxmlformats.org/officeDocument/2006/relationships/image" Target="media/-378070365.png"/><Relationship Id="mr_docxImage5" Type="http://schemas.openxmlformats.org/officeDocument/2006/relationships/image" Target="media/-2002379431.png"/><Relationship Id="mr_docxImage42" Type="http://schemas.openxmlformats.org/officeDocument/2006/relationships/image" Target="media/456754305.png"/><Relationship Id="mr_docxImage41" Type="http://schemas.openxmlformats.org/officeDocument/2006/relationships/image" Target="media/791255467.png"/><Relationship Id="mr_docxImage40" Type="http://schemas.openxmlformats.org/officeDocument/2006/relationships/image" Target="media/665180475.png"/><Relationship Id="mr_docxImage4" Type="http://schemas.openxmlformats.org/officeDocument/2006/relationships/image" Target="media/260442740.png"/><Relationship Id="mr_docxImage39" Type="http://schemas.openxmlformats.org/officeDocument/2006/relationships/image" Target="media/-598659202.png"/><Relationship Id="mr_docxImage38" Type="http://schemas.openxmlformats.org/officeDocument/2006/relationships/image" Target="media/-200408643.png"/><Relationship Id="mr_docxImage37" Type="http://schemas.openxmlformats.org/officeDocument/2006/relationships/image" Target="media/505835864.png"/><Relationship Id="mr_docxImage36" Type="http://schemas.openxmlformats.org/officeDocument/2006/relationships/image" Target="media/-959074089.png"/><Relationship Id="mr_docxImage35" Type="http://schemas.openxmlformats.org/officeDocument/2006/relationships/image" Target="media/1454348558.png"/><Relationship Id="mr_docxImage34" Type="http://schemas.openxmlformats.org/officeDocument/2006/relationships/image" Target="media/2009555091.png"/><Relationship Id="mr_docxImage33" Type="http://schemas.openxmlformats.org/officeDocument/2006/relationships/image" Target="media/977259592.png"/><Relationship Id="mr_docxImage32" Type="http://schemas.openxmlformats.org/officeDocument/2006/relationships/image" Target="media/335421899.png"/><Relationship Id="mr_docxImage31" Type="http://schemas.openxmlformats.org/officeDocument/2006/relationships/image" Target="media/-2047350109.png"/><Relationship Id="mr_docxImage30" Type="http://schemas.openxmlformats.org/officeDocument/2006/relationships/image" Target="media/1159947266.png"/><Relationship Id="mr_docxImage3" Type="http://schemas.openxmlformats.org/officeDocument/2006/relationships/image" Target="media/-637953320.png"/><Relationship Id="mr_docxImage29" Type="http://schemas.openxmlformats.org/officeDocument/2006/relationships/image" Target="media/-1731840536.png"/><Relationship Id="mr_docxImage28" Type="http://schemas.openxmlformats.org/officeDocument/2006/relationships/image" Target="media/-905980438.png"/><Relationship Id="mr_docxImage27" Type="http://schemas.openxmlformats.org/officeDocument/2006/relationships/image" Target="media/-1325574944.png"/><Relationship Id="mr_docxImage26" Type="http://schemas.openxmlformats.org/officeDocument/2006/relationships/image" Target="media/-1264558902.png"/><Relationship Id="mr_docxImage25" Type="http://schemas.openxmlformats.org/officeDocument/2006/relationships/image" Target="media/-1447129566.png"/><Relationship Id="mr_docxImage24" Type="http://schemas.openxmlformats.org/officeDocument/2006/relationships/image" Target="media/857847513.png"/><Relationship Id="mr_docxImage23" Type="http://schemas.openxmlformats.org/officeDocument/2006/relationships/image" Target="media/133801878.png"/><Relationship Id="mr_docxImage22" Type="http://schemas.openxmlformats.org/officeDocument/2006/relationships/image" Target="media/2087124039.png"/><Relationship Id="mr_docxImage21" Type="http://schemas.openxmlformats.org/officeDocument/2006/relationships/image" Target="media/2046989636.png"/><Relationship Id="mr_docxImage20" Type="http://schemas.openxmlformats.org/officeDocument/2006/relationships/image" Target="media/-1320838961.png"/><Relationship Id="mr_docxImage2" Type="http://schemas.openxmlformats.org/officeDocument/2006/relationships/image" Target="media/-1349962198.png"/><Relationship Id="mr_docxImage19" Type="http://schemas.openxmlformats.org/officeDocument/2006/relationships/image" Target="media/-1216715874.png"/><Relationship Id="mr_docxImage18" Type="http://schemas.openxmlformats.org/officeDocument/2006/relationships/image" Target="media/-954890237.png"/><Relationship Id="mr_docxImage17" Type="http://schemas.openxmlformats.org/officeDocument/2006/relationships/image" Target="media/-1359252015.png"/><Relationship Id="mr_docxImage16" Type="http://schemas.openxmlformats.org/officeDocument/2006/relationships/image" Target="media/-160491755.png"/><Relationship Id="mr_docxImage15" Type="http://schemas.openxmlformats.org/officeDocument/2006/relationships/image" Target="media/-149283966.png"/><Relationship Id="mr_docxImage14" Type="http://schemas.openxmlformats.org/officeDocument/2006/relationships/image" Target="media/186628473.png"/><Relationship Id="mr_docxImage13" Type="http://schemas.openxmlformats.org/officeDocument/2006/relationships/image" Target="media/-1631934528.png"/><Relationship Id="mr_docxImage12" Type="http://schemas.openxmlformats.org/officeDocument/2006/relationships/image" Target="media/17417232.png"/><Relationship Id="mr_docxImage11" Type="http://schemas.openxmlformats.org/officeDocument/2006/relationships/image" Target="media/-815608039.png"/><Relationship Id="mr_docxImage10" Type="http://schemas.openxmlformats.org/officeDocument/2006/relationships/image" Target="media/-566003369.png"/><Relationship Id="mr_docxImage1" Type="http://schemas.openxmlformats.org/officeDocument/2006/relationships/image" Target="media/1862059450.png"/><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38AA8-A150-4AA0-B320-06530B96C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17</Pages>
  <Words>1090</Words>
  <Characters>6214</Characters>
  <Application>Microsoft Office Word</Application>
  <DocSecurity>0</DocSecurity>
  <Lines>51</Lines>
  <Paragraphs>14</Paragraphs>
  <ScaleCrop>false</ScaleCrop>
  <HeadingPairs>
    <vt:vector baseType="variant" size="2">
      <vt:variant>
        <vt:lpstr>Title</vt:lpstr>
      </vt:variant>
      <vt:variant>
        <vt:i4>1</vt:i4>
      </vt:variant>
    </vt:vector>
  </HeadingPairs>
  <TitlesOfParts>
    <vt:vector baseType="lpstr" size="1">
      <vt:lpstr>NIST V1.0 - CastVoteRecords</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NIST V1.0 - CastVoteRecords</dc:title>
  <dc:subject>Class Specification Report</dc:subject>
  <dc:creator/>
  <cp:lastModifiedBy>John Dziurlaj</cp:lastModifiedBy>
  <cp:revision>114</cp:revision>
  <dcterms:created xsi:type="dcterms:W3CDTF">2014-01-07T07:19:00Z</dcterms:created>
  <dcterms:modified xsi:type="dcterms:W3CDTF">2018-10-19T16:40:00Z</dcterms:modified>
</cp:coreProperties>
</file>